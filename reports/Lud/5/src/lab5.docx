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2008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50CB5AA4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24611B5F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3C63E487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5F42E0C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3B685BE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C35942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E80821E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30C815B" w14:textId="77777777" w:rsidR="00BC3D7E" w:rsidRPr="008E5F99" w:rsidRDefault="00BC3D7E" w:rsidP="00BC3D7E">
      <w:pPr>
        <w:rPr>
          <w:sz w:val="28"/>
          <w:szCs w:val="28"/>
        </w:rPr>
      </w:pPr>
    </w:p>
    <w:p w14:paraId="51CB4C56" w14:textId="77777777" w:rsidR="00B47D5B" w:rsidRPr="008E5F99" w:rsidRDefault="00B47D5B" w:rsidP="00BC3D7E">
      <w:pPr>
        <w:rPr>
          <w:sz w:val="28"/>
          <w:szCs w:val="28"/>
        </w:rPr>
      </w:pPr>
    </w:p>
    <w:p w14:paraId="7F3C55A2" w14:textId="77777777" w:rsidR="00B47D5B" w:rsidRPr="008E5F99" w:rsidRDefault="00B47D5B" w:rsidP="008A3C91">
      <w:pPr>
        <w:rPr>
          <w:sz w:val="28"/>
          <w:szCs w:val="28"/>
        </w:rPr>
      </w:pPr>
    </w:p>
    <w:p w14:paraId="48AE1240" w14:textId="77777777" w:rsidR="00BC3D7E" w:rsidRPr="008E5F99" w:rsidRDefault="00BC3D7E" w:rsidP="003645D2">
      <w:pPr>
        <w:rPr>
          <w:sz w:val="28"/>
          <w:szCs w:val="28"/>
        </w:rPr>
      </w:pPr>
    </w:p>
    <w:p w14:paraId="58FEF86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88BF7A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CA9C8DE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88BD3C0" w14:textId="77777777" w:rsidR="00BC3D7E" w:rsidRPr="008E5F99" w:rsidRDefault="007F22DF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№5</w:t>
      </w:r>
    </w:p>
    <w:p w14:paraId="07474432" w14:textId="77777777" w:rsidR="003645D2" w:rsidRPr="008E5F99" w:rsidRDefault="003645D2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за </w:t>
      </w:r>
      <w:r w:rsidR="008E585E">
        <w:rPr>
          <w:sz w:val="28"/>
          <w:szCs w:val="28"/>
        </w:rPr>
        <w:t>3</w:t>
      </w:r>
      <w:r w:rsidRPr="008E5F99">
        <w:rPr>
          <w:sz w:val="28"/>
          <w:szCs w:val="28"/>
        </w:rPr>
        <w:t xml:space="preserve"> семестр</w:t>
      </w:r>
    </w:p>
    <w:p w14:paraId="540FE4AA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14:paraId="00C437EF" w14:textId="77777777"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F6491A" w:rsidRPr="00F6491A">
        <w:rPr>
          <w:sz w:val="28"/>
          <w:szCs w:val="28"/>
        </w:rPr>
        <w:t xml:space="preserve">Нелинейные ИНС в задачах </w:t>
      </w:r>
      <w:r w:rsidR="007F22DF">
        <w:rPr>
          <w:sz w:val="28"/>
          <w:szCs w:val="28"/>
        </w:rPr>
        <w:t>распознавания образов</w:t>
      </w:r>
      <w:r w:rsidR="00BC3D7E" w:rsidRPr="008E5F99">
        <w:rPr>
          <w:sz w:val="28"/>
          <w:szCs w:val="28"/>
        </w:rPr>
        <w:t>»</w:t>
      </w:r>
    </w:p>
    <w:p w14:paraId="02A28E1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130C52B" w14:textId="77777777" w:rsidR="00BC3D7E" w:rsidRPr="008E5F99" w:rsidRDefault="00BC3D7E" w:rsidP="008E5F99">
      <w:pPr>
        <w:rPr>
          <w:sz w:val="28"/>
          <w:szCs w:val="28"/>
        </w:rPr>
      </w:pPr>
    </w:p>
    <w:p w14:paraId="3708E14B" w14:textId="77777777" w:rsidR="00FF69C9" w:rsidRPr="008E5F99" w:rsidRDefault="00FF69C9" w:rsidP="008A3C91">
      <w:pPr>
        <w:rPr>
          <w:sz w:val="28"/>
          <w:szCs w:val="28"/>
        </w:rPr>
      </w:pPr>
    </w:p>
    <w:p w14:paraId="6AB7BD3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5E1F923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691F829D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78E2A523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9E62355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7CE631D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6130DA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3FE8B2A" w14:textId="77777777" w:rsidR="00BC3D7E" w:rsidRPr="008E5F99" w:rsidRDefault="00BC3D7E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Выполнила:</w:t>
      </w:r>
    </w:p>
    <w:p w14:paraId="172DB482" w14:textId="77777777" w:rsidR="00BC3D7E" w:rsidRPr="008E5F99" w:rsidRDefault="00C108FC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Студент 2</w:t>
      </w:r>
      <w:r w:rsidR="00BC3D7E" w:rsidRPr="008E5F99">
        <w:rPr>
          <w:sz w:val="28"/>
          <w:szCs w:val="28"/>
        </w:rPr>
        <w:t xml:space="preserve"> курса</w:t>
      </w:r>
    </w:p>
    <w:p w14:paraId="4F72A86E" w14:textId="50EB6440" w:rsidR="00BC3D7E" w:rsidRPr="008E5F99" w:rsidRDefault="00BC3D7E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 w:rsidR="008E585E">
        <w:rPr>
          <w:sz w:val="28"/>
          <w:szCs w:val="28"/>
        </w:rPr>
        <w:t>4</w:t>
      </w:r>
      <w:r w:rsidR="00950060" w:rsidRPr="00F32EA9">
        <w:rPr>
          <w:sz w:val="28"/>
          <w:szCs w:val="28"/>
        </w:rPr>
        <w:t>(2</w:t>
      </w:r>
      <w:r w:rsidR="003645D2" w:rsidRPr="008E5F99">
        <w:rPr>
          <w:sz w:val="28"/>
          <w:szCs w:val="28"/>
        </w:rPr>
        <w:t>)</w:t>
      </w:r>
    </w:p>
    <w:p w14:paraId="7CB46F8E" w14:textId="77777777" w:rsidR="00BC3D7E" w:rsidRPr="008E5F99" w:rsidRDefault="008E585E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Луд А.С.</w:t>
      </w:r>
    </w:p>
    <w:p w14:paraId="3128947F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7CD593FD" w14:textId="77777777" w:rsidR="00BC3D7E" w:rsidRPr="008E5F99" w:rsidRDefault="008E585E" w:rsidP="00BC3D7E">
      <w:pPr>
        <w:ind w:left="6946"/>
        <w:rPr>
          <w:sz w:val="28"/>
          <w:szCs w:val="28"/>
        </w:rPr>
      </w:pPr>
      <w:proofErr w:type="spellStart"/>
      <w:r>
        <w:rPr>
          <w:sz w:val="28"/>
          <w:szCs w:val="28"/>
        </w:rPr>
        <w:t>Крощенко</w:t>
      </w:r>
      <w:proofErr w:type="spellEnd"/>
      <w:r>
        <w:rPr>
          <w:sz w:val="28"/>
          <w:szCs w:val="28"/>
        </w:rPr>
        <w:t xml:space="preserve"> А.А.</w:t>
      </w:r>
    </w:p>
    <w:p w14:paraId="289B588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AA02A8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D8D5890" w14:textId="77777777" w:rsidR="00FF69C9" w:rsidRPr="008E5F99" w:rsidRDefault="00FF69C9" w:rsidP="00BC3D7E">
      <w:pPr>
        <w:rPr>
          <w:sz w:val="28"/>
          <w:szCs w:val="28"/>
        </w:rPr>
      </w:pPr>
    </w:p>
    <w:p w14:paraId="528B5105" w14:textId="77777777" w:rsidR="00767CB6" w:rsidRPr="008E5F99" w:rsidRDefault="00767CB6" w:rsidP="00BC3D7E">
      <w:pPr>
        <w:rPr>
          <w:sz w:val="28"/>
          <w:szCs w:val="28"/>
        </w:rPr>
      </w:pPr>
    </w:p>
    <w:p w14:paraId="45B01C4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03AE755" w14:textId="77777777" w:rsidR="00BC3D7E" w:rsidRPr="008E5F99" w:rsidRDefault="00BC3D7E" w:rsidP="008E5F99">
      <w:pPr>
        <w:rPr>
          <w:sz w:val="28"/>
          <w:szCs w:val="28"/>
        </w:rPr>
      </w:pPr>
    </w:p>
    <w:p w14:paraId="3EC959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D6F277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C4A777F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0FD7068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7211B4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C20C7F6" w14:textId="77777777" w:rsidR="00D03BDB" w:rsidRPr="008E5F99" w:rsidRDefault="00D03BDB" w:rsidP="00BC3D7E">
      <w:pPr>
        <w:jc w:val="center"/>
        <w:rPr>
          <w:sz w:val="28"/>
          <w:szCs w:val="28"/>
        </w:rPr>
      </w:pPr>
    </w:p>
    <w:p w14:paraId="70A41FA6" w14:textId="77777777" w:rsidR="00BC3D7E" w:rsidRPr="008E5F99" w:rsidRDefault="008E585E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Брест 2020</w:t>
      </w:r>
    </w:p>
    <w:p w14:paraId="635F2A19" w14:textId="77777777" w:rsidR="00BC3D7E" w:rsidRPr="008E585E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="003C12BB">
        <w:rPr>
          <w:sz w:val="28"/>
          <w:szCs w:val="28"/>
        </w:rPr>
        <w:lastRenderedPageBreak/>
        <w:t>Лабораторная работа №</w:t>
      </w:r>
      <w:r w:rsidR="008E585E" w:rsidRPr="008E585E">
        <w:rPr>
          <w:sz w:val="28"/>
          <w:szCs w:val="28"/>
        </w:rPr>
        <w:t>5</w:t>
      </w:r>
    </w:p>
    <w:p w14:paraId="54DEF897" w14:textId="77777777" w:rsidR="009B730A" w:rsidRPr="008E5F99" w:rsidRDefault="00F6491A" w:rsidP="008E5F99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F6491A">
        <w:rPr>
          <w:sz w:val="28"/>
          <w:szCs w:val="28"/>
        </w:rPr>
        <w:t>Нелинейн</w:t>
      </w:r>
      <w:r w:rsidR="007F22DF">
        <w:rPr>
          <w:sz w:val="28"/>
          <w:szCs w:val="28"/>
        </w:rPr>
        <w:t>ые ИНС в задачах распознавания образов</w:t>
      </w:r>
    </w:p>
    <w:p w14:paraId="08F3AE32" w14:textId="77777777" w:rsidR="00BC3D7E" w:rsidRPr="008E5F99" w:rsidRDefault="00BC3D7E" w:rsidP="00C108FC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E5F99">
        <w:rPr>
          <w:sz w:val="28"/>
          <w:szCs w:val="28"/>
        </w:rPr>
        <w:t xml:space="preserve">Цель работы: </w:t>
      </w:r>
      <w:r w:rsidR="008E5F99" w:rsidRPr="008E5F99">
        <w:rPr>
          <w:sz w:val="28"/>
          <w:szCs w:val="28"/>
        </w:rPr>
        <w:t xml:space="preserve">изучить </w:t>
      </w:r>
      <w:r w:rsidR="00F6491A" w:rsidRPr="00F6491A">
        <w:rPr>
          <w:sz w:val="28"/>
          <w:szCs w:val="28"/>
        </w:rPr>
        <w:t xml:space="preserve">обучение и функционирование нелинейной ИНС </w:t>
      </w:r>
      <w:r w:rsidR="00E34A48" w:rsidRPr="00E34A48">
        <w:rPr>
          <w:sz w:val="28"/>
          <w:szCs w:val="28"/>
        </w:rPr>
        <w:t>при решении задач распознавания образов</w:t>
      </w:r>
      <w:r w:rsidR="00E34A48">
        <w:rPr>
          <w:sz w:val="28"/>
          <w:szCs w:val="28"/>
        </w:rPr>
        <w:t>.</w:t>
      </w:r>
    </w:p>
    <w:p w14:paraId="076E78E1" w14:textId="77777777" w:rsidR="00EE5F17" w:rsidRPr="00950060" w:rsidRDefault="00C108FC" w:rsidP="00745641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Вариант </w:t>
      </w:r>
      <w:r w:rsidR="008E585E" w:rsidRPr="00950060">
        <w:rPr>
          <w:sz w:val="28"/>
          <w:szCs w:val="28"/>
        </w:rPr>
        <w:t>4</w:t>
      </w:r>
    </w:p>
    <w:p w14:paraId="341FF282" w14:textId="77777777" w:rsidR="00B47D5B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Задание:</w:t>
      </w:r>
    </w:p>
    <w:p w14:paraId="48A7237E" w14:textId="77777777" w:rsidR="00E34A48" w:rsidRDefault="00E34A48" w:rsidP="00E34A48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E34A48">
        <w:rPr>
          <w:sz w:val="28"/>
          <w:szCs w:val="28"/>
        </w:rPr>
        <w:t xml:space="preserve">Написать на любом ЯВУ программу моделирования нелинейной ИНС для распознавания образов. Рекомендуется использовать </w:t>
      </w:r>
      <w:proofErr w:type="spellStart"/>
      <w:r w:rsidRPr="00E34A48">
        <w:rPr>
          <w:sz w:val="28"/>
          <w:szCs w:val="28"/>
        </w:rPr>
        <w:t>сигмоидную</w:t>
      </w:r>
      <w:proofErr w:type="spellEnd"/>
      <w:r w:rsidRPr="00E34A48">
        <w:rPr>
          <w:sz w:val="28"/>
          <w:szCs w:val="28"/>
        </w:rPr>
        <w:t xml:space="preserve"> функцию, но это не является обязательным. Количество НЭ в скрытом слое взять согласно варианту работы №3. Его можно варьировать, если сеть не о</w:t>
      </w:r>
      <w:r>
        <w:rPr>
          <w:sz w:val="28"/>
          <w:szCs w:val="28"/>
        </w:rPr>
        <w:t>бучается или некорректно функци</w:t>
      </w:r>
      <w:r w:rsidRPr="00E34A48">
        <w:rPr>
          <w:sz w:val="28"/>
          <w:szCs w:val="28"/>
        </w:rPr>
        <w:t>онирует.</w:t>
      </w:r>
    </w:p>
    <w:p w14:paraId="4F097070" w14:textId="3ED8CD6C" w:rsidR="00E34A48" w:rsidRDefault="00E34A48" w:rsidP="00E34A48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E34A48">
        <w:rPr>
          <w:sz w:val="28"/>
          <w:szCs w:val="28"/>
        </w:rPr>
        <w:t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</w:t>
      </w:r>
    </w:p>
    <w:p w14:paraId="53848657" w14:textId="77777777" w:rsidR="00F32EA9" w:rsidRPr="00F32EA9" w:rsidRDefault="00F32EA9" w:rsidP="00F32EA9">
      <w:pPr>
        <w:widowControl/>
        <w:autoSpaceDE/>
        <w:autoSpaceDN/>
        <w:adjustRightInd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949"/>
        <w:gridCol w:w="949"/>
        <w:gridCol w:w="949"/>
      </w:tblGrid>
      <w:tr w:rsidR="00F32EA9" w:rsidRPr="00F32EA9" w14:paraId="732BD763" w14:textId="77777777" w:rsidTr="00F32EA9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22A202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center"/>
            </w:pPr>
            <w:r w:rsidRPr="00F32EA9">
              <w:rPr>
                <w:color w:val="000000"/>
                <w:sz w:val="19"/>
                <w:szCs w:val="19"/>
              </w:rPr>
              <w:t>Вариант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ADD782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center"/>
            </w:pPr>
            <w:r w:rsidRPr="00F32EA9">
              <w:rPr>
                <w:color w:val="000000"/>
                <w:sz w:val="19"/>
                <w:szCs w:val="19"/>
              </w:rPr>
              <w:t>Вектор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315337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center"/>
            </w:pPr>
            <w:r w:rsidRPr="00F32EA9">
              <w:rPr>
                <w:color w:val="000000"/>
                <w:sz w:val="19"/>
                <w:szCs w:val="19"/>
              </w:rPr>
              <w:t>Вектор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525FA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center"/>
            </w:pPr>
            <w:r w:rsidRPr="00F32EA9">
              <w:rPr>
                <w:color w:val="000000"/>
                <w:sz w:val="19"/>
                <w:szCs w:val="19"/>
              </w:rPr>
              <w:t>Вектор 3</w:t>
            </w:r>
          </w:p>
        </w:tc>
      </w:tr>
      <w:tr w:rsidR="00F32EA9" w:rsidRPr="00F32EA9" w14:paraId="6BFEC7CA" w14:textId="77777777" w:rsidTr="00F32EA9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AE4310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center"/>
            </w:pPr>
            <w:r w:rsidRPr="00F32EA9">
              <w:rPr>
                <w:color w:val="000000"/>
                <w:sz w:val="19"/>
                <w:szCs w:val="19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4FB54C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center"/>
            </w:pPr>
            <w:r w:rsidRPr="00F32EA9">
              <w:rPr>
                <w:color w:val="000000"/>
                <w:sz w:val="19"/>
                <w:szCs w:val="19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EB017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center"/>
            </w:pPr>
            <w:r w:rsidRPr="00F32EA9">
              <w:rPr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A34E47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center"/>
            </w:pPr>
            <w:r w:rsidRPr="00F32EA9">
              <w:rPr>
                <w:color w:val="000000"/>
                <w:sz w:val="19"/>
                <w:szCs w:val="19"/>
              </w:rPr>
              <w:t>8</w:t>
            </w:r>
          </w:p>
        </w:tc>
      </w:tr>
    </w:tbl>
    <w:p w14:paraId="545B3E2F" w14:textId="77777777" w:rsidR="00F32EA9" w:rsidRPr="00F32EA9" w:rsidRDefault="00F32EA9" w:rsidP="00F32EA9">
      <w:pPr>
        <w:widowControl/>
        <w:autoSpaceDE/>
        <w:autoSpaceDN/>
        <w:adjustRightInd/>
      </w:pPr>
    </w:p>
    <w:p w14:paraId="6EAF43AF" w14:textId="77777777" w:rsidR="00F32EA9" w:rsidRPr="00F32EA9" w:rsidRDefault="00F32EA9" w:rsidP="00F32EA9">
      <w:pPr>
        <w:widowControl/>
        <w:autoSpaceDE/>
        <w:autoSpaceDN/>
        <w:adjustRightInd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</w:tblGrid>
      <w:tr w:rsidR="00F32EA9" w:rsidRPr="00F32EA9" w14:paraId="70DC2196" w14:textId="77777777" w:rsidTr="00F32E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C4808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№</w:t>
            </w:r>
          </w:p>
        </w:tc>
        <w:tc>
          <w:tcPr>
            <w:tcW w:w="0" w:type="auto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83302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center"/>
            </w:pPr>
            <w:r w:rsidRPr="00F32EA9">
              <w:rPr>
                <w:color w:val="000000"/>
                <w:sz w:val="19"/>
                <w:szCs w:val="19"/>
              </w:rPr>
              <w:t>Данные вектора</w:t>
            </w:r>
          </w:p>
        </w:tc>
      </w:tr>
      <w:tr w:rsidR="00F32EA9" w:rsidRPr="00F32EA9" w14:paraId="051EC18B" w14:textId="77777777" w:rsidTr="00F32E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015F45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B0A39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7FF925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85E9D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69B2E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0220A9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ABE92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1D783A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9A4646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86D95A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4D171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7B3BBF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AFF44A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3B95EC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F34CD0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D6856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C7AE76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7C9EA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DEAEC7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E3E0C9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334659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</w:tr>
      <w:tr w:rsidR="00F32EA9" w:rsidRPr="00F32EA9" w14:paraId="381E8259" w14:textId="77777777" w:rsidTr="00F32E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F392B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4F55B0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96FC0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508AFD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F0E6F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D8C659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3E4EE0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64BBAC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807639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444026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DCAAB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34EC4B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59E1EB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3CEB2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154D5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45FD1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0A60EC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351F37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FB66E2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A6C72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327E26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</w:tr>
      <w:tr w:rsidR="00F32EA9" w:rsidRPr="00F32EA9" w14:paraId="0620EC1A" w14:textId="77777777" w:rsidTr="00F32E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7B64A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D03539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96C982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D7F7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CF6F77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F3F87A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904EC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2A8527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42FBD0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C341D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C0ADF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DDC72C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2ECDE8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9E1ED7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11E49C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7C31F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952C18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C94F0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E90C1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80CA2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D93707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</w:tr>
      <w:tr w:rsidR="00F32EA9" w:rsidRPr="00F32EA9" w14:paraId="0151377A" w14:textId="77777777" w:rsidTr="00F32E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0E4BE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83C2E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D9D34B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8BABE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4DA317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7686B6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1B00C2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F8EA1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3874F9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EC7CC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7ABB2D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6B76A0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B2CAB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16B7B9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9322B9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A8106A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8A79FD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76C3B0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3E1C8B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D9BFA8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9A94F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</w:tr>
      <w:tr w:rsidR="00F32EA9" w:rsidRPr="00F32EA9" w14:paraId="71268AA4" w14:textId="77777777" w:rsidTr="00F32E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C9E6EA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AC5D3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8049BA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993EC0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09033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CC7EE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2CAF9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5A227B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E9999A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B6AFB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80DD2D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B1AFF5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B8351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D90965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4A4C5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5EBD88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99D8C9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1E4A59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16FC12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D0F9CF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0C47A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</w:tr>
      <w:tr w:rsidR="00F32EA9" w:rsidRPr="00F32EA9" w14:paraId="089811F4" w14:textId="77777777" w:rsidTr="00F32E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A1AAC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20FE57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CA210D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62DA9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67EDA0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14041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EEC972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B2C605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63A31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741A7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275BA2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F335FC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6AE01C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246AA9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1CC318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75203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610C0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168D8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3F7378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3D81C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A7CE09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</w:tr>
      <w:tr w:rsidR="00F32EA9" w:rsidRPr="00F32EA9" w14:paraId="0F0AFD47" w14:textId="77777777" w:rsidTr="00F32E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F57995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462EF6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84411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C1481A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F7D946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572560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41B0A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22321B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E92E4C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A1D01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B8917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B25CEC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A3B4E2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5F123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4A0F09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2FA44F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BF54F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2AB77B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CDD548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7BFEB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E7072C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</w:tr>
      <w:tr w:rsidR="00F32EA9" w:rsidRPr="00F32EA9" w14:paraId="75B7AF9C" w14:textId="77777777" w:rsidTr="00F32E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A33B8D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3050E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9BE4F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AAA82C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0289C8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6CA9C6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BA155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D10FDC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5A246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32F66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22D036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9A93D1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25777E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65E9F3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CCEC8F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9C2FA0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DBC267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BDA284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10652A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05DEFA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47EF65" w14:textId="77777777" w:rsidR="00F32EA9" w:rsidRPr="00F32EA9" w:rsidRDefault="00F32EA9" w:rsidP="00F32EA9">
            <w:pPr>
              <w:widowControl/>
              <w:autoSpaceDE/>
              <w:autoSpaceDN/>
              <w:adjustRightInd/>
              <w:jc w:val="both"/>
            </w:pPr>
            <w:r w:rsidRPr="00F32EA9">
              <w:rPr>
                <w:color w:val="000000"/>
                <w:sz w:val="19"/>
                <w:szCs w:val="19"/>
              </w:rPr>
              <w:t>1</w:t>
            </w:r>
          </w:p>
        </w:tc>
      </w:tr>
    </w:tbl>
    <w:p w14:paraId="1E4D739D" w14:textId="233C0FF2" w:rsidR="00F32EA9" w:rsidRPr="00402545" w:rsidRDefault="00F32EA9" w:rsidP="00E34A48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14:paraId="382B6675" w14:textId="77777777" w:rsidR="001201AA" w:rsidRPr="00706AB0" w:rsidRDefault="001201AA" w:rsidP="00F6491A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706A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706AB0">
        <w:rPr>
          <w:sz w:val="28"/>
          <w:szCs w:val="28"/>
          <w:lang w:val="en-US"/>
        </w:rPr>
        <w:t>:</w:t>
      </w:r>
    </w:p>
    <w:p w14:paraId="2919EFBB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>#include &lt;iostream&gt;</w:t>
      </w:r>
    </w:p>
    <w:p w14:paraId="630E9FAA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 xml:space="preserve">using namespace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std;</w:t>
      </w:r>
      <w:proofErr w:type="gramEnd"/>
    </w:p>
    <w:p w14:paraId="43102894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</w:p>
    <w:p w14:paraId="5DF19E37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 xml:space="preserve">double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Sigmoid(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 xml:space="preserve">double x) { </w:t>
      </w:r>
    </w:p>
    <w:p w14:paraId="194F85C4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return 1 / (1 +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pow(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2.7, -x));</w:t>
      </w:r>
    </w:p>
    <w:p w14:paraId="1ACB6541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>}</w:t>
      </w:r>
    </w:p>
    <w:p w14:paraId="07F8392C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</w:p>
    <w:p w14:paraId="58B5F632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 xml:space="preserve">double* </w:t>
      </w:r>
      <w:proofErr w:type="spellStart"/>
      <w:proofErr w:type="gramStart"/>
      <w:r w:rsidRPr="00706AB0">
        <w:rPr>
          <w:rFonts w:ascii="Consolas" w:hAnsi="Consolas"/>
          <w:sz w:val="28"/>
          <w:szCs w:val="28"/>
          <w:lang w:val="en-US"/>
        </w:rPr>
        <w:t>Hiddens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 xml:space="preserve">bool* inputs, double w12[20][40], double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T_hid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[]) {</w:t>
      </w:r>
    </w:p>
    <w:p w14:paraId="57B2B241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double*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hiddens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= new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double[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40];</w:t>
      </w:r>
    </w:p>
    <w:p w14:paraId="7D6D5C7F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for (int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= 0;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&lt; 40;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++)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hiddens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[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] =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0;</w:t>
      </w:r>
      <w:proofErr w:type="gramEnd"/>
    </w:p>
    <w:p w14:paraId="67828220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for (int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= 0;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&lt; 40;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++) {</w:t>
      </w:r>
    </w:p>
    <w:p w14:paraId="14C6E78F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 xml:space="preserve">for (int j = 0; j &lt; 20;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j++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) {</w:t>
      </w:r>
    </w:p>
    <w:p w14:paraId="2DAE1BF0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hiddens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[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] += w12[j][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] * inputs[j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];</w:t>
      </w:r>
      <w:proofErr w:type="gramEnd"/>
    </w:p>
    <w:p w14:paraId="0B728881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lastRenderedPageBreak/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>}</w:t>
      </w:r>
    </w:p>
    <w:p w14:paraId="43EB66D3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hiddens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[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] -=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T_hid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[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proofErr w:type="gramStart"/>
      <w:r w:rsidRPr="00706AB0">
        <w:rPr>
          <w:rFonts w:ascii="Consolas" w:hAnsi="Consolas"/>
          <w:sz w:val="28"/>
          <w:szCs w:val="28"/>
          <w:lang w:val="en-US"/>
        </w:rPr>
        <w:t>];</w:t>
      </w:r>
      <w:proofErr w:type="gramEnd"/>
    </w:p>
    <w:p w14:paraId="38D47BB4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hiddens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[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] = Sigmoid(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hiddens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[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]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);</w:t>
      </w:r>
      <w:proofErr w:type="gramEnd"/>
    </w:p>
    <w:p w14:paraId="4A9A7411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>}</w:t>
      </w:r>
    </w:p>
    <w:p w14:paraId="22639B8D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return </w:t>
      </w:r>
      <w:proofErr w:type="spellStart"/>
      <w:proofErr w:type="gramStart"/>
      <w:r w:rsidRPr="00706AB0">
        <w:rPr>
          <w:rFonts w:ascii="Consolas" w:hAnsi="Consolas"/>
          <w:sz w:val="28"/>
          <w:szCs w:val="28"/>
          <w:lang w:val="en-US"/>
        </w:rPr>
        <w:t>hiddens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;</w:t>
      </w:r>
      <w:proofErr w:type="gramEnd"/>
    </w:p>
    <w:p w14:paraId="62532EDC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>}</w:t>
      </w:r>
    </w:p>
    <w:p w14:paraId="2C39A86E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</w:p>
    <w:p w14:paraId="3AFF5D20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 xml:space="preserve">double*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Result(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 xml:space="preserve">bool* Inputs, double w12[20][40], double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T_hid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[], double w23[40][3], double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T_out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[], double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hiddens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[40]) {</w:t>
      </w:r>
    </w:p>
    <w:p w14:paraId="71A4744E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double* result = new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double[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3];</w:t>
      </w:r>
    </w:p>
    <w:p w14:paraId="4D0ED2D0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for (int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= 0;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&lt; 3;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++)</w:t>
      </w:r>
    </w:p>
    <w:p w14:paraId="4CBA66C7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>result[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] =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0;</w:t>
      </w:r>
      <w:proofErr w:type="gramEnd"/>
    </w:p>
    <w:p w14:paraId="2605CBBE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for (int j = 0; j &lt; 3;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j++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) {</w:t>
      </w:r>
    </w:p>
    <w:p w14:paraId="4765FDA2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 xml:space="preserve">for (int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= 0;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&lt; 40;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++) {</w:t>
      </w:r>
    </w:p>
    <w:p w14:paraId="2EBFFFE0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 xml:space="preserve">result[j] +=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hiddens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[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] * w23[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][j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];</w:t>
      </w:r>
      <w:proofErr w:type="gramEnd"/>
    </w:p>
    <w:p w14:paraId="16C80DEB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>}</w:t>
      </w:r>
    </w:p>
    <w:p w14:paraId="13CAA62C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 xml:space="preserve">result[j] -=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T_out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[j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];</w:t>
      </w:r>
      <w:proofErr w:type="gramEnd"/>
    </w:p>
    <w:p w14:paraId="6055A97E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>result[j] = Sigmoid(result[j]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);</w:t>
      </w:r>
      <w:proofErr w:type="gramEnd"/>
    </w:p>
    <w:p w14:paraId="515439DD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>}</w:t>
      </w:r>
    </w:p>
    <w:p w14:paraId="273CAD20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return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result;</w:t>
      </w:r>
      <w:proofErr w:type="gramEnd"/>
    </w:p>
    <w:p w14:paraId="5DCA764C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>}</w:t>
      </w:r>
    </w:p>
    <w:p w14:paraId="3B291B00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</w:p>
    <w:p w14:paraId="32FD9D3A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 xml:space="preserve">int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main(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) {</w:t>
      </w:r>
    </w:p>
    <w:p w14:paraId="468585D3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proofErr w:type="spellStart"/>
      <w:proofErr w:type="gramStart"/>
      <w:r w:rsidRPr="00706AB0">
        <w:rPr>
          <w:rFonts w:ascii="Consolas" w:hAnsi="Consolas"/>
          <w:sz w:val="28"/>
          <w:szCs w:val="28"/>
          <w:lang w:val="en-US"/>
        </w:rPr>
        <w:t>setlocale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LC_ALL, "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rus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");</w:t>
      </w:r>
    </w:p>
    <w:p w14:paraId="0B6BBBA2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int era =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0;</w:t>
      </w:r>
      <w:proofErr w:type="gramEnd"/>
    </w:p>
    <w:p w14:paraId="3F09F05F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bool Vector1[] =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{ 1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,1,1,1,0,0,0,0,1,1,1,1,0,0,0,0,1,1,1,1 }; //3</w:t>
      </w:r>
    </w:p>
    <w:p w14:paraId="7B574107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bool Vector2[] =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{ 1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,1,0,0,1,1,0,0,1,1,0,0,1,1,0,0,1,1,0,0 }; //4</w:t>
      </w:r>
    </w:p>
    <w:p w14:paraId="5D66A58C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bool Vector3[] =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{ 1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,1,1,0,0,0,1,1,1,0,0,0,1,1,1,0,0,0,1,1 }; //8</w:t>
      </w:r>
    </w:p>
    <w:p w14:paraId="45E9DD60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</w:p>
    <w:p w14:paraId="37DE8CD5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bool* inputs = new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bool[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20];</w:t>
      </w:r>
    </w:p>
    <w:p w14:paraId="6FCDA2DD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for (int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= 0;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&lt; 20;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++) inputs[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] =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0;</w:t>
      </w:r>
      <w:proofErr w:type="gramEnd"/>
    </w:p>
    <w:p w14:paraId="3EEDF02C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>bool** vectors = new bool* [12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];</w:t>
      </w:r>
      <w:proofErr w:type="gramEnd"/>
    </w:p>
    <w:p w14:paraId="49239370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vectors[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0] = Vector1;</w:t>
      </w:r>
    </w:p>
    <w:p w14:paraId="74DC0627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vectors[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1] = Vector2;</w:t>
      </w:r>
    </w:p>
    <w:p w14:paraId="37E4F789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vectors[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2] = Vector3;</w:t>
      </w:r>
    </w:p>
    <w:p w14:paraId="65F915DD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</w:p>
    <w:p w14:paraId="1FC8A9FC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double w12[20][40], w23[40][3],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T_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hid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[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 xml:space="preserve">40],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T_out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[3],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E_min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= 0.001, V = 0.04, Emax = 0, outputs[3] = { 0 };</w:t>
      </w:r>
    </w:p>
    <w:p w14:paraId="702DF532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double* currents = new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double[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3];</w:t>
      </w:r>
    </w:p>
    <w:p w14:paraId="2E247866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double*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hiddens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= new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double[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40];</w:t>
      </w:r>
    </w:p>
    <w:p w14:paraId="482BB6FF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double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errors[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3] = { 0 };</w:t>
      </w:r>
    </w:p>
    <w:p w14:paraId="50183B96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double </w:t>
      </w:r>
      <w:proofErr w:type="spellStart"/>
      <w:proofErr w:type="gramStart"/>
      <w:r w:rsidRPr="00706AB0">
        <w:rPr>
          <w:rFonts w:ascii="Consolas" w:hAnsi="Consolas"/>
          <w:sz w:val="28"/>
          <w:szCs w:val="28"/>
          <w:lang w:val="en-US"/>
        </w:rPr>
        <w:t>ethalons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[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3] = { 0 };</w:t>
      </w:r>
    </w:p>
    <w:p w14:paraId="4CB2D95C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double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error_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hid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[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40] = { 0 };</w:t>
      </w:r>
    </w:p>
    <w:p w14:paraId="04497F88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</w:p>
    <w:p w14:paraId="12AE4778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for (int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= 0;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&lt; 20;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++) {</w:t>
      </w:r>
    </w:p>
    <w:p w14:paraId="42F88FE0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 xml:space="preserve">for (int j = 0; j &lt; 40;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j++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) {</w:t>
      </w:r>
    </w:p>
    <w:p w14:paraId="54B45093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>w12[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][j] = ((double)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rand(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) / (RAND_MAX)) - 0.5;</w:t>
      </w:r>
    </w:p>
    <w:p w14:paraId="24840D31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lastRenderedPageBreak/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>for (int k = 0; k &lt; 3; k++) {</w:t>
      </w:r>
    </w:p>
    <w:p w14:paraId="78FAD8F4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>w23[j][k] = ((double)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rand(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) / (RAND_MAX)) - 0.5;</w:t>
      </w:r>
    </w:p>
    <w:p w14:paraId="4A6205C5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T_out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[k] = ((double)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rand(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) / (RAND_MAX)) - 0.5;</w:t>
      </w:r>
    </w:p>
    <w:p w14:paraId="2D843D98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>}</w:t>
      </w:r>
    </w:p>
    <w:p w14:paraId="453BC0B1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T_hid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[j] = ((double)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rand(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) / (RAND_MAX)) - 0.5;</w:t>
      </w:r>
    </w:p>
    <w:p w14:paraId="205C234A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>}</w:t>
      </w:r>
    </w:p>
    <w:p w14:paraId="09C29152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>}</w:t>
      </w:r>
    </w:p>
    <w:p w14:paraId="084DBC8D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>do {</w:t>
      </w:r>
    </w:p>
    <w:p w14:paraId="294724D2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 xml:space="preserve">Emax =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0;</w:t>
      </w:r>
      <w:proofErr w:type="gramEnd"/>
    </w:p>
    <w:p w14:paraId="295C5D97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>for (int N = 0; N &lt; 3; N++) {</w:t>
      </w:r>
    </w:p>
    <w:p w14:paraId="577F2067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proofErr w:type="spellStart"/>
      <w:proofErr w:type="gramStart"/>
      <w:r w:rsidRPr="00706AB0">
        <w:rPr>
          <w:rFonts w:ascii="Consolas" w:hAnsi="Consolas"/>
          <w:sz w:val="28"/>
          <w:szCs w:val="28"/>
          <w:lang w:val="en-US"/>
        </w:rPr>
        <w:t>ethalons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[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0] = 0;</w:t>
      </w:r>
    </w:p>
    <w:p w14:paraId="430AF240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ethalons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[N] =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1;</w:t>
      </w:r>
      <w:proofErr w:type="gramEnd"/>
    </w:p>
    <w:p w14:paraId="15FC4B22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>inputs = vectors[N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];</w:t>
      </w:r>
      <w:proofErr w:type="gramEnd"/>
    </w:p>
    <w:p w14:paraId="0ADB0E94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hiddens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706AB0">
        <w:rPr>
          <w:rFonts w:ascii="Consolas" w:hAnsi="Consolas"/>
          <w:sz w:val="28"/>
          <w:szCs w:val="28"/>
          <w:lang w:val="en-US"/>
        </w:rPr>
        <w:t>Hiddens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 xml:space="preserve">inputs, w12,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T_hid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);</w:t>
      </w:r>
    </w:p>
    <w:p w14:paraId="10CAF239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 xml:space="preserve">currents =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Result(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 xml:space="preserve">inputs, w12,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T_hid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, w23,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T_out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hiddens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);</w:t>
      </w:r>
    </w:p>
    <w:p w14:paraId="54BB3FDC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 xml:space="preserve">for (int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= 0;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&lt; 3;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++)</w:t>
      </w:r>
    </w:p>
    <w:p w14:paraId="2E8DBBE1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>errors[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] = currents[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] -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ethalons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[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proofErr w:type="gramStart"/>
      <w:r w:rsidRPr="00706AB0">
        <w:rPr>
          <w:rFonts w:ascii="Consolas" w:hAnsi="Consolas"/>
          <w:sz w:val="28"/>
          <w:szCs w:val="28"/>
          <w:lang w:val="en-US"/>
        </w:rPr>
        <w:t>];</w:t>
      </w:r>
      <w:proofErr w:type="gramEnd"/>
    </w:p>
    <w:p w14:paraId="0E6D823B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 xml:space="preserve">for (int j = 0; j &lt; 40;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j++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) {</w:t>
      </w:r>
    </w:p>
    <w:p w14:paraId="1A29BC98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>for (int m = 0; m &lt; 3; m++) {</w:t>
      </w:r>
    </w:p>
    <w:p w14:paraId="4E34DEAC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error_hid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[j] += errors[m] * currents[m] * (1 - currents[m]) * w23[j][m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];</w:t>
      </w:r>
      <w:proofErr w:type="gramEnd"/>
    </w:p>
    <w:p w14:paraId="5D4F42F3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>}</w:t>
      </w:r>
    </w:p>
    <w:p w14:paraId="44C855A5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>}</w:t>
      </w:r>
    </w:p>
    <w:p w14:paraId="548A6DF6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 xml:space="preserve">for (int j = 0; j &lt; 3;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j++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) {</w:t>
      </w:r>
    </w:p>
    <w:p w14:paraId="5DA95A18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 xml:space="preserve">for (int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= 0;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&lt; 40;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++) {</w:t>
      </w:r>
    </w:p>
    <w:p w14:paraId="44F241DB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>w23[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][j] -= V * errors[j] * currents[j] * (1 - currents[j]) *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hiddens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[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proofErr w:type="gramStart"/>
      <w:r w:rsidRPr="00706AB0">
        <w:rPr>
          <w:rFonts w:ascii="Consolas" w:hAnsi="Consolas"/>
          <w:sz w:val="28"/>
          <w:szCs w:val="28"/>
          <w:lang w:val="en-US"/>
        </w:rPr>
        <w:t>];</w:t>
      </w:r>
      <w:proofErr w:type="gramEnd"/>
    </w:p>
    <w:p w14:paraId="1CD5410F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>}</w:t>
      </w:r>
    </w:p>
    <w:p w14:paraId="3C2D8F67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T_out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[j] += V * errors[j] * currents[j] * (1 - currents[j]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);</w:t>
      </w:r>
      <w:proofErr w:type="gramEnd"/>
    </w:p>
    <w:p w14:paraId="3AE329AD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>}</w:t>
      </w:r>
    </w:p>
    <w:p w14:paraId="37C2A1B9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 xml:space="preserve">for (int j = 0; j &lt; 40;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j++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) {</w:t>
      </w:r>
    </w:p>
    <w:p w14:paraId="40C301CF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 xml:space="preserve">for (int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= 0;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&lt; 20;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++) {</w:t>
      </w:r>
    </w:p>
    <w:p w14:paraId="1429469B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>w12[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][j] -= V *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error_hid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[j] *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hiddens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[j] * (1 -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hiddens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[j]) * inputs[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proofErr w:type="gramStart"/>
      <w:r w:rsidRPr="00706AB0">
        <w:rPr>
          <w:rFonts w:ascii="Consolas" w:hAnsi="Consolas"/>
          <w:sz w:val="28"/>
          <w:szCs w:val="28"/>
          <w:lang w:val="en-US"/>
        </w:rPr>
        <w:t>];</w:t>
      </w:r>
      <w:proofErr w:type="gramEnd"/>
    </w:p>
    <w:p w14:paraId="0E866B13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>}</w:t>
      </w:r>
    </w:p>
    <w:p w14:paraId="55C6654F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T_hid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[j] += V *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error_hid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[j] *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hiddens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[j] * (1 -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hiddens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[j]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);</w:t>
      </w:r>
      <w:proofErr w:type="gramEnd"/>
    </w:p>
    <w:p w14:paraId="37296463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</w:rPr>
        <w:t>}</w:t>
      </w:r>
    </w:p>
    <w:p w14:paraId="49FCF7E4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</w:rPr>
        <w:tab/>
      </w:r>
      <w:r w:rsidRPr="00706AB0">
        <w:rPr>
          <w:rFonts w:ascii="Consolas" w:hAnsi="Consolas"/>
          <w:sz w:val="28"/>
          <w:szCs w:val="28"/>
        </w:rPr>
        <w:tab/>
      </w:r>
      <w:r w:rsidRPr="00706AB0">
        <w:rPr>
          <w:rFonts w:ascii="Consolas" w:hAnsi="Consolas"/>
          <w:sz w:val="28"/>
          <w:szCs w:val="28"/>
        </w:rPr>
        <w:tab/>
      </w:r>
      <w:r w:rsidRPr="00706AB0">
        <w:rPr>
          <w:rFonts w:ascii="Consolas" w:hAnsi="Consolas"/>
          <w:sz w:val="28"/>
          <w:szCs w:val="28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>Emax += pow(errors[N], 2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);</w:t>
      </w:r>
      <w:proofErr w:type="gramEnd"/>
    </w:p>
    <w:p w14:paraId="08BEBC13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>}</w:t>
      </w:r>
    </w:p>
    <w:p w14:paraId="1841DB01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 xml:space="preserve">Emax /=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2;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ab/>
      </w:r>
    </w:p>
    <w:p w14:paraId="317B6E63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>era+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+;</w:t>
      </w:r>
      <w:proofErr w:type="gramEnd"/>
    </w:p>
    <w:p w14:paraId="67468835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} while (Emax &gt;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E_min</w:t>
      </w:r>
      <w:proofErr w:type="spellEnd"/>
      <w:proofErr w:type="gramStart"/>
      <w:r w:rsidRPr="00706AB0">
        <w:rPr>
          <w:rFonts w:ascii="Consolas" w:hAnsi="Consolas"/>
          <w:sz w:val="28"/>
          <w:szCs w:val="28"/>
          <w:lang w:val="en-US"/>
        </w:rPr>
        <w:t>);</w:t>
      </w:r>
      <w:proofErr w:type="gramEnd"/>
    </w:p>
    <w:p w14:paraId="17E43498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</w:p>
    <w:p w14:paraId="28C26ECE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cout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&lt;&lt; "</w:t>
      </w:r>
      <w:r w:rsidRPr="00706AB0">
        <w:rPr>
          <w:rFonts w:ascii="Consolas" w:hAnsi="Consolas"/>
          <w:sz w:val="28"/>
          <w:szCs w:val="28"/>
        </w:rPr>
        <w:t>Количество</w:t>
      </w:r>
      <w:r w:rsidRPr="00706AB0">
        <w:rPr>
          <w:rFonts w:ascii="Consolas" w:hAnsi="Consolas"/>
          <w:sz w:val="28"/>
          <w:szCs w:val="28"/>
          <w:lang w:val="en-US"/>
        </w:rPr>
        <w:t xml:space="preserve"> </w:t>
      </w:r>
      <w:r w:rsidRPr="00706AB0">
        <w:rPr>
          <w:rFonts w:ascii="Consolas" w:hAnsi="Consolas"/>
          <w:sz w:val="28"/>
          <w:szCs w:val="28"/>
        </w:rPr>
        <w:t>эпох</w:t>
      </w:r>
      <w:r w:rsidRPr="00706AB0">
        <w:rPr>
          <w:rFonts w:ascii="Consolas" w:hAnsi="Consolas"/>
          <w:sz w:val="28"/>
          <w:szCs w:val="28"/>
          <w:lang w:val="en-US"/>
        </w:rPr>
        <w:t xml:space="preserve"> = " &lt;&lt; era &lt;&lt; </w:t>
      </w:r>
      <w:proofErr w:type="spellStart"/>
      <w:proofErr w:type="gramStart"/>
      <w:r w:rsidRPr="00706AB0">
        <w:rPr>
          <w:rFonts w:ascii="Consolas" w:hAnsi="Consolas"/>
          <w:sz w:val="28"/>
          <w:szCs w:val="28"/>
          <w:lang w:val="en-US"/>
        </w:rPr>
        <w:t>endl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;</w:t>
      </w:r>
      <w:proofErr w:type="gramEnd"/>
    </w:p>
    <w:p w14:paraId="4621A888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lastRenderedPageBreak/>
        <w:tab/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cout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706AB0">
        <w:rPr>
          <w:rFonts w:ascii="Consolas" w:hAnsi="Consolas"/>
          <w:sz w:val="28"/>
          <w:szCs w:val="28"/>
          <w:lang w:val="en-US"/>
        </w:rPr>
        <w:t>endl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;</w:t>
      </w:r>
      <w:proofErr w:type="gramEnd"/>
    </w:p>
    <w:p w14:paraId="144B3F21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double*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hidden_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pred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;</w:t>
      </w:r>
      <w:proofErr w:type="gramEnd"/>
    </w:p>
    <w:p w14:paraId="25C180AC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double*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values;</w:t>
      </w:r>
      <w:proofErr w:type="gramEnd"/>
    </w:p>
    <w:p w14:paraId="0B721C5B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bool Vector11[] =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{ 1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,0,1,1,0,0,0,0,1,1,1,1,0,0,0,0,1,1,1,1 }; //3</w:t>
      </w:r>
    </w:p>
    <w:p w14:paraId="33B688AE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bool Vector12[] =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{ 1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,1,0,1,0,0,0,0,1,1,1,1,0,0,0,0,1,1,1,1 };</w:t>
      </w:r>
    </w:p>
    <w:p w14:paraId="7CA648D5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bool Vector13[] =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{ 1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,1,1,0,0,0,0,0,1,1,1,1,0,0,0,0,1,1,1,1 };</w:t>
      </w:r>
    </w:p>
    <w:p w14:paraId="12451A7A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bool Vector21[] =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{ 1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,1,1,0,1,1,0,0,1,1,0,0,1,1,0,0,1,1,0,0 }; //4</w:t>
      </w:r>
    </w:p>
    <w:p w14:paraId="001580FB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bool Vector22[] =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{ 1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,1,0,1,1,1,0,0,1,1,0,0,1,1,0,0,1,1,0,0 };</w:t>
      </w:r>
    </w:p>
    <w:p w14:paraId="5401DBAC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bool Vector23[] =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{ 1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,1,0,0,0,1,0,0,1,1,0,0,1,1,0,0,1,1,0,0 };</w:t>
      </w:r>
    </w:p>
    <w:p w14:paraId="6655420E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bool Vector31[] =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{ 1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,1,1,0,0,0,1,1,1,0,0,0,1,1,1,0,0,1,1,1 }; //8</w:t>
      </w:r>
    </w:p>
    <w:p w14:paraId="6FD40221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bool Vector32[] =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{ 1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,1,1,0,0,0,1,1,1,0,0,0,1,1,1,0,1,0,1,1 };</w:t>
      </w:r>
    </w:p>
    <w:p w14:paraId="33628D2C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proofErr w:type="spellStart"/>
      <w:r w:rsidRPr="00706AB0">
        <w:rPr>
          <w:rFonts w:ascii="Consolas" w:hAnsi="Consolas"/>
          <w:sz w:val="28"/>
          <w:szCs w:val="28"/>
        </w:rPr>
        <w:t>bool</w:t>
      </w:r>
      <w:proofErr w:type="spellEnd"/>
      <w:r w:rsidRPr="00706AB0">
        <w:rPr>
          <w:rFonts w:ascii="Consolas" w:hAnsi="Consolas"/>
          <w:sz w:val="28"/>
          <w:szCs w:val="28"/>
        </w:rPr>
        <w:t xml:space="preserve"> Vector33[] = </w:t>
      </w:r>
      <w:proofErr w:type="gramStart"/>
      <w:r w:rsidRPr="00706AB0">
        <w:rPr>
          <w:rFonts w:ascii="Consolas" w:hAnsi="Consolas"/>
          <w:sz w:val="28"/>
          <w:szCs w:val="28"/>
        </w:rPr>
        <w:t>{ 1</w:t>
      </w:r>
      <w:proofErr w:type="gramEnd"/>
      <w:r w:rsidRPr="00706AB0">
        <w:rPr>
          <w:rFonts w:ascii="Consolas" w:hAnsi="Consolas"/>
          <w:sz w:val="28"/>
          <w:szCs w:val="28"/>
        </w:rPr>
        <w:t>,1,1,0,0,0,1,1,1,0,0,0,1,1,1,1,0,0,1,1 };</w:t>
      </w:r>
    </w:p>
    <w:p w14:paraId="66CE9B16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</w:rPr>
      </w:pPr>
    </w:p>
    <w:p w14:paraId="1F208D7C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</w:rPr>
        <w:tab/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vectors[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3] = Vector11;</w:t>
      </w:r>
    </w:p>
    <w:p w14:paraId="3EE09681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vectors[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4] = Vector12;</w:t>
      </w:r>
    </w:p>
    <w:p w14:paraId="48FA9F24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vectors[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5] = Vector13;</w:t>
      </w:r>
    </w:p>
    <w:p w14:paraId="51B7FE78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vectors[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6] = Vector21;</w:t>
      </w:r>
    </w:p>
    <w:p w14:paraId="1AAA2BFF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vectors[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7] = Vector22;</w:t>
      </w:r>
    </w:p>
    <w:p w14:paraId="0D66866B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vectors[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8] = Vector23;</w:t>
      </w:r>
    </w:p>
    <w:p w14:paraId="313F73DD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vectors[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9] = Vector31;</w:t>
      </w:r>
    </w:p>
    <w:p w14:paraId="6A4CB994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vectors[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10] = Vector32;</w:t>
      </w:r>
    </w:p>
    <w:p w14:paraId="1C7849DF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vectors[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>11] = Vector33;</w:t>
      </w:r>
    </w:p>
    <w:p w14:paraId="4DB6A117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</w:p>
    <w:p w14:paraId="724EC838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for (int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= 0;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&lt; 12;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++) {</w:t>
      </w:r>
    </w:p>
    <w:p w14:paraId="5363F684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>inputs = vectors[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proofErr w:type="gramStart"/>
      <w:r w:rsidRPr="00706AB0">
        <w:rPr>
          <w:rFonts w:ascii="Consolas" w:hAnsi="Consolas"/>
          <w:sz w:val="28"/>
          <w:szCs w:val="28"/>
          <w:lang w:val="en-US"/>
        </w:rPr>
        <w:t>];</w:t>
      </w:r>
      <w:proofErr w:type="gramEnd"/>
    </w:p>
    <w:p w14:paraId="3CF50EA1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cout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&lt;&lt; "</w:t>
      </w:r>
      <w:r w:rsidRPr="00706AB0">
        <w:rPr>
          <w:rFonts w:ascii="Consolas" w:hAnsi="Consolas"/>
          <w:sz w:val="28"/>
          <w:szCs w:val="28"/>
        </w:rPr>
        <w:t>Вектор</w:t>
      </w:r>
      <w:r w:rsidRPr="00706AB0">
        <w:rPr>
          <w:rFonts w:ascii="Consolas" w:hAnsi="Consolas"/>
          <w:sz w:val="28"/>
          <w:szCs w:val="28"/>
          <w:lang w:val="en-US"/>
        </w:rPr>
        <w:t xml:space="preserve"> " &lt;&lt;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+ 1 &lt;&lt; " =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";</w:t>
      </w:r>
      <w:proofErr w:type="gramEnd"/>
    </w:p>
    <w:p w14:paraId="203F06D0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 xml:space="preserve">for (int j = 0; j &lt; 20;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j++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) {</w:t>
      </w:r>
    </w:p>
    <w:p w14:paraId="2CF5289D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cout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&lt;&lt; inputs[j] &lt;&lt; '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';</w:t>
      </w:r>
      <w:proofErr w:type="gramEnd"/>
    </w:p>
    <w:p w14:paraId="5423DAB6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>}</w:t>
      </w:r>
    </w:p>
    <w:p w14:paraId="7E8A637C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cout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&lt;&lt;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endl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&lt;&lt; "</w:t>
      </w:r>
      <w:proofErr w:type="gramStart"/>
      <w:r w:rsidRPr="00706AB0">
        <w:rPr>
          <w:rFonts w:ascii="Consolas" w:hAnsi="Consolas"/>
          <w:sz w:val="28"/>
          <w:szCs w:val="28"/>
        </w:rPr>
        <w:t>Результат</w:t>
      </w:r>
      <w:r w:rsidRPr="00706AB0">
        <w:rPr>
          <w:rFonts w:ascii="Consolas" w:hAnsi="Consolas"/>
          <w:sz w:val="28"/>
          <w:szCs w:val="28"/>
          <w:lang w:val="en-US"/>
        </w:rPr>
        <w:t xml:space="preserve"> :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 xml:space="preserve"> ";</w:t>
      </w:r>
    </w:p>
    <w:p w14:paraId="1E17976A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hidden_pred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706AB0">
        <w:rPr>
          <w:rFonts w:ascii="Consolas" w:hAnsi="Consolas"/>
          <w:sz w:val="28"/>
          <w:szCs w:val="28"/>
          <w:lang w:val="en-US"/>
        </w:rPr>
        <w:t>Hiddens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 xml:space="preserve">inputs, w12,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T_hid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);</w:t>
      </w:r>
    </w:p>
    <w:p w14:paraId="0A1891A8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  <w:t xml:space="preserve">values =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Result(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 xml:space="preserve">inputs, w12,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T_hid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, w23,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T_out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hidden_pred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);</w:t>
      </w:r>
    </w:p>
    <w:p w14:paraId="6B988CD5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cout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&lt;&lt;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values[</w:t>
      </w:r>
      <w:proofErr w:type="gramEnd"/>
      <w:r w:rsidRPr="00706AB0">
        <w:rPr>
          <w:rFonts w:ascii="Consolas" w:hAnsi="Consolas"/>
          <w:sz w:val="28"/>
          <w:szCs w:val="28"/>
          <w:lang w:val="en-US"/>
        </w:rPr>
        <w:t xml:space="preserve">0] &lt;&lt; ' ' &lt;&lt; values[1] &lt;&lt; ' ' &lt;&lt; values[2] &lt;&lt; </w:t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endl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;</w:t>
      </w:r>
    </w:p>
    <w:p w14:paraId="565FA710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</w:r>
      <w:r w:rsidRPr="00706AB0">
        <w:rPr>
          <w:rFonts w:ascii="Consolas" w:hAnsi="Consolas"/>
          <w:sz w:val="28"/>
          <w:szCs w:val="28"/>
          <w:lang w:val="en-US"/>
        </w:rPr>
        <w:tab/>
      </w:r>
      <w:proofErr w:type="spellStart"/>
      <w:r w:rsidRPr="00706AB0">
        <w:rPr>
          <w:rFonts w:ascii="Consolas" w:hAnsi="Consolas"/>
          <w:sz w:val="28"/>
          <w:szCs w:val="28"/>
          <w:lang w:val="en-US"/>
        </w:rPr>
        <w:t>cout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706AB0">
        <w:rPr>
          <w:rFonts w:ascii="Consolas" w:hAnsi="Consolas"/>
          <w:sz w:val="28"/>
          <w:szCs w:val="28"/>
          <w:lang w:val="en-US"/>
        </w:rPr>
        <w:t>endl</w:t>
      </w:r>
      <w:proofErr w:type="spellEnd"/>
      <w:r w:rsidRPr="00706AB0">
        <w:rPr>
          <w:rFonts w:ascii="Consolas" w:hAnsi="Consolas"/>
          <w:sz w:val="28"/>
          <w:szCs w:val="28"/>
          <w:lang w:val="en-US"/>
        </w:rPr>
        <w:t>;</w:t>
      </w:r>
      <w:proofErr w:type="gramEnd"/>
    </w:p>
    <w:p w14:paraId="2E98E901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>}</w:t>
      </w:r>
    </w:p>
    <w:p w14:paraId="3B2F9D30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>system("pause"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);</w:t>
      </w:r>
      <w:proofErr w:type="gramEnd"/>
    </w:p>
    <w:p w14:paraId="2CADFB67" w14:textId="77777777" w:rsidR="00706AB0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  <w:lang w:val="en-US"/>
        </w:rPr>
      </w:pPr>
      <w:r w:rsidRPr="00706AB0">
        <w:rPr>
          <w:rFonts w:ascii="Consolas" w:hAnsi="Consolas"/>
          <w:sz w:val="28"/>
          <w:szCs w:val="28"/>
          <w:lang w:val="en-US"/>
        </w:rPr>
        <w:tab/>
        <w:t xml:space="preserve">return </w:t>
      </w:r>
      <w:proofErr w:type="gramStart"/>
      <w:r w:rsidRPr="00706AB0">
        <w:rPr>
          <w:rFonts w:ascii="Consolas" w:hAnsi="Consolas"/>
          <w:sz w:val="28"/>
          <w:szCs w:val="28"/>
          <w:lang w:val="en-US"/>
        </w:rPr>
        <w:t>0;</w:t>
      </w:r>
      <w:proofErr w:type="gramEnd"/>
    </w:p>
    <w:p w14:paraId="74067450" w14:textId="29926467" w:rsidR="008E585E" w:rsidRPr="00706AB0" w:rsidRDefault="00706AB0" w:rsidP="00706AB0">
      <w:pPr>
        <w:widowControl/>
        <w:autoSpaceDE/>
        <w:autoSpaceDN/>
        <w:adjustRightInd/>
        <w:ind w:left="-567"/>
        <w:rPr>
          <w:rFonts w:ascii="Consolas" w:hAnsi="Consolas"/>
          <w:sz w:val="28"/>
          <w:szCs w:val="28"/>
        </w:rPr>
      </w:pPr>
      <w:r w:rsidRPr="00706AB0">
        <w:rPr>
          <w:rFonts w:ascii="Consolas" w:hAnsi="Consolas"/>
          <w:sz w:val="28"/>
          <w:szCs w:val="28"/>
        </w:rPr>
        <w:t>}</w:t>
      </w:r>
    </w:p>
    <w:p w14:paraId="287D6C0A" w14:textId="77777777" w:rsidR="00706AB0" w:rsidRDefault="00706AB0" w:rsidP="00F6491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05401179" w14:textId="77777777" w:rsidR="00706AB0" w:rsidRDefault="00706AB0" w:rsidP="00F6491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2378B19F" w14:textId="77777777" w:rsidR="00706AB0" w:rsidRDefault="00706AB0" w:rsidP="00F6491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66CF3A17" w14:textId="77777777" w:rsidR="00706AB0" w:rsidRDefault="00706AB0" w:rsidP="00F6491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58F96863" w14:textId="77777777" w:rsidR="00706AB0" w:rsidRDefault="00706AB0" w:rsidP="00F6491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36A90ACA" w14:textId="51EF8083" w:rsidR="008E585E" w:rsidRDefault="008E585E" w:rsidP="00F6491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программы:</w:t>
      </w:r>
    </w:p>
    <w:p w14:paraId="0E0FA640" w14:textId="3D0E9575" w:rsidR="008E585E" w:rsidRPr="008E585E" w:rsidRDefault="00706AB0" w:rsidP="00F6491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738873E8" wp14:editId="54D37348">
            <wp:extent cx="5400675" cy="8448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5636" w14:textId="77777777" w:rsidR="00706AB0" w:rsidRDefault="00706AB0" w:rsidP="00E34A48">
      <w:pPr>
        <w:widowControl/>
        <w:autoSpaceDE/>
        <w:autoSpaceDN/>
        <w:adjustRightInd/>
        <w:spacing w:before="240"/>
        <w:rPr>
          <w:sz w:val="28"/>
          <w:szCs w:val="28"/>
        </w:rPr>
      </w:pPr>
    </w:p>
    <w:p w14:paraId="0969A7F1" w14:textId="71D0D8F0" w:rsidR="00B47D5B" w:rsidRPr="008E5F99" w:rsidRDefault="00B47D5B" w:rsidP="00E34A48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E5F99">
        <w:rPr>
          <w:sz w:val="28"/>
          <w:szCs w:val="28"/>
        </w:rPr>
        <w:t>Вывод:</w:t>
      </w:r>
      <w:r w:rsidR="006F0D28" w:rsidRPr="008E5F99">
        <w:rPr>
          <w:sz w:val="28"/>
          <w:szCs w:val="28"/>
        </w:rPr>
        <w:t xml:space="preserve"> </w:t>
      </w:r>
      <w:r w:rsidR="008E5F99" w:rsidRPr="008E5F99">
        <w:rPr>
          <w:sz w:val="28"/>
          <w:szCs w:val="28"/>
        </w:rPr>
        <w:t>изучи</w:t>
      </w:r>
      <w:r w:rsidR="008E585E">
        <w:rPr>
          <w:sz w:val="28"/>
          <w:szCs w:val="28"/>
        </w:rPr>
        <w:t>л</w:t>
      </w:r>
      <w:r w:rsidR="008E5F99" w:rsidRPr="008E5F99">
        <w:rPr>
          <w:sz w:val="28"/>
          <w:szCs w:val="28"/>
        </w:rPr>
        <w:t xml:space="preserve"> </w:t>
      </w:r>
      <w:r w:rsidR="00E34A48" w:rsidRPr="00F6491A">
        <w:rPr>
          <w:sz w:val="28"/>
          <w:szCs w:val="28"/>
        </w:rPr>
        <w:t xml:space="preserve">обучение и функционирование нелинейной ИНС </w:t>
      </w:r>
      <w:r w:rsidR="00E34A48" w:rsidRPr="00E34A48">
        <w:rPr>
          <w:sz w:val="28"/>
          <w:szCs w:val="28"/>
        </w:rPr>
        <w:t>при решении задач распознавания образов</w:t>
      </w:r>
      <w:r w:rsidR="00E34A48">
        <w:rPr>
          <w:sz w:val="28"/>
          <w:szCs w:val="28"/>
        </w:rPr>
        <w:t>.</w:t>
      </w:r>
    </w:p>
    <w:sectPr w:rsidR="00B47D5B" w:rsidRPr="008E5F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C77644"/>
    <w:multiLevelType w:val="hybridMultilevel"/>
    <w:tmpl w:val="E5CC8628"/>
    <w:lvl w:ilvl="0" w:tplc="FFFFFFFF">
      <w:start w:val="1"/>
      <w:numFmt w:val="decimal"/>
      <w:lvlText w:val="%1."/>
      <w:lvlJc w:val="left"/>
      <w:pPr>
        <w:tabs>
          <w:tab w:val="num" w:pos="948"/>
        </w:tabs>
        <w:ind w:left="948" w:hanging="94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201AA"/>
    <w:rsid w:val="00122A85"/>
    <w:rsid w:val="00124530"/>
    <w:rsid w:val="00141815"/>
    <w:rsid w:val="0017044B"/>
    <w:rsid w:val="00180E2C"/>
    <w:rsid w:val="001F28AC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5A3F"/>
    <w:rsid w:val="003C12BB"/>
    <w:rsid w:val="003C3888"/>
    <w:rsid w:val="003C5C96"/>
    <w:rsid w:val="003F2E83"/>
    <w:rsid w:val="00402545"/>
    <w:rsid w:val="004121E3"/>
    <w:rsid w:val="0043084C"/>
    <w:rsid w:val="00447DFC"/>
    <w:rsid w:val="004639BC"/>
    <w:rsid w:val="00481656"/>
    <w:rsid w:val="004846CB"/>
    <w:rsid w:val="004E202C"/>
    <w:rsid w:val="004F7A49"/>
    <w:rsid w:val="00526A38"/>
    <w:rsid w:val="005737FD"/>
    <w:rsid w:val="005E3402"/>
    <w:rsid w:val="0060014F"/>
    <w:rsid w:val="006C1F27"/>
    <w:rsid w:val="006D34C5"/>
    <w:rsid w:val="006E1C84"/>
    <w:rsid w:val="006F0D28"/>
    <w:rsid w:val="00706AB0"/>
    <w:rsid w:val="00712FF3"/>
    <w:rsid w:val="00720258"/>
    <w:rsid w:val="007234CF"/>
    <w:rsid w:val="00745641"/>
    <w:rsid w:val="00767CB6"/>
    <w:rsid w:val="007E77E0"/>
    <w:rsid w:val="007F22DF"/>
    <w:rsid w:val="0081703F"/>
    <w:rsid w:val="00823CD3"/>
    <w:rsid w:val="00852152"/>
    <w:rsid w:val="008606F4"/>
    <w:rsid w:val="00891F69"/>
    <w:rsid w:val="008937F0"/>
    <w:rsid w:val="008A3C91"/>
    <w:rsid w:val="008C61D3"/>
    <w:rsid w:val="008E585E"/>
    <w:rsid w:val="008E5F99"/>
    <w:rsid w:val="008F5B75"/>
    <w:rsid w:val="00906C6B"/>
    <w:rsid w:val="00925ABC"/>
    <w:rsid w:val="00932D31"/>
    <w:rsid w:val="00936049"/>
    <w:rsid w:val="00950060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B29CF"/>
    <w:rsid w:val="00AD057B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85081"/>
    <w:rsid w:val="00CA1A51"/>
    <w:rsid w:val="00CA22C2"/>
    <w:rsid w:val="00CB53F5"/>
    <w:rsid w:val="00CB557E"/>
    <w:rsid w:val="00CD5728"/>
    <w:rsid w:val="00CE4419"/>
    <w:rsid w:val="00CF3746"/>
    <w:rsid w:val="00D03BDB"/>
    <w:rsid w:val="00D71C6A"/>
    <w:rsid w:val="00D817E1"/>
    <w:rsid w:val="00E34A48"/>
    <w:rsid w:val="00E53825"/>
    <w:rsid w:val="00E55788"/>
    <w:rsid w:val="00E62A05"/>
    <w:rsid w:val="00E87809"/>
    <w:rsid w:val="00EE5319"/>
    <w:rsid w:val="00EE5F17"/>
    <w:rsid w:val="00EF79FA"/>
    <w:rsid w:val="00F04F42"/>
    <w:rsid w:val="00F10E60"/>
    <w:rsid w:val="00F22885"/>
    <w:rsid w:val="00F32EA9"/>
    <w:rsid w:val="00F6491A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C0B8"/>
  <w15:chartTrackingRefBased/>
  <w15:docId w15:val="{462626AE-8CAF-473E-B52D-A7E5FAE6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">
    <w:name w:val="Обычный2"/>
    <w:rsid w:val="00F6491A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">
    <w:name w:val="Обычный3"/>
    <w:rsid w:val="003C12BB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F32EA9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0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109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39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25017-0844-4FCB-87B9-29E5B8463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Demon Cry</cp:lastModifiedBy>
  <cp:revision>3</cp:revision>
  <dcterms:created xsi:type="dcterms:W3CDTF">2019-12-05T16:59:00Z</dcterms:created>
  <dcterms:modified xsi:type="dcterms:W3CDTF">2020-12-06T21:38:00Z</dcterms:modified>
</cp:coreProperties>
</file>