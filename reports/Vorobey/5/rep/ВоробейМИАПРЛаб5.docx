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2A76ABA6" w:rsidR="00BC3D7E" w:rsidRPr="00C60BC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0465FD" w:rsidRPr="00C60BC0">
        <w:rPr>
          <w:sz w:val="26"/>
          <w:szCs w:val="26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9941621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465FD" w:rsidRPr="000465FD">
        <w:rPr>
          <w:sz w:val="26"/>
          <w:szCs w:val="26"/>
        </w:rPr>
        <w:t>«Нелинейные ИНС в задачах распознавания объектов»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6B62DCB" w:rsidR="00084E8F" w:rsidRPr="000465FD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0465FD" w:rsidRPr="000465FD">
        <w:rPr>
          <w:sz w:val="25"/>
          <w:szCs w:val="25"/>
        </w:rPr>
        <w:t>5</w:t>
      </w:r>
    </w:p>
    <w:p w14:paraId="72F70292" w14:textId="41DA738C" w:rsidR="000465FD" w:rsidRDefault="000465FD" w:rsidP="000465FD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0465FD">
        <w:rPr>
          <w:sz w:val="25"/>
          <w:szCs w:val="25"/>
        </w:rPr>
        <w:t>Нелинейные ИНС в задачах распознавания объектов</w:t>
      </w:r>
    </w:p>
    <w:p w14:paraId="468406D9" w14:textId="326FAEF0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0465FD" w:rsidRPr="000465FD">
        <w:rPr>
          <w:sz w:val="25"/>
          <w:szCs w:val="25"/>
        </w:rPr>
        <w:t>Изучить обучение и функционирование нелинейной ИНС при решении  задач распознавания образов.</w:t>
      </w:r>
    </w:p>
    <w:p w14:paraId="0196F533" w14:textId="77777777" w:rsidR="000465FD" w:rsidRPr="00803768" w:rsidRDefault="000465FD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174947FF" w:rsidR="002A697F" w:rsidRDefault="002A697F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803768">
        <w:rPr>
          <w:sz w:val="25"/>
          <w:szCs w:val="25"/>
        </w:rPr>
        <w:t>Вариант 4</w:t>
      </w:r>
    </w:p>
    <w:p w14:paraId="02B96845" w14:textId="26971E03" w:rsidR="00FD1924" w:rsidRPr="000465FD" w:rsidRDefault="000465FD" w:rsidP="000465FD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0465FD">
        <w:rPr>
          <w:noProof/>
          <w:sz w:val="25"/>
          <w:szCs w:val="25"/>
        </w:rPr>
        <w:drawing>
          <wp:inline distT="0" distB="0" distL="0" distR="0" wp14:anchorId="1A1CA206" wp14:editId="0526C8D5">
            <wp:extent cx="6480175" cy="3165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604" cy="31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084" w14:textId="4BFEA84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47E709DB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iostream</w:t>
      </w:r>
      <w:proofErr w:type="spellEnd"/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</w:p>
    <w:p w14:paraId="0571EB4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using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namespace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E5CD38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A2B7A6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01034FE2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1 / (1 +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(2.71828, -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));</w:t>
      </w:r>
    </w:p>
    <w:p w14:paraId="771C46B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2D30FB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60DB38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Gethiddens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Wes1_2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[20][40],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[]) {</w:t>
      </w:r>
    </w:p>
    <w:p w14:paraId="16ACD45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[40];</w:t>
      </w:r>
    </w:p>
    <w:p w14:paraId="7F5A5A4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40; i++) {</w:t>
      </w:r>
    </w:p>
    <w:p w14:paraId="484645B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 = 0;</w:t>
      </w:r>
    </w:p>
    <w:p w14:paraId="4AEE258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D22528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40; i++) {</w:t>
      </w:r>
    </w:p>
    <w:p w14:paraId="18C5F95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20; j++) {</w:t>
      </w:r>
    </w:p>
    <w:p w14:paraId="7DFC2E3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+=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Wes1_2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[j][i] *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4E85CE1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7E41428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-=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28A1B83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[i]);</w:t>
      </w:r>
    </w:p>
    <w:p w14:paraId="5F23FB8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276429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DE46F3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F8AA5B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503173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Wes1_2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[20][40],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Wes2_3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[40][3],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[],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[40]) {</w:t>
      </w:r>
    </w:p>
    <w:p w14:paraId="729EA7B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[3];</w:t>
      </w:r>
    </w:p>
    <w:p w14:paraId="4B9518A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3; i++) {</w:t>
      </w:r>
    </w:p>
    <w:p w14:paraId="31DFC49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 = 0;</w:t>
      </w:r>
    </w:p>
    <w:p w14:paraId="7084B8D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EB47CA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3; j++) {</w:t>
      </w:r>
    </w:p>
    <w:p w14:paraId="5D1EFD7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40; i++) {</w:t>
      </w:r>
    </w:p>
    <w:p w14:paraId="08EDABA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+=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</w:t>
      </w:r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Wes2_3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[i][j];</w:t>
      </w:r>
    </w:p>
    <w:p w14:paraId="20DFB43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11237F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-= </w:t>
      </w:r>
      <w:proofErr w:type="spellStart"/>
      <w:r w:rsidRPr="000465FD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72F9D43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[j]);</w:t>
      </w:r>
    </w:p>
    <w:p w14:paraId="754F723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3DD63D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F4C5AC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>}</w:t>
      </w:r>
    </w:p>
    <w:p w14:paraId="0F42F05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60BED7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main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{</w:t>
      </w:r>
    </w:p>
    <w:p w14:paraId="62A295B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setlocale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(0,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257A93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eras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0;</w:t>
      </w:r>
    </w:p>
    <w:p w14:paraId="48035AE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Vect_1[] = { 1,1,0,0,1,1,0,0,1,1,0,0,1,1,0,0,1,1,0,0 };</w:t>
      </w:r>
    </w:p>
    <w:p w14:paraId="43C2308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Vect_2[] = { 1,1,1,1,0,0,0,0,1,1,1,1,0,0,0,0,1,1,1,1 };</w:t>
      </w:r>
    </w:p>
    <w:p w14:paraId="0BCD374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Vect_3[] = { 1,1,1,0,0,0,1,1,1,0,0,0,1,1,1,0,0,0,1,1 };</w:t>
      </w:r>
    </w:p>
    <w:p w14:paraId="5ACECFD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[20];</w:t>
      </w:r>
    </w:p>
    <w:p w14:paraId="4B0899F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20; i++) {</w:t>
      </w:r>
    </w:p>
    <w:p w14:paraId="240856C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 = 0;</w:t>
      </w:r>
    </w:p>
    <w:p w14:paraId="6EF6D2C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E013A7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[8];</w:t>
      </w:r>
    </w:p>
    <w:p w14:paraId="602CD22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[0] = Vect_1;</w:t>
      </w:r>
    </w:p>
    <w:p w14:paraId="328703B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[1] = Vect_2;</w:t>
      </w:r>
    </w:p>
    <w:p w14:paraId="00A6BD1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 = Vect_3;</w:t>
      </w:r>
    </w:p>
    <w:p w14:paraId="17B07F2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Wes1_2[20][40], Wes2_3[40][3],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[40],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[3],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0.001,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0.04,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E = 0,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 = { 0 };</w:t>
      </w:r>
    </w:p>
    <w:p w14:paraId="690BFC8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[3];</w:t>
      </w:r>
    </w:p>
    <w:p w14:paraId="0BE38CD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[40];</w:t>
      </w:r>
    </w:p>
    <w:p w14:paraId="339EE25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 = { 0 };</w:t>
      </w:r>
    </w:p>
    <w:p w14:paraId="715DA2A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 = { 0 };</w:t>
      </w:r>
    </w:p>
    <w:p w14:paraId="3034ECD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[40] = { 0 };</w:t>
      </w:r>
    </w:p>
    <w:p w14:paraId="796E620B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AB448D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20; i++) {</w:t>
      </w:r>
    </w:p>
    <w:p w14:paraId="115A477B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40; j++) {</w:t>
      </w:r>
    </w:p>
    <w:p w14:paraId="4F74ED1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Wes1_2[i][j] = ((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/ (</w:t>
      </w:r>
      <w:r w:rsidRPr="000465FD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 - 0.5;</w:t>
      </w:r>
    </w:p>
    <w:p w14:paraId="53B82FB2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3; k++) {</w:t>
      </w:r>
    </w:p>
    <w:p w14:paraId="5C0A9D2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Wes2_3[j][k] = ((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/ (</w:t>
      </w:r>
      <w:r w:rsidRPr="000465FD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 - 0.5;</w:t>
      </w:r>
    </w:p>
    <w:p w14:paraId="1E3C953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[k] = ((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/ (</w:t>
      </w:r>
      <w:r w:rsidRPr="000465FD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 - 0.5;</w:t>
      </w:r>
    </w:p>
    <w:p w14:paraId="153494C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D3D5D0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 = ((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/ (</w:t>
      </w:r>
      <w:r w:rsidRPr="000465FD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 - 0.5;</w:t>
      </w:r>
    </w:p>
    <w:p w14:paraId="5627C11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E279BD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0929D6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{</w:t>
      </w:r>
    </w:p>
    <w:p w14:paraId="73ADAD3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= 0;</w:t>
      </w:r>
    </w:p>
    <w:p w14:paraId="68DB22A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N = 0; N &lt; 3; N++) {</w:t>
      </w:r>
    </w:p>
    <w:p w14:paraId="39CD03F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[0]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[1]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 = 0;</w:t>
      </w:r>
    </w:p>
    <w:p w14:paraId="091DBD0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[N] = 1;</w:t>
      </w:r>
    </w:p>
    <w:p w14:paraId="54EA568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[N];</w:t>
      </w:r>
    </w:p>
    <w:p w14:paraId="3D06DC8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Gethiddens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Wes1_2,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4B46EC3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Wes1_2,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Wes2_3,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7AE0537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3; i++) {</w:t>
      </w:r>
    </w:p>
    <w:p w14:paraId="0AEEEE8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0B40582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3E81A33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40; j++) {</w:t>
      </w:r>
    </w:p>
    <w:p w14:paraId="0E6005F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m = 0; m &lt; 3; m++) {</w:t>
      </w:r>
    </w:p>
    <w:p w14:paraId="14D0E3E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+=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[m]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[m] * (1 -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[m]) * Wes2_3[j][m];</w:t>
      </w:r>
    </w:p>
    <w:p w14:paraId="2CC3668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F41854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FA23FF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3; j++) {</w:t>
      </w:r>
    </w:p>
    <w:p w14:paraId="3E7CE4C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40; i++) {</w:t>
      </w:r>
    </w:p>
    <w:p w14:paraId="5860D46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Wes2_3[i][j] -=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(1 -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[j])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15C11271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AED342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+=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(1 -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[j]);</w:t>
      </w:r>
    </w:p>
    <w:p w14:paraId="68F73B8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FB35EB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F4586EB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40; j++) {</w:t>
      </w:r>
    </w:p>
    <w:p w14:paraId="3955C9B3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20; i++) {</w:t>
      </w:r>
    </w:p>
    <w:p w14:paraId="2B27BA2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Wes1_2[i][j] -=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(1 -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[j])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2E1E74F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17A040A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+=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(1 -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[j]);</w:t>
      </w:r>
    </w:p>
    <w:p w14:paraId="20F9EB72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ECA38E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E +=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[N], 2);</w:t>
      </w:r>
    </w:p>
    <w:p w14:paraId="1EF5AA2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18D1812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/= 2;</w:t>
      </w:r>
    </w:p>
    <w:p w14:paraId="2CE1411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</w:t>
      </w:r>
      <w:proofErr w:type="spellStart"/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rError</w:t>
      </w:r>
      <w:proofErr w:type="spellEnd"/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: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E;</w:t>
      </w:r>
    </w:p>
    <w:p w14:paraId="588A949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eras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++;</w:t>
      </w:r>
    </w:p>
    <w:p w14:paraId="5773A6D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} 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while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(E &gt;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AD49094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17BB24A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eras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179FEED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0357EE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HiddenPred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F52FFB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Values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E2A29CB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Vectors3[] = { 0,0,0,0,1,1,0,0,1,1,0,0,1,1,0,0,1,1,0,0 };</w:t>
      </w:r>
    </w:p>
    <w:p w14:paraId="0291F75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Vectors4[] = { 0,0,1,0,1,1,0,0,1,1,0,0,1,1,0,0,1,1,0,0 };</w:t>
      </w:r>
    </w:p>
    <w:p w14:paraId="34CA66A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Vectors5[] = { 0,0,1,0,1,1,0,0,0,1,0,0,1,1,0,0,1,1,0,0 };</w:t>
      </w:r>
    </w:p>
    <w:p w14:paraId="53CFCD6F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Vectors6[] = { 1,1,1,1,1,0,0,0,1,0,1,1,0,0,0,0,0,1,1,1 };</w:t>
      </w:r>
    </w:p>
    <w:p w14:paraId="6B1DC24C" w14:textId="038B1AD1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bool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Vectors7[] = { 0,1,1,1,1,1,0,0,1,1,1,1,0,0,0,0,1,1,1,1 };</w:t>
      </w:r>
    </w:p>
    <w:p w14:paraId="6FB3D57E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 = Vectors3;</w:t>
      </w:r>
    </w:p>
    <w:p w14:paraId="6112349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[4] = Vectors4;</w:t>
      </w:r>
    </w:p>
    <w:p w14:paraId="12785B6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[5] = Vectors5;</w:t>
      </w:r>
    </w:p>
    <w:p w14:paraId="2E572A07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[6] = Vectors6;</w:t>
      </w:r>
    </w:p>
    <w:p w14:paraId="5E4E37C8" w14:textId="0A90880A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[7] = Vectors7;</w:t>
      </w:r>
    </w:p>
    <w:p w14:paraId="79BED7E8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8; i++) {</w:t>
      </w:r>
    </w:p>
    <w:p w14:paraId="296DE0D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Vectors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77572776" w14:textId="5D88383C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r w:rsidR="00C60B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Vector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 xml:space="preserve">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+ 1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":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591E322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0465FD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20; j++) {</w:t>
      </w:r>
    </w:p>
    <w:p w14:paraId="28C38690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00E1BC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84C767C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86A611E" w14:textId="372CF19D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proofErr w:type="spellStart"/>
      <w:r w:rsidR="00C60B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REsult</w:t>
      </w:r>
      <w:proofErr w:type="spellEnd"/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: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41C8F3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HiddenPred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Gethiddens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Wes1_2,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56AF3095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Values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Wes1_2,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T_hid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Wes2_3,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T_out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HiddenPred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9E7AAC9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Values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[0]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Values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[1]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 "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Values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78F8EA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0465FD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96067E6" w14:textId="77777777" w:rsidR="000465FD" w:rsidRP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C1C18CF" w14:textId="2E4954C7" w:rsidR="000465FD" w:rsidRDefault="000465FD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465F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E46183B" w14:textId="0A352CFC" w:rsidR="00C60BC0" w:rsidRPr="00EA1930" w:rsidRDefault="00EA1930" w:rsidP="000465FD">
      <w:pPr>
        <w:widowControl/>
        <w:rPr>
          <w:rFonts w:eastAsiaTheme="minorHAnsi"/>
          <w:color w:val="000000"/>
          <w:sz w:val="20"/>
          <w:szCs w:val="20"/>
          <w:lang w:eastAsia="en-US"/>
        </w:rPr>
      </w:pPr>
      <w:r w:rsidRPr="00EA1930">
        <w:rPr>
          <w:rFonts w:eastAsiaTheme="minorHAnsi"/>
          <w:color w:val="000000"/>
          <w:lang w:eastAsia="en-US"/>
        </w:rPr>
        <w:t>Какой результат меньше, на тот вектор и похожа последовательность</w:t>
      </w:r>
      <w:r>
        <w:rPr>
          <w:rFonts w:eastAsiaTheme="minorHAnsi"/>
          <w:color w:val="000000"/>
          <w:lang w:eastAsia="en-US"/>
        </w:rPr>
        <w:t>.</w:t>
      </w:r>
    </w:p>
    <w:p w14:paraId="6FA7E61C" w14:textId="77777777" w:rsidR="00EA1930" w:rsidRDefault="00EA1930" w:rsidP="000465FD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71292F4" w14:textId="13B7EDE5" w:rsidR="000465FD" w:rsidRDefault="00C60BC0" w:rsidP="000465FD">
      <w:pPr>
        <w:widowControl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22E1AE6" wp14:editId="238B33A7">
            <wp:extent cx="6480175" cy="3748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AA25" w14:textId="77777777" w:rsidR="000465FD" w:rsidRDefault="000465FD" w:rsidP="000465FD">
      <w:pPr>
        <w:widowControl/>
        <w:rPr>
          <w:rFonts w:ascii="Courier New" w:hAnsi="Courier New" w:cs="Courier New"/>
          <w:sz w:val="28"/>
          <w:szCs w:val="28"/>
        </w:rPr>
      </w:pPr>
    </w:p>
    <w:p w14:paraId="44549756" w14:textId="7CC2AB88" w:rsidR="000465FD" w:rsidRPr="000465FD" w:rsidRDefault="000465FD" w:rsidP="000465FD">
      <w:pPr>
        <w:widowControl/>
        <w:rPr>
          <w:sz w:val="25"/>
          <w:szCs w:val="25"/>
        </w:rPr>
      </w:pPr>
      <w:r>
        <w:rPr>
          <w:sz w:val="25"/>
          <w:szCs w:val="25"/>
        </w:rPr>
        <w:t>Вывод: изучила</w:t>
      </w:r>
      <w:r w:rsidRPr="000465FD">
        <w:rPr>
          <w:sz w:val="25"/>
          <w:szCs w:val="25"/>
        </w:rPr>
        <w:t xml:space="preserve"> обучение и функционирование нелинейной ИНС при решении  задач распознавания образов.</w:t>
      </w:r>
    </w:p>
    <w:sectPr w:rsidR="000465FD" w:rsidRPr="000465FD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465FD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06CF0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60BC0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1930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Анастасия Воробей</cp:lastModifiedBy>
  <cp:revision>4</cp:revision>
  <dcterms:created xsi:type="dcterms:W3CDTF">2020-12-06T18:38:00Z</dcterms:created>
  <dcterms:modified xsi:type="dcterms:W3CDTF">2020-12-07T10:19:00Z</dcterms:modified>
</cp:coreProperties>
</file>