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0502EE77" w:rsidR="00BC3D7E" w:rsidRPr="00004994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561C42">
        <w:rPr>
          <w:sz w:val="26"/>
          <w:szCs w:val="26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61B8804E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216AA9">
        <w:rPr>
          <w:sz w:val="26"/>
          <w:szCs w:val="26"/>
        </w:rPr>
        <w:t>. Адаптивный шаг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 xml:space="preserve">Крощенко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54DBF5E2" w:rsidR="00084E8F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3B2368">
        <w:rPr>
          <w:sz w:val="25"/>
          <w:szCs w:val="25"/>
        </w:rPr>
        <w:t>4</w:t>
      </w:r>
    </w:p>
    <w:p w14:paraId="1574C2AF" w14:textId="77777777" w:rsidR="003B2368" w:rsidRPr="00803768" w:rsidRDefault="003B2368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0ED5F5CF" w14:textId="3B5D7669" w:rsidR="009A4645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  <w:r w:rsidR="00216AA9">
        <w:rPr>
          <w:sz w:val="25"/>
          <w:szCs w:val="25"/>
        </w:rPr>
        <w:t>. Адаптивный шаг</w:t>
      </w:r>
    </w:p>
    <w:p w14:paraId="0B9474E3" w14:textId="77777777" w:rsidR="003B2368" w:rsidRPr="00216AA9" w:rsidRDefault="003B2368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468406D9" w14:textId="66D4137E" w:rsidR="002A697F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>Изучить обучение и функционирование нелинейной ИНС при решении задач прогнозирования</w:t>
      </w:r>
      <w:r w:rsidR="003B2368">
        <w:rPr>
          <w:sz w:val="25"/>
          <w:szCs w:val="25"/>
        </w:rPr>
        <w:t xml:space="preserve"> с использованием адаптивного шага обучения.</w:t>
      </w:r>
    </w:p>
    <w:p w14:paraId="58BDC893" w14:textId="77777777" w:rsidR="00216AA9" w:rsidRPr="00803768" w:rsidRDefault="00216AA9" w:rsidP="00803768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41921A58" w:rsidR="002A697F" w:rsidRPr="00803768" w:rsidRDefault="002A697F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 w:rsidRPr="00803768">
        <w:rPr>
          <w:sz w:val="25"/>
          <w:szCs w:val="25"/>
        </w:rPr>
        <w:t>Вариант 4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2E3DE9BA" w14:textId="00BB18F1" w:rsidR="009A4645" w:rsidRPr="00803768" w:rsidRDefault="00216AA9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216AA9">
        <w:rPr>
          <w:sz w:val="25"/>
          <w:szCs w:val="25"/>
        </w:rPr>
        <w:t xml:space="preserve"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 </w:t>
      </w:r>
      <w:r w:rsidR="002A697F" w:rsidRPr="00803768">
        <w:rPr>
          <w:sz w:val="25"/>
          <w:szCs w:val="25"/>
        </w:rPr>
        <w:t>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1"/>
        <w:gridCol w:w="601"/>
        <w:gridCol w:w="726"/>
        <w:gridCol w:w="601"/>
        <w:gridCol w:w="2425"/>
        <w:gridCol w:w="3137"/>
        <w:gridCol w:w="45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 w:val="ru-BY" w:eastAsia="ru-BY"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0D53084" w14:textId="2D71307B" w:rsidR="00803768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1C634DEA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&lt;iostream&gt;</w:t>
      </w:r>
    </w:p>
    <w:p w14:paraId="28B0D490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&lt;iomanip&gt;</w:t>
      </w:r>
    </w:p>
    <w:p w14:paraId="22D767E3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3CB9458F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using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namespace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std;</w:t>
      </w:r>
    </w:p>
    <w:p w14:paraId="2AAE4D7A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7BDF0294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Func(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3572EFFC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Sigmoid(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156D7915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* Hidden(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Wes1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[2][6],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[2]);</w:t>
      </w:r>
    </w:p>
    <w:p w14:paraId="23CAC8A3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output(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Wes1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[2][6],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Wes2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[2],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[2 + 1]);</w:t>
      </w:r>
    </w:p>
    <w:p w14:paraId="357FDCEC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Adapt(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Wes2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[],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error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output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[]);</w:t>
      </w:r>
    </w:p>
    <w:p w14:paraId="054B1D0F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DA67B54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main() {</w:t>
      </w:r>
    </w:p>
    <w:p w14:paraId="66D605CD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setlocale(0, </w:t>
      </w:r>
      <w:r w:rsidRPr="004A74EC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""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3BA983D5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Wes1[2][6], Wes2[2], T[2 + 1],</w:t>
      </w:r>
    </w:p>
    <w:p w14:paraId="71334D9B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ethelon_value, current,</w:t>
      </w:r>
    </w:p>
    <w:p w14:paraId="58351B3C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Alpha = 0.4, Alpha2, x = 4,</w:t>
      </w:r>
    </w:p>
    <w:p w14:paraId="0862A43E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Emin = 0.002, Emax = 0;</w:t>
      </w:r>
    </w:p>
    <w:p w14:paraId="4B439106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eras = 0;</w:t>
      </w:r>
    </w:p>
    <w:p w14:paraId="7A1F7D5A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2; i++) {</w:t>
      </w:r>
    </w:p>
    <w:p w14:paraId="2518CE4C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k = 0; k &lt; 6; k++) {</w:t>
      </w:r>
    </w:p>
    <w:p w14:paraId="43AF02F7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Wes1[i][k] = ((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)rand() / </w:t>
      </w:r>
      <w:r w:rsidRPr="004A74EC">
        <w:rPr>
          <w:rFonts w:ascii="Courier New" w:eastAsiaTheme="minorHAnsi" w:hAnsi="Courier New" w:cs="Courier New"/>
          <w:color w:val="6F008A"/>
          <w:sz w:val="19"/>
          <w:szCs w:val="19"/>
          <w:lang w:val="ru-BY" w:eastAsia="en-US"/>
        </w:rPr>
        <w:t>RAND_MAX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2C1190E7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8F0B93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Wes2[i] = ((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)rand() / </w:t>
      </w:r>
      <w:r w:rsidRPr="004A74EC">
        <w:rPr>
          <w:rFonts w:ascii="Courier New" w:eastAsiaTheme="minorHAnsi" w:hAnsi="Courier New" w:cs="Courier New"/>
          <w:color w:val="6F008A"/>
          <w:sz w:val="19"/>
          <w:szCs w:val="19"/>
          <w:lang w:val="ru-BY" w:eastAsia="en-US"/>
        </w:rPr>
        <w:t>RAND_MAX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05FE883E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T[i] = ((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)rand() / </w:t>
      </w:r>
      <w:r w:rsidRPr="004A74EC">
        <w:rPr>
          <w:rFonts w:ascii="Courier New" w:eastAsiaTheme="minorHAnsi" w:hAnsi="Courier New" w:cs="Courier New"/>
          <w:color w:val="6F008A"/>
          <w:sz w:val="19"/>
          <w:szCs w:val="19"/>
          <w:lang w:val="ru-BY" w:eastAsia="en-US"/>
        </w:rPr>
        <w:t>RAND_MAX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10BD5F6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4C01EB0D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T[4] = ((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)rand() / </w:t>
      </w:r>
      <w:r w:rsidRPr="004A74EC">
        <w:rPr>
          <w:rFonts w:ascii="Courier New" w:eastAsiaTheme="minorHAnsi" w:hAnsi="Courier New" w:cs="Courier New"/>
          <w:color w:val="6F008A"/>
          <w:sz w:val="19"/>
          <w:szCs w:val="19"/>
          <w:lang w:val="ru-BY" w:eastAsia="en-US"/>
        </w:rPr>
        <w:t>RAND_MAX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00A33C80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{</w:t>
      </w:r>
    </w:p>
    <w:p w14:paraId="1154A7C3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Emax = 0;</w:t>
      </w:r>
    </w:p>
    <w:p w14:paraId="77B48C3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q = 0; q &lt; 300; q++) {</w:t>
      </w:r>
    </w:p>
    <w:p w14:paraId="64746EBD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current = output(x, Wes1, Wes2, T);</w:t>
      </w:r>
    </w:p>
    <w:p w14:paraId="61C92CD6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ethelon_value = Func(x + 6 * 0.1);</w:t>
      </w:r>
    </w:p>
    <w:p w14:paraId="7DCA0852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error = current - ethelon_value;</w:t>
      </w:r>
    </w:p>
    <w:p w14:paraId="4AAE384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* hiddens = Hidden(x, Wes1, T);</w:t>
      </w:r>
    </w:p>
    <w:p w14:paraId="18B2242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Alpha2 = Adapt(Wes2, error, current, hiddens);</w:t>
      </w:r>
    </w:p>
    <w:p w14:paraId="0521F1FE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2; j++) {</w:t>
      </w:r>
    </w:p>
    <w:p w14:paraId="024D607D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Wes2[j] -= Alpha * error * hiddens[j];</w:t>
      </w:r>
    </w:p>
    <w:p w14:paraId="6D7B4C43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2E2990AB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T[4] += Alpha * error;</w:t>
      </w:r>
    </w:p>
    <w:p w14:paraId="0B9FB0F0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k = 0; k &lt; 2; k++) {</w:t>
      </w:r>
    </w:p>
    <w:p w14:paraId="08539F3D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6; i++) {</w:t>
      </w:r>
    </w:p>
    <w:p w14:paraId="0B10958B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Wes1[k][i] -= Alpha2 * Func(x + i * 0.1) * hiddens[k] * (1 - hiddens[k]) * Wes2[k] * error;</w:t>
      </w:r>
    </w:p>
    <w:p w14:paraId="1645B9AF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BF12D4B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T[k] += Alpha2 * hiddens[k] * (1 - hiddens[k]) * Wes2[k] * error;</w:t>
      </w:r>
    </w:p>
    <w:p w14:paraId="3E634AFF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</w:p>
    <w:p w14:paraId="0240EDAF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x += 0.1;</w:t>
      </w:r>
    </w:p>
    <w:p w14:paraId="0FEB0C46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Emax += pow(error, 2);</w:t>
      </w:r>
    </w:p>
    <w:p w14:paraId="474287AA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E5B5202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Emax /= 2;</w:t>
      </w:r>
    </w:p>
    <w:p w14:paraId="7065FAFA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eras++;</w:t>
      </w:r>
    </w:p>
    <w:p w14:paraId="135A4A60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cout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"\rError: "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Emax;</w:t>
      </w:r>
    </w:p>
    <w:p w14:paraId="09E3FA9A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}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while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(Emax &gt; Emin);</w:t>
      </w:r>
    </w:p>
    <w:p w14:paraId="0A11A27E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cout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endl;</w:t>
      </w:r>
    </w:p>
    <w:p w14:paraId="61936642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cout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"Эпохи: "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eras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endl;</w:t>
      </w:r>
    </w:p>
    <w:p w14:paraId="6EC6CB70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cout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setw(27)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left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"Эталонs"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setw(29)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left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"Получ. знач."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setw(20)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left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endl;</w:t>
      </w:r>
    </w:p>
    <w:p w14:paraId="5B77833E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20; i++) {</w:t>
      </w:r>
    </w:p>
    <w:p w14:paraId="12F2CF9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result = output(x, Wes1, Wes2, T), </w:t>
      </w:r>
    </w:p>
    <w:p w14:paraId="0812CD8B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ethelon_value = Func(x + 6 * 0.1);</w:t>
      </w:r>
    </w:p>
    <w:p w14:paraId="5464005F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cout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setw(27)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left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ethelon_value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setw(27)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left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result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setw(30)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(result - ethelon_value)*(result - ethelon_value) </w:t>
      </w:r>
      <w:r w:rsidRPr="004A74EC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endl;</w:t>
      </w:r>
    </w:p>
    <w:p w14:paraId="1B6F232B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x += 0.1;</w:t>
      </w:r>
    </w:p>
    <w:p w14:paraId="11A4D641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7BBC46D7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system(</w:t>
      </w:r>
      <w:r w:rsidRPr="004A74EC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"pause"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00F68E0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0;</w:t>
      </w:r>
    </w:p>
    <w:p w14:paraId="0DB3A05A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3F1B4F33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5BA26D8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Func(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 {</w:t>
      </w:r>
    </w:p>
    <w:p w14:paraId="2170D708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 = 0.4, b = 0.4, c = 0.08, d = 0.4;</w:t>
      </w:r>
    </w:p>
    <w:p w14:paraId="00F607FB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 * cos(b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 + c * sin(d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799CD2E4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10536334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Sigmoid(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 {</w:t>
      </w:r>
    </w:p>
    <w:p w14:paraId="6A116FF8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1 / (1 + pow(2, -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));</w:t>
      </w:r>
    </w:p>
    <w:p w14:paraId="3A017222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6484518D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* Hidden(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Wes1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[2][6],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[2]) {</w:t>
      </w:r>
    </w:p>
    <w:p w14:paraId="433967D6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result_value =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[2];</w:t>
      </w:r>
    </w:p>
    <w:p w14:paraId="0C515FE0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2; i++) {</w:t>
      </w:r>
    </w:p>
    <w:p w14:paraId="28D7D3C4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result_value[i] = 0;</w:t>
      </w:r>
    </w:p>
    <w:p w14:paraId="7AE3D34D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112E2DA8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entrances[6];</w:t>
      </w:r>
    </w:p>
    <w:p w14:paraId="339A431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k = 0; k &lt; 6; k++,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+= 0.1) {</w:t>
      </w:r>
    </w:p>
    <w:p w14:paraId="400CF158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entrances[k] = Func(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4B939FF3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796C0517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2; i++) {</w:t>
      </w:r>
    </w:p>
    <w:p w14:paraId="400C3F10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k = 0; k &lt; 6; k++) {</w:t>
      </w:r>
    </w:p>
    <w:p w14:paraId="30DC1E75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result_value[i] += entrances[k]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Wes1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[i][k];</w:t>
      </w:r>
    </w:p>
    <w:p w14:paraId="07893996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672E31E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result_value[i] -=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[i];</w:t>
      </w:r>
    </w:p>
    <w:p w14:paraId="707FD581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result_value[i] = Sigmoid(result_value[i]);</w:t>
      </w:r>
    </w:p>
    <w:p w14:paraId="732EAD5F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60BE0AEC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result_value;</w:t>
      </w:r>
    </w:p>
    <w:p w14:paraId="75B5F1D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600C042C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output(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Wes1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[2][6],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Wes2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[2],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[2 + 1]) {</w:t>
      </w:r>
    </w:p>
    <w:p w14:paraId="4808ED04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result = 0;</w:t>
      </w:r>
    </w:p>
    <w:p w14:paraId="197994E9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* hidden_neuron = Hidden(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x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Wes1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68527C0B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2; j++) {</w:t>
      </w:r>
    </w:p>
    <w:p w14:paraId="3F6DA430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result += hidden_neuron[j]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Wes2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[j];</w:t>
      </w:r>
    </w:p>
    <w:p w14:paraId="6C409861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522C45E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result -=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[4];</w:t>
      </w:r>
    </w:p>
    <w:p w14:paraId="21D3F8D5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result;</w:t>
      </w:r>
    </w:p>
    <w:p w14:paraId="5BFDBD13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304B567F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Adapt(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Wes2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[],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error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output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, 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[]) {</w:t>
      </w:r>
    </w:p>
    <w:p w14:paraId="554222BF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Alpha2 = 0, A = 0, B = 0;</w:t>
      </w:r>
    </w:p>
    <w:p w14:paraId="653BE6B5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2; i++) {</w:t>
      </w:r>
    </w:p>
    <w:p w14:paraId="460E881E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A += pow(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error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Wes2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* (1 -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[i])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[i], 2)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* (1 -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[i]);</w:t>
      </w:r>
    </w:p>
    <w:p w14:paraId="3688C2FC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B += pow(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error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Wes2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* (1 -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[i])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[i], 2)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* (1 -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[i]) * (1 -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hiddens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[i]);</w:t>
      </w:r>
    </w:p>
    <w:p w14:paraId="37AD2074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7C2D2FE" w14:textId="77777777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Alpha2 = 4 * A / (B * (1 +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output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</w:t>
      </w:r>
      <w:r w:rsidRPr="004A74EC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output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));</w:t>
      </w:r>
    </w:p>
    <w:p w14:paraId="58250D60" w14:textId="40F3072C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4A74EC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Alpha2;</w:t>
      </w:r>
    </w:p>
    <w:p w14:paraId="4666EF56" w14:textId="75F8939A" w:rsidR="004A74EC" w:rsidRPr="004A74EC" w:rsidRDefault="004A74EC" w:rsidP="004A74E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A74E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37CA425" w14:textId="33917C6C" w:rsidR="00803768" w:rsidRDefault="00803768" w:rsidP="004A74EC">
      <w:pPr>
        <w:widowControl/>
        <w:autoSpaceDE/>
        <w:autoSpaceDN/>
        <w:adjustRightInd/>
        <w:rPr>
          <w:noProof/>
        </w:rPr>
      </w:pPr>
    </w:p>
    <w:p w14:paraId="6F5F0A48" w14:textId="79C3F35C" w:rsidR="004A74EC" w:rsidRDefault="004A74EC" w:rsidP="004A74EC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5BF9B2" wp14:editId="5C826C5F">
            <wp:extent cx="6480175" cy="45065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BD1" w14:textId="77777777" w:rsidR="003B2368" w:rsidRDefault="003B2368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529F24E3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Pr="0030462A">
        <w:rPr>
          <w:sz w:val="26"/>
          <w:szCs w:val="26"/>
        </w:rPr>
        <w:t xml:space="preserve">зучила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</w:t>
      </w:r>
      <w:r w:rsidR="003B2368">
        <w:rPr>
          <w:sz w:val="26"/>
          <w:szCs w:val="26"/>
        </w:rPr>
        <w:t xml:space="preserve"> с использованием адаптивного шага обучения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03F5B"/>
    <w:rsid w:val="00120A46"/>
    <w:rsid w:val="00122A85"/>
    <w:rsid w:val="00124530"/>
    <w:rsid w:val="00141815"/>
    <w:rsid w:val="0017044B"/>
    <w:rsid w:val="00180E2C"/>
    <w:rsid w:val="001F28AC"/>
    <w:rsid w:val="00216AA9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949C8"/>
    <w:rsid w:val="003B2368"/>
    <w:rsid w:val="003C3888"/>
    <w:rsid w:val="003C5C96"/>
    <w:rsid w:val="003D3B63"/>
    <w:rsid w:val="003F2E83"/>
    <w:rsid w:val="0043084C"/>
    <w:rsid w:val="00481656"/>
    <w:rsid w:val="004846CB"/>
    <w:rsid w:val="004A74EC"/>
    <w:rsid w:val="004C297E"/>
    <w:rsid w:val="004E202C"/>
    <w:rsid w:val="004F7A49"/>
    <w:rsid w:val="00503350"/>
    <w:rsid w:val="00526A38"/>
    <w:rsid w:val="00561C42"/>
    <w:rsid w:val="005737FD"/>
    <w:rsid w:val="0060014F"/>
    <w:rsid w:val="00604D95"/>
    <w:rsid w:val="00607C57"/>
    <w:rsid w:val="006C1F27"/>
    <w:rsid w:val="006E1C84"/>
    <w:rsid w:val="006F0D28"/>
    <w:rsid w:val="0070053A"/>
    <w:rsid w:val="00712FF3"/>
    <w:rsid w:val="00720258"/>
    <w:rsid w:val="007234CF"/>
    <w:rsid w:val="00744B56"/>
    <w:rsid w:val="00745641"/>
    <w:rsid w:val="00767CB6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BF3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Анастасия Воробей</cp:lastModifiedBy>
  <cp:revision>6</cp:revision>
  <dcterms:created xsi:type="dcterms:W3CDTF">2020-11-16T11:43:00Z</dcterms:created>
  <dcterms:modified xsi:type="dcterms:W3CDTF">2020-11-30T17:28:00Z</dcterms:modified>
</cp:coreProperties>
</file>