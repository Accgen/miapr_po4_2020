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31C3604A" w:rsidR="00BC3D7E" w:rsidRPr="00345BEB" w:rsidRDefault="00345BE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484469F" w:rsidR="002A697F" w:rsidRPr="00345BEB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Вариант </w:t>
      </w:r>
      <w:r w:rsidR="00345BEB">
        <w:rPr>
          <w:sz w:val="26"/>
          <w:szCs w:val="26"/>
          <w:lang w:val="en-US"/>
        </w:rPr>
        <w:t>1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a*sin(bx) + d</w:t>
      </w:r>
    </w:p>
    <w:p w14:paraId="0D3C79EE" w14:textId="575A1C72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345BEB">
        <w:rPr>
          <w:sz w:val="26"/>
          <w:szCs w:val="26"/>
          <w:lang w:val="en-US"/>
        </w:rPr>
        <w:t>1</w:t>
      </w:r>
      <w:r w:rsidRPr="002A697F">
        <w:rPr>
          <w:sz w:val="26"/>
          <w:szCs w:val="26"/>
        </w:rPr>
        <w:t xml:space="preserve">, b = </w:t>
      </w:r>
      <w:r w:rsidR="00345BEB">
        <w:rPr>
          <w:sz w:val="26"/>
          <w:szCs w:val="26"/>
          <w:lang w:val="en-US"/>
        </w:rPr>
        <w:t>5</w:t>
      </w:r>
      <w:r w:rsidRPr="002A697F">
        <w:rPr>
          <w:sz w:val="26"/>
          <w:szCs w:val="26"/>
        </w:rPr>
        <w:t>, d = 0.</w:t>
      </w:r>
      <w:r w:rsidR="00345BEB">
        <w:rPr>
          <w:sz w:val="26"/>
          <w:szCs w:val="26"/>
          <w:lang w:val="en-US"/>
        </w:rPr>
        <w:t>1</w:t>
      </w:r>
      <w:r w:rsidRPr="002A697F">
        <w:rPr>
          <w:sz w:val="26"/>
          <w:szCs w:val="26"/>
        </w:rPr>
        <w:t xml:space="preserve">, кол-во входов ИНС = </w:t>
      </w:r>
      <w:r w:rsidR="00345BEB">
        <w:rPr>
          <w:sz w:val="26"/>
          <w:szCs w:val="26"/>
          <w:lang w:val="en-US"/>
        </w:rPr>
        <w:t>3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FECE3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&lt;iostream&gt;</w:t>
      </w:r>
    </w:p>
    <w:p w14:paraId="2DD8B7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&lt;iomanip&gt;</w:t>
      </w:r>
    </w:p>
    <w:p w14:paraId="6E026C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808080"/>
          <w:sz w:val="19"/>
          <w:szCs w:val="19"/>
          <w:lang w:eastAsia="en-US"/>
        </w:rPr>
        <w:t>#include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&lt;ctime&gt;</w:t>
      </w:r>
    </w:p>
    <w:p w14:paraId="6E00A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B1822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using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namespace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std;</w:t>
      </w:r>
    </w:p>
    <w:p w14:paraId="57DE6C4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AED357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main() {</w:t>
      </w:r>
    </w:p>
    <w:p w14:paraId="4929D7B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setlocale(0,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6546A455" w14:textId="5A4F1FA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 = </w:t>
      </w:r>
      <w:r w:rsidR="00345BE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1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21B4AEF" w14:textId="3326AB9A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b = </w:t>
      </w:r>
      <w:r w:rsidR="00345BE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5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4C16AEE8" w14:textId="152FA1A5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enteries = </w:t>
      </w:r>
      <w:r w:rsidR="00345BEB">
        <w:rPr>
          <w:rFonts w:ascii="Courier New" w:eastAsiaTheme="minorHAnsi" w:hAnsi="Courier New" w:cs="Courier New"/>
          <w:color w:val="000000"/>
          <w:sz w:val="19"/>
          <w:szCs w:val="19"/>
          <w:lang w:val="en-AU" w:eastAsia="en-US"/>
        </w:rPr>
        <w:t>3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//входы ИНС</w:t>
      </w:r>
    </w:p>
    <w:p w14:paraId="1D40CC5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n = 30,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59EB886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values = 15;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3BDBF7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0B6031F" w14:textId="7364C2AD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d = 0.</w:t>
      </w:r>
      <w:r w:rsidR="00345BE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</w:rPr>
        <w:t>1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,</w:t>
      </w:r>
    </w:p>
    <w:p w14:paraId="61A276A1" w14:textId="27505548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Em = 0.05,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30ADEB70" w14:textId="0A3CB9EE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E,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2DEAAD" w14:textId="581E51C7" w:rsidR="002A697F" w:rsidRPr="00863557" w:rsidRDefault="002A2E3B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     </w:t>
      </w:r>
      <w:r w:rsidR="002A697F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T = 1; </w:t>
      </w:r>
      <w:r w:rsidR="002A697F"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//порог НС</w:t>
      </w:r>
    </w:p>
    <w:p w14:paraId="4B90B12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08E9423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W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[enteries];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//весовые коэффициенты (3)</w:t>
      </w:r>
    </w:p>
    <w:p w14:paraId="779E2D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//srand(time(NULL)); //для разного рандома</w:t>
      </w:r>
    </w:p>
    <w:p w14:paraId="0A40475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enteries;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//генерирует весовые коэффициенты</w:t>
      </w:r>
    </w:p>
    <w:p w14:paraId="5EFECCA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W[i] =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)(rand()) / </w:t>
      </w:r>
      <w:r w:rsidRPr="00863557">
        <w:rPr>
          <w:rFonts w:ascii="Courier New" w:eastAsiaTheme="minorHAnsi" w:hAnsi="Courier New" w:cs="Courier New"/>
          <w:color w:val="6F008A"/>
          <w:sz w:val="19"/>
          <w:szCs w:val="19"/>
          <w:lang w:eastAsia="en-US"/>
        </w:rPr>
        <w:t>RAND_MAX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//от 0 до 1</w:t>
      </w:r>
    </w:p>
    <w:p w14:paraId="6FFEAF0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"W["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W[i]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//вывод весовых коэффициентов</w:t>
      </w:r>
    </w:p>
    <w:p w14:paraId="188EC4B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  <w:t>}</w:t>
      </w:r>
    </w:p>
    <w:p w14:paraId="381D7A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DF02D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202F50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etalon_values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[n + values];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//эталонные значения y</w:t>
      </w:r>
    </w:p>
    <w:p w14:paraId="267F4F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 + values; i++)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//вычисляем эталонные значения</w:t>
      </w:r>
    </w:p>
    <w:p w14:paraId="7D1DD86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step = 0.1;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//шаг</w:t>
      </w:r>
    </w:p>
    <w:p w14:paraId="7D02F0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x = step * i;</w:t>
      </w:r>
    </w:p>
    <w:p w14:paraId="74DA1A8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    etalon_values[i] = a * sin(b * x) + d;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//формула для проверки</w:t>
      </w:r>
    </w:p>
    <w:p w14:paraId="6E39DE0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3D088D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era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//для индексов</w:t>
      </w:r>
    </w:p>
    <w:p w14:paraId="0C2AA18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A82987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while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(1) {</w:t>
      </w:r>
    </w:p>
    <w:p w14:paraId="5F1F2B4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y1;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49CCF34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Alpha = 0.05;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//скорость обучения</w:t>
      </w:r>
    </w:p>
    <w:p w14:paraId="569EB2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= 0;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//ошибка</w:t>
      </w:r>
    </w:p>
    <w:p w14:paraId="211FB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81BEFB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 - enteries; i++) {</w:t>
      </w:r>
    </w:p>
    <w:p w14:paraId="42C7252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= 0;</w:t>
      </w:r>
    </w:p>
    <w:p w14:paraId="6CE835EE" w14:textId="73F8BAC3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32C21ED1" w14:textId="652B88D5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</w:rPr>
        <w:t xml:space="preserve">                  </w:t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temp = 0.0;</w:t>
      </w:r>
    </w:p>
    <w:p w14:paraId="5C250866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281C3D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13C00E0B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temp += pow(etalon_values[i + j], 2);</w:t>
      </w:r>
    </w:p>
    <w:p w14:paraId="49E77F6E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1108B15" w14:textId="77777777" w:rsidR="00CE4A56" w:rsidRPr="00281C3D" w:rsidRDefault="00CE4A56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Alpha = 1 / (1 + temp); </w:t>
      </w:r>
      <w:r w:rsidRPr="00281C3D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//адаптивный шаг</w:t>
      </w:r>
    </w:p>
    <w:p w14:paraId="2821C653" w14:textId="522D30E3" w:rsidR="00CE4A56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AB968AE" w14:textId="77777777" w:rsidR="00CE4A56" w:rsidRPr="00863557" w:rsidRDefault="00CE4A56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9EE9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31F2C58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+= W[j] * etalon_values[j + i];</w:t>
      </w:r>
    </w:p>
    <w:p w14:paraId="4990F8D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9A6B19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y1 -= T;</w:t>
      </w:r>
    </w:p>
    <w:p w14:paraId="6AF88A4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5BDDD9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68ECF7C2" w14:textId="7A0CB79B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="002A2E3B"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 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W[j] -= Alpha * (y1 - etalon_values[i + enteries]) * etalon_values[i + j];</w:t>
      </w:r>
    </w:p>
    <w:p w14:paraId="65E9B08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5126303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113990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T += Alpha * (y1 - etalon_values[i + enteries]);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//изменение порога нейронной сети</w:t>
      </w:r>
    </w:p>
    <w:p w14:paraId="27E25120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E += 0.5 * pow(y1 - etalon_values[i + enteries], 2);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14:paraId="080EA8D2" w14:textId="00630198" w:rsidR="002A697F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era++;</w:t>
      </w:r>
    </w:p>
    <w:p w14:paraId="7140DB4A" w14:textId="13C126C3" w:rsidR="00281C3D" w:rsidRPr="00281C3D" w:rsidRDefault="00281C3D" w:rsidP="00CE4A56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C1B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356F3F61" w14:textId="77777777" w:rsidR="002A697F" w:rsidRPr="00281C3D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281C3D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07DF43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</w:p>
    <w:p w14:paraId="1B3A02D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era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 |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1B8AEDDC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if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(E &lt; Em)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break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; </w:t>
      </w:r>
    </w:p>
    <w:p w14:paraId="3BD3D3E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} 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//далее сеть обучена</w:t>
      </w:r>
    </w:p>
    <w:p w14:paraId="487553F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22AE5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45869B9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ОБУЧЕНИЯ"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80AD55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setw(27)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;</w:t>
      </w:r>
    </w:p>
    <w:p w14:paraId="32A7C91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69D9762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* prognoz_values =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new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double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[n + values];</w:t>
      </w:r>
    </w:p>
    <w:p w14:paraId="569796DB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08328B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n; i++) {</w:t>
      </w:r>
    </w:p>
    <w:p w14:paraId="12BE20E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prognoz_values[i] = 0;</w:t>
      </w:r>
    </w:p>
    <w:p w14:paraId="2300A2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6A77E8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prognoz_values[i] += W[j] * etalon_values[j + i]; </w:t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152992A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76EBD6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prognoz_values[i] -= T;</w:t>
      </w:r>
    </w:p>
    <w:p w14:paraId="508831D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3EBF87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+ 1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enteries]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right;</w:t>
      </w:r>
    </w:p>
    <w:p w14:paraId="5EA7C96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prognoz_values[i]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 etalon_values[i + enteries] - prognoz_values[i]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65E5EB3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407CF69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50DE53E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"РЕЗУЛЬТАТЫ ПРОГНОЗИРОВАНИЯ"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12026D5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lastRenderedPageBreak/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setw(28)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"Эталонные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"Полученные значения"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"Отклонение"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597E92C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7D15DC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i = 0; i &lt; values; i++) {</w:t>
      </w:r>
    </w:p>
    <w:p w14:paraId="6608007F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= 0;</w:t>
      </w:r>
    </w:p>
    <w:p w14:paraId="5C07FA7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for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(</w:t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int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j = 0; j &lt; enteries; j++) {</w:t>
      </w:r>
    </w:p>
    <w:p w14:paraId="3920FB34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8000"/>
          <w:sz w:val="19"/>
          <w:szCs w:val="19"/>
          <w:lang w:eastAsia="en-US"/>
        </w:rPr>
        <w:t>//прогнозируемые значения</w:t>
      </w:r>
    </w:p>
    <w:p w14:paraId="4151CE6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+= W[j] * etalon_values[n - enteries + j + i];</w:t>
      </w:r>
    </w:p>
    <w:p w14:paraId="7A6867C9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12627B7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prognoz_values[i + n] -= T;</w:t>
      </w:r>
    </w:p>
    <w:p w14:paraId="67273801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669C6BE8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"y["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n + i + 1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"] = 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setw(20)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right;</w:t>
      </w:r>
    </w:p>
    <w:p w14:paraId="19E4928D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 xml:space="preserve">cout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prognoz_values[i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setw(23)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right 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etalon_values[i + n] - prognoz_values[i + n] </w:t>
      </w:r>
      <w:r w:rsidRPr="00863557">
        <w:rPr>
          <w:rFonts w:ascii="Courier New" w:eastAsiaTheme="minorHAnsi" w:hAnsi="Courier New" w:cs="Courier New"/>
          <w:color w:val="008080"/>
          <w:sz w:val="19"/>
          <w:szCs w:val="19"/>
          <w:lang w:eastAsia="en-US"/>
        </w:rPr>
        <w:t>&lt;&lt;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endl;</w:t>
      </w:r>
    </w:p>
    <w:p w14:paraId="70D6FAF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}</w:t>
      </w:r>
    </w:p>
    <w:p w14:paraId="0265F9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1D327F46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etalon_values;</w:t>
      </w:r>
    </w:p>
    <w:p w14:paraId="3549696A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prognoz_values;</w:t>
      </w:r>
    </w:p>
    <w:p w14:paraId="5C5DCED7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delete[]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W;</w:t>
      </w:r>
    </w:p>
    <w:p w14:paraId="15D4E4F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</w:p>
    <w:p w14:paraId="236005C3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  <w:t>system(</w:t>
      </w:r>
      <w:r w:rsidRPr="00863557">
        <w:rPr>
          <w:rFonts w:ascii="Courier New" w:eastAsiaTheme="minorHAnsi" w:hAnsi="Courier New" w:cs="Courier New"/>
          <w:color w:val="A31515"/>
          <w:sz w:val="19"/>
          <w:szCs w:val="19"/>
          <w:lang w:eastAsia="en-US"/>
        </w:rPr>
        <w:t>"pause"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);</w:t>
      </w:r>
    </w:p>
    <w:p w14:paraId="35C9C842" w14:textId="77777777" w:rsidR="002A697F" w:rsidRPr="00863557" w:rsidRDefault="002A697F" w:rsidP="002A697F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ab/>
      </w:r>
      <w:r w:rsidRPr="00863557">
        <w:rPr>
          <w:rFonts w:ascii="Courier New" w:eastAsiaTheme="minorHAnsi" w:hAnsi="Courier New" w:cs="Courier New"/>
          <w:color w:val="0000FF"/>
          <w:sz w:val="19"/>
          <w:szCs w:val="19"/>
          <w:lang w:eastAsia="en-US"/>
        </w:rPr>
        <w:t>return</w:t>
      </w: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 xml:space="preserve"> 0;</w:t>
      </w:r>
    </w:p>
    <w:p w14:paraId="4EE40BC4" w14:textId="71F1FEC1" w:rsidR="002A2E3B" w:rsidRDefault="002A697F" w:rsidP="00607C57">
      <w:pPr>
        <w:widowControl/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</w:pPr>
      <w:r w:rsidRPr="00863557">
        <w:rPr>
          <w:rFonts w:ascii="Courier New" w:eastAsiaTheme="minorHAnsi" w:hAnsi="Courier New" w:cs="Courier New"/>
          <w:color w:val="000000"/>
          <w:sz w:val="19"/>
          <w:szCs w:val="19"/>
          <w:lang w:eastAsia="en-US"/>
        </w:rPr>
        <w:t>}</w:t>
      </w:r>
    </w:p>
    <w:p w14:paraId="72182A50" w14:textId="2D1BEA92" w:rsidR="00744B56" w:rsidRDefault="00345BEB" w:rsidP="002A697F">
      <w:pPr>
        <w:widowControl/>
        <w:autoSpaceDE/>
        <w:autoSpaceDN/>
        <w:adjustRightInd/>
        <w:rPr>
          <w:sz w:val="26"/>
          <w:szCs w:val="26"/>
        </w:rPr>
      </w:pPr>
      <w:r w:rsidRPr="00345BEB">
        <w:rPr>
          <w:noProof/>
          <w:sz w:val="26"/>
          <w:szCs w:val="26"/>
        </w:rPr>
        <w:drawing>
          <wp:inline distT="0" distB="0" distL="0" distR="0" wp14:anchorId="7CF7A686" wp14:editId="43BC6282">
            <wp:extent cx="2095792" cy="1419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6C71" w14:textId="2CF1A558" w:rsidR="00CE4A56" w:rsidRPr="00407232" w:rsidRDefault="00345BEB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345BEB">
        <w:rPr>
          <w:sz w:val="26"/>
          <w:szCs w:val="26"/>
          <w:lang w:val="en-US"/>
        </w:rPr>
        <w:drawing>
          <wp:inline distT="0" distB="0" distL="0" distR="0" wp14:anchorId="4D60EFA5" wp14:editId="1F2D00B7">
            <wp:extent cx="6480175" cy="498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95ED" w14:textId="22ED787F" w:rsidR="00607547" w:rsidRDefault="0060754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B3459FC" w14:textId="124063C8" w:rsidR="00607547" w:rsidRDefault="00345BEB" w:rsidP="002A697F">
      <w:pPr>
        <w:widowControl/>
        <w:autoSpaceDE/>
        <w:autoSpaceDN/>
        <w:adjustRightInd/>
        <w:rPr>
          <w:sz w:val="26"/>
          <w:szCs w:val="26"/>
        </w:rPr>
      </w:pPr>
      <w:r w:rsidRPr="00345BEB">
        <w:rPr>
          <w:sz w:val="26"/>
          <w:szCs w:val="26"/>
        </w:rPr>
        <w:lastRenderedPageBreak/>
        <w:drawing>
          <wp:inline distT="0" distB="0" distL="0" distR="0" wp14:anchorId="4B40A8FA" wp14:editId="3BFDCA3D">
            <wp:extent cx="6480175" cy="30048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38CD9418" w14:textId="5A5BBD32" w:rsidR="00744B56" w:rsidRPr="009909C2" w:rsidRDefault="00345BE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76110B" wp14:editId="701E025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292D7A">
        <w:rPr>
          <w:sz w:val="26"/>
          <w:szCs w:val="26"/>
          <w:lang w:val="en-US"/>
        </w:rPr>
        <w:t>era</w:t>
      </w:r>
      <w:bookmarkStart w:id="0" w:name="_GoBack"/>
      <w:bookmarkEnd w:id="0"/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28DE3942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607547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5BEB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19ED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2.4</c:v>
                </c:pt>
                <c:pt idx="1">
                  <c:v>0.13</c:v>
                </c:pt>
                <c:pt idx="2">
                  <c:v>1.4999999999999999E-2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B-4B0A-8DE4-D14BAD51A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919040"/>
        <c:axId val="425915712"/>
      </c:scatterChart>
      <c:valAx>
        <c:axId val="42591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915712"/>
        <c:crosses val="autoZero"/>
        <c:crossBetween val="midCat"/>
      </c:valAx>
      <c:valAx>
        <c:axId val="42591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91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35D00-A908-4508-8FCB-5D3E2B82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4</cp:revision>
  <dcterms:created xsi:type="dcterms:W3CDTF">2020-11-02T14:37:00Z</dcterms:created>
  <dcterms:modified xsi:type="dcterms:W3CDTF">2020-11-10T14:42:00Z</dcterms:modified>
</cp:coreProperties>
</file>