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43879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Министерство образования Республики Беларусь</w:t>
      </w:r>
    </w:p>
    <w:p w14:paraId="12B4E5F3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Учреждение образования</w:t>
      </w:r>
    </w:p>
    <w:p w14:paraId="40E6630F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«Брестский государственный технический университет»</w:t>
      </w:r>
    </w:p>
    <w:p w14:paraId="617310BC" w14:textId="77777777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Кафедра ИИТ</w:t>
      </w:r>
    </w:p>
    <w:p w14:paraId="1655F7C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B0F7451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EE3E4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0D76D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8FB2B2" w14:textId="77777777" w:rsidR="00BC3D7E" w:rsidRDefault="00BC3D7E" w:rsidP="00BC3D7E">
      <w:pPr>
        <w:rPr>
          <w:sz w:val="26"/>
          <w:szCs w:val="26"/>
        </w:rPr>
      </w:pPr>
    </w:p>
    <w:p w14:paraId="5AC7142E" w14:textId="77777777" w:rsidR="00B47D5B" w:rsidRPr="00B47D5B" w:rsidRDefault="00B47D5B" w:rsidP="00BC3D7E">
      <w:pPr>
        <w:rPr>
          <w:sz w:val="26"/>
          <w:szCs w:val="26"/>
        </w:rPr>
      </w:pPr>
    </w:p>
    <w:p w14:paraId="225E076C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C4F847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619A8979" w14:textId="77777777" w:rsidR="00B47D5B" w:rsidRPr="00B47D5B" w:rsidRDefault="00B47D5B" w:rsidP="008A3C91">
      <w:pPr>
        <w:rPr>
          <w:sz w:val="26"/>
          <w:szCs w:val="26"/>
        </w:rPr>
      </w:pPr>
    </w:p>
    <w:p w14:paraId="0098CD8A" w14:textId="77777777" w:rsidR="00BC3D7E" w:rsidRPr="00B47D5B" w:rsidRDefault="00BC3D7E" w:rsidP="003645D2">
      <w:pPr>
        <w:rPr>
          <w:sz w:val="26"/>
          <w:szCs w:val="26"/>
        </w:rPr>
      </w:pPr>
    </w:p>
    <w:p w14:paraId="0111CDCD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310DA76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5899AD8E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1AA3F31F" w14:textId="32165D2F" w:rsidR="00BC3D7E" w:rsidRPr="00EE0FA0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Лабораторная работа №</w:t>
      </w:r>
      <w:r w:rsidR="00386D80">
        <w:rPr>
          <w:sz w:val="26"/>
          <w:szCs w:val="26"/>
        </w:rPr>
        <w:t>2</w:t>
      </w:r>
    </w:p>
    <w:p w14:paraId="1EB2B5D8" w14:textId="77777777" w:rsidR="003645D2" w:rsidRPr="00B47D5B" w:rsidRDefault="003645D2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за </w:t>
      </w:r>
      <w:r w:rsidR="00B47D5B" w:rsidRPr="00B47D5B">
        <w:rPr>
          <w:sz w:val="26"/>
          <w:szCs w:val="26"/>
        </w:rPr>
        <w:t>1</w:t>
      </w:r>
      <w:r w:rsidRPr="00B47D5B">
        <w:rPr>
          <w:sz w:val="26"/>
          <w:szCs w:val="26"/>
        </w:rPr>
        <w:t xml:space="preserve"> семестр</w:t>
      </w:r>
    </w:p>
    <w:p w14:paraId="48F6E12E" w14:textId="3CF2AF17" w:rsidR="00BC3D7E" w:rsidRPr="00B47D5B" w:rsidRDefault="00604D95" w:rsidP="00BC3D7E">
      <w:pPr>
        <w:jc w:val="center"/>
        <w:rPr>
          <w:sz w:val="26"/>
          <w:szCs w:val="26"/>
        </w:rPr>
      </w:pPr>
      <w:r>
        <w:rPr>
          <w:sz w:val="26"/>
          <w:szCs w:val="26"/>
        </w:rPr>
        <w:t>По дисциплине: «</w:t>
      </w:r>
      <w:r w:rsidR="00084E8F">
        <w:rPr>
          <w:sz w:val="26"/>
          <w:szCs w:val="26"/>
        </w:rPr>
        <w:t>МиАПР</w:t>
      </w:r>
      <w:r w:rsidR="00BC3D7E" w:rsidRPr="00B47D5B">
        <w:rPr>
          <w:sz w:val="26"/>
          <w:szCs w:val="26"/>
        </w:rPr>
        <w:t>»</w:t>
      </w:r>
    </w:p>
    <w:p w14:paraId="4E2D6E1B" w14:textId="40BEC52A" w:rsidR="00BC3D7E" w:rsidRPr="00B47D5B" w:rsidRDefault="00745641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t xml:space="preserve">Тема: </w:t>
      </w:r>
      <w:r w:rsidR="00084E8F" w:rsidRPr="00084E8F">
        <w:rPr>
          <w:sz w:val="26"/>
          <w:szCs w:val="26"/>
        </w:rPr>
        <w:t>«Линейная искусственная нейронная сеть.</w:t>
      </w:r>
      <w:r w:rsidR="00386D80">
        <w:rPr>
          <w:sz w:val="26"/>
          <w:szCs w:val="26"/>
        </w:rPr>
        <w:t xml:space="preserve"> Адаптивный шаг обучения</w:t>
      </w:r>
      <w:r w:rsidR="00084E8F" w:rsidRPr="00084E8F">
        <w:rPr>
          <w:sz w:val="26"/>
          <w:szCs w:val="26"/>
        </w:rPr>
        <w:t>»</w:t>
      </w:r>
    </w:p>
    <w:p w14:paraId="3FE5F0DA" w14:textId="77777777" w:rsidR="008A3C91" w:rsidRPr="00B47D5B" w:rsidRDefault="008A3C91" w:rsidP="00BC3D7E">
      <w:pPr>
        <w:jc w:val="center"/>
        <w:rPr>
          <w:sz w:val="26"/>
          <w:szCs w:val="26"/>
        </w:rPr>
      </w:pPr>
    </w:p>
    <w:p w14:paraId="7355BC6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B289F45" w14:textId="77777777" w:rsidR="00FF69C9" w:rsidRPr="00B47D5B" w:rsidRDefault="00FF69C9" w:rsidP="008A3C91">
      <w:pPr>
        <w:rPr>
          <w:sz w:val="26"/>
          <w:szCs w:val="26"/>
        </w:rPr>
      </w:pPr>
    </w:p>
    <w:p w14:paraId="2072DF3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1EA80A5" w14:textId="77777777" w:rsidR="00FF69C9" w:rsidRDefault="00FF69C9" w:rsidP="00BC3D7E">
      <w:pPr>
        <w:jc w:val="center"/>
        <w:rPr>
          <w:sz w:val="26"/>
          <w:szCs w:val="26"/>
        </w:rPr>
      </w:pPr>
    </w:p>
    <w:p w14:paraId="4C562C35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20EAC73F" w14:textId="77777777" w:rsidR="00BC3D7E" w:rsidRDefault="00BC3D7E" w:rsidP="00BC3D7E">
      <w:pPr>
        <w:jc w:val="center"/>
        <w:rPr>
          <w:sz w:val="26"/>
          <w:szCs w:val="26"/>
        </w:rPr>
      </w:pPr>
    </w:p>
    <w:p w14:paraId="69EA7521" w14:textId="77777777" w:rsidR="00B47D5B" w:rsidRPr="00B47D5B" w:rsidRDefault="00B47D5B" w:rsidP="00BC3D7E">
      <w:pPr>
        <w:jc w:val="center"/>
        <w:rPr>
          <w:sz w:val="26"/>
          <w:szCs w:val="26"/>
        </w:rPr>
      </w:pPr>
    </w:p>
    <w:p w14:paraId="629C6A7F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5AE7F7A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25D3008" w14:textId="351A1FE9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Выполнил:</w:t>
      </w:r>
    </w:p>
    <w:p w14:paraId="3C086C09" w14:textId="01C8E7BD" w:rsidR="00BC3D7E" w:rsidRPr="00B47D5B" w:rsidRDefault="00C108FC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Студент 2</w:t>
      </w:r>
      <w:r w:rsidR="00BC3D7E" w:rsidRPr="00B47D5B">
        <w:rPr>
          <w:sz w:val="26"/>
          <w:szCs w:val="26"/>
        </w:rPr>
        <w:t xml:space="preserve"> курса</w:t>
      </w:r>
    </w:p>
    <w:p w14:paraId="2A2579E6" w14:textId="75D1B0B3" w:rsidR="00BC3D7E" w:rsidRPr="00B47D5B" w:rsidRDefault="00BC3D7E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Группы ПО-</w:t>
      </w:r>
      <w:r w:rsidR="00EE0FA0">
        <w:rPr>
          <w:sz w:val="26"/>
          <w:szCs w:val="26"/>
        </w:rPr>
        <w:t>4</w:t>
      </w:r>
      <w:r w:rsidR="003645D2" w:rsidRPr="00B47D5B">
        <w:rPr>
          <w:sz w:val="26"/>
          <w:szCs w:val="26"/>
        </w:rPr>
        <w:t>(1)</w:t>
      </w:r>
    </w:p>
    <w:p w14:paraId="7AC24438" w14:textId="31C3604A" w:rsidR="00BC3D7E" w:rsidRPr="00345BEB" w:rsidRDefault="00345BEB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>Андрейчиков Д.С.</w:t>
      </w:r>
    </w:p>
    <w:p w14:paraId="09C0061E" w14:textId="4646FC78" w:rsidR="00BC3D7E" w:rsidRPr="00B47D5B" w:rsidRDefault="00B43BCF" w:rsidP="00EE0FA0">
      <w:pPr>
        <w:ind w:left="6804"/>
        <w:rPr>
          <w:sz w:val="26"/>
          <w:szCs w:val="26"/>
        </w:rPr>
      </w:pPr>
      <w:r w:rsidRPr="00B47D5B">
        <w:rPr>
          <w:sz w:val="26"/>
          <w:szCs w:val="26"/>
        </w:rPr>
        <w:t>Проверил</w:t>
      </w:r>
      <w:r w:rsidR="00BC3D7E" w:rsidRPr="00B47D5B">
        <w:rPr>
          <w:sz w:val="26"/>
          <w:szCs w:val="26"/>
        </w:rPr>
        <w:t>:</w:t>
      </w:r>
    </w:p>
    <w:p w14:paraId="26B7646C" w14:textId="1A37760C" w:rsidR="00BC3D7E" w:rsidRPr="00D34100" w:rsidRDefault="00084E8F" w:rsidP="00EE0FA0">
      <w:pPr>
        <w:ind w:left="6804"/>
        <w:rPr>
          <w:sz w:val="26"/>
          <w:szCs w:val="26"/>
        </w:rPr>
      </w:pPr>
      <w:r>
        <w:rPr>
          <w:sz w:val="26"/>
          <w:szCs w:val="26"/>
        </w:rPr>
        <w:t xml:space="preserve">Крощенко </w:t>
      </w:r>
      <w:r w:rsidR="00607547">
        <w:rPr>
          <w:sz w:val="26"/>
          <w:szCs w:val="26"/>
        </w:rPr>
        <w:t>А.А.</w:t>
      </w:r>
    </w:p>
    <w:p w14:paraId="64944D90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8706E5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C46086C" w14:textId="77777777" w:rsidR="00FF69C9" w:rsidRPr="00B47D5B" w:rsidRDefault="00FF69C9" w:rsidP="00BC3D7E">
      <w:pPr>
        <w:rPr>
          <w:sz w:val="26"/>
          <w:szCs w:val="26"/>
        </w:rPr>
      </w:pPr>
    </w:p>
    <w:p w14:paraId="25BE0B00" w14:textId="77777777" w:rsidR="00767CB6" w:rsidRPr="00B47D5B" w:rsidRDefault="00767CB6" w:rsidP="00BC3D7E">
      <w:pPr>
        <w:rPr>
          <w:sz w:val="26"/>
          <w:szCs w:val="26"/>
        </w:rPr>
      </w:pPr>
    </w:p>
    <w:p w14:paraId="06B8CAE8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7A4CD9D4" w14:textId="77777777" w:rsidR="00FF69C9" w:rsidRPr="00B47D5B" w:rsidRDefault="00FF69C9" w:rsidP="00BC3D7E">
      <w:pPr>
        <w:jc w:val="center"/>
        <w:rPr>
          <w:sz w:val="26"/>
          <w:szCs w:val="26"/>
        </w:rPr>
      </w:pPr>
    </w:p>
    <w:p w14:paraId="714D9904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48F42A29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0441029C" w14:textId="6F8EE2E3" w:rsidR="00BC3D7E" w:rsidRDefault="00BC3D7E" w:rsidP="00EE0FA0">
      <w:pPr>
        <w:rPr>
          <w:sz w:val="26"/>
          <w:szCs w:val="26"/>
        </w:rPr>
      </w:pPr>
    </w:p>
    <w:p w14:paraId="57A3027E" w14:textId="77777777" w:rsidR="00EE0FA0" w:rsidRPr="00B47D5B" w:rsidRDefault="00EE0FA0" w:rsidP="00EE0FA0">
      <w:pPr>
        <w:rPr>
          <w:sz w:val="26"/>
          <w:szCs w:val="26"/>
        </w:rPr>
      </w:pPr>
    </w:p>
    <w:p w14:paraId="4D0DD3EB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2687AF85" w14:textId="77777777" w:rsidR="00BC3D7E" w:rsidRPr="00B47D5B" w:rsidRDefault="00BC3D7E" w:rsidP="00BC3D7E">
      <w:pPr>
        <w:jc w:val="center"/>
        <w:rPr>
          <w:sz w:val="26"/>
          <w:szCs w:val="26"/>
        </w:rPr>
      </w:pPr>
    </w:p>
    <w:p w14:paraId="3E65504B" w14:textId="7DC7A842" w:rsidR="00BC3D7E" w:rsidRPr="00B47D5B" w:rsidRDefault="00BC3D7E" w:rsidP="00BC3D7E">
      <w:pPr>
        <w:jc w:val="center"/>
        <w:rPr>
          <w:sz w:val="26"/>
          <w:szCs w:val="26"/>
        </w:rPr>
      </w:pPr>
      <w:r w:rsidRPr="00B47D5B">
        <w:rPr>
          <w:sz w:val="26"/>
          <w:szCs w:val="26"/>
        </w:rPr>
        <w:t>20</w:t>
      </w:r>
      <w:r w:rsidR="00EE0FA0">
        <w:rPr>
          <w:sz w:val="26"/>
          <w:szCs w:val="26"/>
        </w:rPr>
        <w:t>20</w:t>
      </w:r>
    </w:p>
    <w:p w14:paraId="084EBB4C" w14:textId="7A9D14E7" w:rsidR="00084E8F" w:rsidRPr="00084E8F" w:rsidRDefault="00BC3D7E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B47D5B">
        <w:rPr>
          <w:sz w:val="26"/>
          <w:szCs w:val="26"/>
        </w:rPr>
        <w:br w:type="page"/>
      </w:r>
      <w:r w:rsidR="00084E8F" w:rsidRPr="00084E8F">
        <w:rPr>
          <w:sz w:val="26"/>
          <w:szCs w:val="26"/>
        </w:rPr>
        <w:lastRenderedPageBreak/>
        <w:t>Лабораторная работа №</w:t>
      </w:r>
      <w:r w:rsidR="00386D80">
        <w:rPr>
          <w:sz w:val="26"/>
          <w:szCs w:val="26"/>
        </w:rPr>
        <w:t>2</w:t>
      </w:r>
    </w:p>
    <w:p w14:paraId="4F740676" w14:textId="77777777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</w:p>
    <w:p w14:paraId="49448BBE" w14:textId="6315E15E" w:rsidR="00084E8F" w:rsidRPr="00084E8F" w:rsidRDefault="00084E8F" w:rsidP="00084E8F">
      <w:pPr>
        <w:widowControl/>
        <w:autoSpaceDE/>
        <w:autoSpaceDN/>
        <w:adjustRightInd/>
        <w:jc w:val="center"/>
        <w:rPr>
          <w:sz w:val="26"/>
          <w:szCs w:val="26"/>
        </w:rPr>
      </w:pPr>
      <w:r w:rsidRPr="00084E8F">
        <w:rPr>
          <w:sz w:val="26"/>
          <w:szCs w:val="26"/>
        </w:rPr>
        <w:t xml:space="preserve">Линейная искусственная нейронная сеть. </w:t>
      </w:r>
      <w:r w:rsidR="00386D80">
        <w:rPr>
          <w:sz w:val="26"/>
          <w:szCs w:val="26"/>
        </w:rPr>
        <w:t>Адаптивный шаг обучения</w:t>
      </w:r>
    </w:p>
    <w:p w14:paraId="0A42A2E1" w14:textId="036606FF" w:rsidR="00B47D5B" w:rsidRPr="002A697F" w:rsidRDefault="00084E8F" w:rsidP="00386D80">
      <w:pPr>
        <w:widowControl/>
        <w:autoSpaceDE/>
        <w:autoSpaceDN/>
        <w:adjustRightInd/>
        <w:rPr>
          <w:sz w:val="25"/>
          <w:szCs w:val="25"/>
        </w:rPr>
      </w:pPr>
      <w:r w:rsidRPr="00084E8F">
        <w:rPr>
          <w:sz w:val="26"/>
          <w:szCs w:val="26"/>
        </w:rPr>
        <w:t>Цель работы: изучить обучение и функционирование линейной ИНС</w:t>
      </w:r>
      <w:r w:rsidR="00386D80">
        <w:rPr>
          <w:sz w:val="26"/>
          <w:szCs w:val="26"/>
        </w:rPr>
        <w:t xml:space="preserve"> с применением адаптивного шага.</w:t>
      </w:r>
    </w:p>
    <w:p w14:paraId="468406D9" w14:textId="52079510" w:rsidR="002A697F" w:rsidRDefault="002A697F" w:rsidP="00BB2906">
      <w:pPr>
        <w:widowControl/>
        <w:autoSpaceDE/>
        <w:autoSpaceDN/>
        <w:adjustRightInd/>
        <w:spacing w:after="240"/>
        <w:rPr>
          <w:sz w:val="26"/>
          <w:szCs w:val="26"/>
        </w:rPr>
      </w:pPr>
    </w:p>
    <w:p w14:paraId="32855D63" w14:textId="4484469F" w:rsidR="002A697F" w:rsidRPr="00345BEB" w:rsidRDefault="002A697F" w:rsidP="002A697F">
      <w:pPr>
        <w:widowControl/>
        <w:autoSpaceDE/>
        <w:autoSpaceDN/>
        <w:adjustRightInd/>
        <w:spacing w:after="240"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 xml:space="preserve">Вариант </w:t>
      </w:r>
      <w:r w:rsidR="00345BEB">
        <w:rPr>
          <w:sz w:val="26"/>
          <w:szCs w:val="26"/>
          <w:lang w:val="en-US"/>
        </w:rPr>
        <w:t>1</w:t>
      </w:r>
    </w:p>
    <w:p w14:paraId="700E8E2E" w14:textId="77777777" w:rsidR="00F42303" w:rsidRDefault="00F42303" w:rsidP="002A697F">
      <w:pPr>
        <w:widowControl/>
        <w:autoSpaceDE/>
        <w:autoSpaceDN/>
        <w:adjustRightInd/>
        <w:rPr>
          <w:noProof/>
        </w:rPr>
      </w:pPr>
    </w:p>
    <w:p w14:paraId="1D5A805E" w14:textId="77777777" w:rsidR="00F42303" w:rsidRDefault="00F42303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02B96845" w14:textId="256B3845" w:rsidR="00FD1924" w:rsidRDefault="00F42303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</w:rPr>
        <w:drawing>
          <wp:inline distT="0" distB="0" distL="0" distR="0" wp14:anchorId="0CC5E123" wp14:editId="5CB1A09B">
            <wp:extent cx="6694805" cy="982908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809" t="42857" r="28506" b="46899"/>
                    <a:stretch/>
                  </pic:blipFill>
                  <pic:spPr bwMode="auto">
                    <a:xfrm>
                      <a:off x="0" y="0"/>
                      <a:ext cx="6791512" cy="997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EE65AD" w14:textId="124ED598" w:rsidR="002A697F" w:rsidRDefault="002A697F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  <w:r w:rsidRPr="002A697F">
        <w:rPr>
          <w:sz w:val="26"/>
          <w:szCs w:val="26"/>
        </w:rPr>
        <w:t>Код</w:t>
      </w:r>
      <w:r w:rsidRPr="00AC1B87">
        <w:rPr>
          <w:sz w:val="26"/>
          <w:szCs w:val="26"/>
          <w:lang w:val="en-US"/>
        </w:rPr>
        <w:t xml:space="preserve"> </w:t>
      </w:r>
      <w:r w:rsidRPr="002A697F">
        <w:rPr>
          <w:sz w:val="26"/>
          <w:szCs w:val="26"/>
        </w:rPr>
        <w:t>программы</w:t>
      </w:r>
      <w:r w:rsidRPr="00AC1B87">
        <w:rPr>
          <w:sz w:val="26"/>
          <w:szCs w:val="26"/>
          <w:lang w:val="en-US"/>
        </w:rPr>
        <w:t>:</w:t>
      </w:r>
    </w:p>
    <w:p w14:paraId="6E5C9DCC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14:paraId="721E97CA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&lt;Windows.h&gt;</w:t>
      </w:r>
    </w:p>
    <w:p w14:paraId="1AB203D1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&lt;iomanip&gt;</w:t>
      </w:r>
    </w:p>
    <w:p w14:paraId="3A491DE7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&lt;ctime&gt;</w:t>
      </w:r>
    </w:p>
    <w:p w14:paraId="220CEA81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&lt;cmath&gt;</w:t>
      </w:r>
    </w:p>
    <w:p w14:paraId="648D2A8E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6A685AC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14:paraId="0D62C32C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20E61E7E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372C8165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print_result(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n_learn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n_protected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416CCD51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060D7D29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 {</w:t>
      </w:r>
    </w:p>
    <w:p w14:paraId="4E87547A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SetConsoleOutputCP(1251);</w:t>
      </w:r>
    </w:p>
    <w:p w14:paraId="38C0AA35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system(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"color f0"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14:paraId="524E7D95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srand(time(0));</w:t>
      </w:r>
    </w:p>
    <w:p w14:paraId="28349E2A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 = 1, b = 5, n = 3, n_learn = 30, n_predicted = 15;</w:t>
      </w:r>
    </w:p>
    <w:p w14:paraId="05A46D5B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d = 0.1, step = 0.1, x1 = 0, E, Em = 0.001, T = 1;</w:t>
      </w:r>
    </w:p>
    <w:p w14:paraId="1003E319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W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[n];</w:t>
      </w:r>
    </w:p>
    <w:p w14:paraId="002C01EA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n; i++) {</w:t>
      </w:r>
    </w:p>
    <w:p w14:paraId="33521A97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W[i] = 1.0 /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)rand();</w:t>
      </w:r>
    </w:p>
    <w:p w14:paraId="6FD2EF9E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0A3F63AF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 = n_learn + n_predicted;</w:t>
      </w:r>
    </w:p>
    <w:p w14:paraId="3CDFD79D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Y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[N];</w:t>
      </w:r>
    </w:p>
    <w:p w14:paraId="725F6DDC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N; i++) {</w:t>
      </w:r>
    </w:p>
    <w:p w14:paraId="52068A3B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x1 += step;</w:t>
      </w:r>
    </w:p>
    <w:p w14:paraId="5FF1D645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Y[i] = function(a, b, x1, d);</w:t>
      </w:r>
    </w:p>
    <w:p w14:paraId="5BB5F0ED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6DE8A875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y1,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//выходное значение нейронной сети</w:t>
      </w:r>
    </w:p>
    <w:p w14:paraId="11939415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alpha;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//шаг обучения</w:t>
      </w:r>
    </w:p>
    <w:p w14:paraId="65A49B9B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epoh = 0;</w:t>
      </w:r>
    </w:p>
    <w:p w14:paraId="76F26910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{</w:t>
      </w:r>
    </w:p>
    <w:p w14:paraId="4CB59042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 = 0;</w:t>
      </w:r>
    </w:p>
    <w:p w14:paraId="6C6C2125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n_learn - n; i++) {</w:t>
      </w:r>
    </w:p>
    <w:p w14:paraId="0B407B3C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y1 = 0;</w:t>
      </w:r>
    </w:p>
    <w:p w14:paraId="43C46AC3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1409CFF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x2 = 0.0;</w:t>
      </w:r>
    </w:p>
    <w:p w14:paraId="06D3BA88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n; j++) {</w:t>
      </w:r>
    </w:p>
    <w:p w14:paraId="03A7A95C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x2 += pow(Y[i + j], 2);</w:t>
      </w:r>
    </w:p>
    <w:p w14:paraId="5218D981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E5D14B7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alpha = 1 / (1 + x2);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//адаптивный шаг</w:t>
      </w:r>
    </w:p>
    <w:p w14:paraId="73F064B4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68543E61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n; j++)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//векторы выходной активности сети</w:t>
      </w:r>
    </w:p>
    <w:p w14:paraId="02EA0C26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y1 += W[j] * Y[i + j];</w:t>
      </w:r>
    </w:p>
    <w:p w14:paraId="67E0B969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335E669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y1 -= T;</w:t>
      </w:r>
    </w:p>
    <w:p w14:paraId="35D51EE4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4C0ED503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n; j++) {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//изменение весовых коэффициентов</w:t>
      </w:r>
    </w:p>
    <w:p w14:paraId="700EB92A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W[j] -= alpha * (y1 - Y[i + n]) * Y[i + j];</w:t>
      </w:r>
    </w:p>
    <w:p w14:paraId="7FE281BB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2F97DE58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0398FBC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T += alpha * (y1 - Y[i + n]);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//изменение порога нейронной сети</w:t>
      </w:r>
    </w:p>
    <w:p w14:paraId="6B4C2138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E += 0.5 * pow(y1 - Y[i + n], 2);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//расчет суммарной среднеквадратичной ошибки</w:t>
      </w:r>
    </w:p>
    <w:p w14:paraId="62A36058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0B40BAD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epoh++;</w:t>
      </w:r>
    </w:p>
    <w:p w14:paraId="0630C16B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}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while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(E &gt; Em);</w:t>
      </w:r>
    </w:p>
    <w:p w14:paraId="1778E9FC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epoh;</w:t>
      </w:r>
    </w:p>
    <w:p w14:paraId="14B5204C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print_result(n, T, Y, n_learn, N, n_predicted, W);</w:t>
      </w:r>
    </w:p>
    <w:p w14:paraId="03A4BC7C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Y;</w:t>
      </w:r>
    </w:p>
    <w:p w14:paraId="61DF8F5A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W;</w:t>
      </w:r>
    </w:p>
    <w:p w14:paraId="588B5346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14:paraId="74068DA0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3A74343A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17046DB7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function(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</w:t>
      </w:r>
    </w:p>
    <w:p w14:paraId="1FF1B463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16A20891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sin(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12F6AE8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3252404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14:paraId="72E39035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print_result(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n_learn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n_predicted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14:paraId="1F202AAE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14:paraId="30121E91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"РЕЗУЛЬТАТЫ:"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422B73D9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"1) Обучение:"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18081723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setw(30)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"Эталонные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setw(38)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"Отклонение"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096C6240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* prediction =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new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14:paraId="1E01DE22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n_learn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 {</w:t>
      </w:r>
    </w:p>
    <w:p w14:paraId="48B3909F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prediction[i] = 0;</w:t>
      </w:r>
    </w:p>
    <w:p w14:paraId="2BC00E89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j++) {</w:t>
      </w:r>
    </w:p>
    <w:p w14:paraId="01FA7165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prediction[i] +=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[j]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[j + i];</w:t>
      </w:r>
    </w:p>
    <w:p w14:paraId="7FDCD813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565A4D6F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prediction[i] -=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615987E5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"y["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setw(30)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setw(30)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prediction[i]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pow(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- prediction[i], 2)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42BF3D99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3DAAF584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"2) Прогнозирование:"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6299A81C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setw(30)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"Эталонные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setw(38)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"Полученные значения"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"Отклонение"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3BD32E3D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n_predicted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i++) {</w:t>
      </w:r>
    </w:p>
    <w:p w14:paraId="2FA19B80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prediction[i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n_learn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 = 0;</w:t>
      </w:r>
    </w:p>
    <w:p w14:paraId="65D73FF6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 j++) {</w:t>
      </w:r>
    </w:p>
    <w:p w14:paraId="0DBD9EA1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prediction[i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n_learn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+=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[j]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 + j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n_learn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];</w:t>
      </w:r>
    </w:p>
    <w:p w14:paraId="3E7B4D4C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1B51290A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prediction[i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n_learn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-=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14:paraId="13A0229A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"y["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n_learn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"]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setw(30)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n_learn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setw(30)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left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prediction[i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n_learn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pow(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[i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n_learn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 - prediction[i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n_learn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], 2)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14:paraId="015C29BE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14:paraId="47BA0F8D" w14:textId="77777777" w:rsidR="00F42303" w:rsidRDefault="00F42303" w:rsidP="00F42303">
      <w:pPr>
        <w:widowControl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delete[]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prediction;</w:t>
      </w:r>
    </w:p>
    <w:p w14:paraId="7564E997" w14:textId="47F37089" w:rsidR="00F42303" w:rsidRPr="00AC1B87" w:rsidRDefault="00F42303" w:rsidP="00F42303">
      <w:pPr>
        <w:widowControl/>
        <w:autoSpaceDE/>
        <w:autoSpaceDN/>
        <w:adjustRightInd/>
        <w:rPr>
          <w:sz w:val="26"/>
          <w:szCs w:val="26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14:paraId="72182A50" w14:textId="613114AE" w:rsidR="00744B56" w:rsidRDefault="00744B56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52796C71" w14:textId="32F33A0B" w:rsidR="00CE4A56" w:rsidRPr="00407232" w:rsidRDefault="00CE4A56" w:rsidP="002A697F">
      <w:pPr>
        <w:widowControl/>
        <w:autoSpaceDE/>
        <w:autoSpaceDN/>
        <w:adjustRightInd/>
        <w:rPr>
          <w:sz w:val="26"/>
          <w:szCs w:val="26"/>
          <w:lang w:val="en-US"/>
        </w:rPr>
      </w:pPr>
    </w:p>
    <w:p w14:paraId="2E7D95ED" w14:textId="22ED787F" w:rsidR="00607547" w:rsidRDefault="00607547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5EC8244D" w14:textId="77777777" w:rsidR="00F42303" w:rsidRDefault="00F42303" w:rsidP="002A697F">
      <w:pPr>
        <w:widowControl/>
        <w:autoSpaceDE/>
        <w:autoSpaceDN/>
        <w:adjustRightInd/>
        <w:rPr>
          <w:noProof/>
        </w:rPr>
      </w:pPr>
    </w:p>
    <w:p w14:paraId="0B3459FC" w14:textId="2F5B5B3E" w:rsidR="00607547" w:rsidRDefault="00F42303" w:rsidP="002A697F">
      <w:pPr>
        <w:widowControl/>
        <w:autoSpaceDE/>
        <w:autoSpaceDN/>
        <w:adjustRightInd/>
        <w:rPr>
          <w:sz w:val="26"/>
          <w:szCs w:val="26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64BB78E7" wp14:editId="3D2A3260">
            <wp:extent cx="5128260" cy="5920430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2927" r="56610" b="8014"/>
                    <a:stretch/>
                  </pic:blipFill>
                  <pic:spPr bwMode="auto">
                    <a:xfrm>
                      <a:off x="0" y="0"/>
                      <a:ext cx="5133108" cy="5926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14:paraId="7BE1B8BA" w14:textId="1FBD93C0" w:rsidR="00744B56" w:rsidRPr="009909C2" w:rsidRDefault="00292D7A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  <w:lang w:val="en-US"/>
        </w:rPr>
        <w:t>E</w:t>
      </w:r>
    </w:p>
    <w:p w14:paraId="38CD9418" w14:textId="5A5BBD32" w:rsidR="00744B56" w:rsidRPr="009909C2" w:rsidRDefault="00345BEB" w:rsidP="002A697F">
      <w:pPr>
        <w:widowControl/>
        <w:autoSpaceDE/>
        <w:autoSpaceDN/>
        <w:adjustRightInd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0C76110B" wp14:editId="701E025F">
            <wp:extent cx="5486400" cy="3200400"/>
            <wp:effectExtent l="0" t="0" r="0" b="0"/>
            <wp:docPr id="7" name="Диаграмма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 w:rsidR="00292D7A">
        <w:rPr>
          <w:sz w:val="26"/>
          <w:szCs w:val="26"/>
          <w:lang w:val="en-US"/>
        </w:rPr>
        <w:t>era</w:t>
      </w:r>
    </w:p>
    <w:p w14:paraId="2E2B7914" w14:textId="54D0C21D" w:rsidR="00292D7A" w:rsidRPr="009909C2" w:rsidRDefault="00292D7A" w:rsidP="002A697F">
      <w:pPr>
        <w:widowControl/>
        <w:autoSpaceDE/>
        <w:autoSpaceDN/>
        <w:adjustRightInd/>
        <w:rPr>
          <w:sz w:val="26"/>
          <w:szCs w:val="26"/>
        </w:rPr>
      </w:pPr>
    </w:p>
    <w:p w14:paraId="77132090" w14:textId="77777777" w:rsidR="00292D7A" w:rsidRDefault="00292D7A" w:rsidP="00292D7A">
      <w:pPr>
        <w:widowControl/>
        <w:autoSpaceDE/>
        <w:autoSpaceDN/>
        <w:adjustRightInd/>
        <w:rPr>
          <w:sz w:val="26"/>
          <w:szCs w:val="26"/>
        </w:rPr>
      </w:pPr>
    </w:p>
    <w:p w14:paraId="67B3C82C" w14:textId="28DE3942" w:rsidR="00292D7A" w:rsidRPr="009909C2" w:rsidRDefault="00292D7A" w:rsidP="009909C2">
      <w:pPr>
        <w:widowControl/>
        <w:autoSpaceDE/>
        <w:autoSpaceDN/>
        <w:adjustRightInd/>
        <w:rPr>
          <w:sz w:val="26"/>
          <w:szCs w:val="26"/>
        </w:rPr>
      </w:pPr>
      <w:r>
        <w:rPr>
          <w:sz w:val="26"/>
          <w:szCs w:val="26"/>
        </w:rPr>
        <w:lastRenderedPageBreak/>
        <w:t>Вывод: И</w:t>
      </w:r>
      <w:r w:rsidR="00607547">
        <w:rPr>
          <w:sz w:val="26"/>
          <w:szCs w:val="26"/>
        </w:rPr>
        <w:t>зучил</w:t>
      </w:r>
      <w:r w:rsidRPr="0030462A">
        <w:rPr>
          <w:sz w:val="26"/>
          <w:szCs w:val="26"/>
        </w:rPr>
        <w:t xml:space="preserve"> обучение и функционирование линейной ИНС </w:t>
      </w:r>
      <w:r w:rsidR="009909C2">
        <w:rPr>
          <w:sz w:val="26"/>
          <w:szCs w:val="26"/>
        </w:rPr>
        <w:t xml:space="preserve">с использованием адаптивного шага. </w:t>
      </w:r>
    </w:p>
    <w:sectPr w:rsidR="00292D7A" w:rsidRPr="009909C2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377F3FEC"/>
    <w:multiLevelType w:val="hybridMultilevel"/>
    <w:tmpl w:val="64C0797A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D7E"/>
    <w:rsid w:val="000069F3"/>
    <w:rsid w:val="000429D4"/>
    <w:rsid w:val="00083789"/>
    <w:rsid w:val="00084E8F"/>
    <w:rsid w:val="00097D56"/>
    <w:rsid w:val="000A7FC9"/>
    <w:rsid w:val="00120A46"/>
    <w:rsid w:val="00122A85"/>
    <w:rsid w:val="00124530"/>
    <w:rsid w:val="00141815"/>
    <w:rsid w:val="0017044B"/>
    <w:rsid w:val="00180E2C"/>
    <w:rsid w:val="001F28AC"/>
    <w:rsid w:val="002359DD"/>
    <w:rsid w:val="002440CB"/>
    <w:rsid w:val="00245BEA"/>
    <w:rsid w:val="0024717D"/>
    <w:rsid w:val="0027190E"/>
    <w:rsid w:val="00281C3D"/>
    <w:rsid w:val="00292D7A"/>
    <w:rsid w:val="002A2E3B"/>
    <w:rsid w:val="002A697F"/>
    <w:rsid w:val="002C475B"/>
    <w:rsid w:val="002F5DB7"/>
    <w:rsid w:val="0030462A"/>
    <w:rsid w:val="0030599D"/>
    <w:rsid w:val="00310127"/>
    <w:rsid w:val="003274C1"/>
    <w:rsid w:val="00345BEB"/>
    <w:rsid w:val="00347F80"/>
    <w:rsid w:val="003515E2"/>
    <w:rsid w:val="003645D2"/>
    <w:rsid w:val="00386D80"/>
    <w:rsid w:val="003C3888"/>
    <w:rsid w:val="003C5C96"/>
    <w:rsid w:val="003F2E83"/>
    <w:rsid w:val="00407232"/>
    <w:rsid w:val="0043084C"/>
    <w:rsid w:val="00481656"/>
    <w:rsid w:val="004846CB"/>
    <w:rsid w:val="004C297E"/>
    <w:rsid w:val="004E202C"/>
    <w:rsid w:val="004F7A49"/>
    <w:rsid w:val="00503350"/>
    <w:rsid w:val="00526A38"/>
    <w:rsid w:val="005737FD"/>
    <w:rsid w:val="0060014F"/>
    <w:rsid w:val="00604D95"/>
    <w:rsid w:val="00607547"/>
    <w:rsid w:val="00607C57"/>
    <w:rsid w:val="006C1F27"/>
    <w:rsid w:val="006E1C84"/>
    <w:rsid w:val="006F0D28"/>
    <w:rsid w:val="00712FF3"/>
    <w:rsid w:val="00720258"/>
    <w:rsid w:val="007234CF"/>
    <w:rsid w:val="00744B56"/>
    <w:rsid w:val="00745641"/>
    <w:rsid w:val="00767CB6"/>
    <w:rsid w:val="007E77E0"/>
    <w:rsid w:val="0081703F"/>
    <w:rsid w:val="00823CD3"/>
    <w:rsid w:val="00852152"/>
    <w:rsid w:val="00856499"/>
    <w:rsid w:val="008606F4"/>
    <w:rsid w:val="00863557"/>
    <w:rsid w:val="00891F69"/>
    <w:rsid w:val="008A3C91"/>
    <w:rsid w:val="008C61D3"/>
    <w:rsid w:val="008E2668"/>
    <w:rsid w:val="00906C6B"/>
    <w:rsid w:val="00925ABC"/>
    <w:rsid w:val="00932D31"/>
    <w:rsid w:val="00936049"/>
    <w:rsid w:val="00951BED"/>
    <w:rsid w:val="00965C25"/>
    <w:rsid w:val="00983A3D"/>
    <w:rsid w:val="009909C2"/>
    <w:rsid w:val="009B40F2"/>
    <w:rsid w:val="009B6913"/>
    <w:rsid w:val="009C2816"/>
    <w:rsid w:val="009D6DD1"/>
    <w:rsid w:val="009F2B0B"/>
    <w:rsid w:val="00A04B52"/>
    <w:rsid w:val="00A13615"/>
    <w:rsid w:val="00A27205"/>
    <w:rsid w:val="00A400F9"/>
    <w:rsid w:val="00A42A43"/>
    <w:rsid w:val="00A479E6"/>
    <w:rsid w:val="00A57CBA"/>
    <w:rsid w:val="00AC1B87"/>
    <w:rsid w:val="00AE36D0"/>
    <w:rsid w:val="00AE3C31"/>
    <w:rsid w:val="00B151CA"/>
    <w:rsid w:val="00B43BCF"/>
    <w:rsid w:val="00B47D5B"/>
    <w:rsid w:val="00B50737"/>
    <w:rsid w:val="00B613F5"/>
    <w:rsid w:val="00BA5B42"/>
    <w:rsid w:val="00BA6FE6"/>
    <w:rsid w:val="00BB2906"/>
    <w:rsid w:val="00BC3D7E"/>
    <w:rsid w:val="00BD297B"/>
    <w:rsid w:val="00BE60CA"/>
    <w:rsid w:val="00BF119C"/>
    <w:rsid w:val="00C108FC"/>
    <w:rsid w:val="00C3112D"/>
    <w:rsid w:val="00C34D34"/>
    <w:rsid w:val="00C359F1"/>
    <w:rsid w:val="00C719ED"/>
    <w:rsid w:val="00C76700"/>
    <w:rsid w:val="00C85081"/>
    <w:rsid w:val="00C90C5D"/>
    <w:rsid w:val="00CA1A51"/>
    <w:rsid w:val="00CA22C2"/>
    <w:rsid w:val="00CB53F5"/>
    <w:rsid w:val="00CD5728"/>
    <w:rsid w:val="00CE4A56"/>
    <w:rsid w:val="00CF3746"/>
    <w:rsid w:val="00D34100"/>
    <w:rsid w:val="00D71C6A"/>
    <w:rsid w:val="00D817E1"/>
    <w:rsid w:val="00E017AD"/>
    <w:rsid w:val="00E53825"/>
    <w:rsid w:val="00E55788"/>
    <w:rsid w:val="00E55AFA"/>
    <w:rsid w:val="00E62A05"/>
    <w:rsid w:val="00E92EB5"/>
    <w:rsid w:val="00EA7896"/>
    <w:rsid w:val="00EE0FA0"/>
    <w:rsid w:val="00EE5319"/>
    <w:rsid w:val="00EE5F17"/>
    <w:rsid w:val="00EF79FA"/>
    <w:rsid w:val="00F04F42"/>
    <w:rsid w:val="00F10E60"/>
    <w:rsid w:val="00F22885"/>
    <w:rsid w:val="00F42303"/>
    <w:rsid w:val="00F71989"/>
    <w:rsid w:val="00F741A1"/>
    <w:rsid w:val="00FD1924"/>
    <w:rsid w:val="00FD6F4A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CF27"/>
  <w15:chartTrackingRefBased/>
  <w15:docId w15:val="{6EE08D3A-42C4-406D-A0A6-0CF57EF67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92EB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92EB5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E92EB5"/>
    <w:pPr>
      <w:widowControl/>
      <w:autoSpaceDE/>
      <w:autoSpaceDN/>
      <w:adjustRightInd/>
      <w:spacing w:line="259" w:lineRule="auto"/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Значения 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Лист1!$A$2:$A$4</c:f>
              <c:numCache>
                <c:formatCode>General</c:formatCode>
                <c:ptCount val="3"/>
                <c:pt idx="0">
                  <c:v>27</c:v>
                </c:pt>
                <c:pt idx="1">
                  <c:v>54</c:v>
                </c:pt>
                <c:pt idx="2">
                  <c:v>81</c:v>
                </c:pt>
              </c:numCache>
            </c:numRef>
          </c:xVal>
          <c:yVal>
            <c:numRef>
              <c:f>Лист1!$B$2:$B$4</c:f>
              <c:numCache>
                <c:formatCode>General</c:formatCode>
                <c:ptCount val="3"/>
                <c:pt idx="0">
                  <c:v>2.4</c:v>
                </c:pt>
                <c:pt idx="1">
                  <c:v>0.13</c:v>
                </c:pt>
                <c:pt idx="2">
                  <c:v>1.4999999999999999E-2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47CB-4B0A-8DE4-D14BAD51A8B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25919040"/>
        <c:axId val="425915712"/>
      </c:scatterChart>
      <c:valAx>
        <c:axId val="4259190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915712"/>
        <c:crosses val="autoZero"/>
        <c:crossBetween val="midCat"/>
      </c:valAx>
      <c:valAx>
        <c:axId val="425915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2591904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EAFC8E-13DE-4AC0-A53F-6378B0DEB1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518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euro</cp:lastModifiedBy>
  <cp:revision>5</cp:revision>
  <dcterms:created xsi:type="dcterms:W3CDTF">2020-11-02T14:37:00Z</dcterms:created>
  <dcterms:modified xsi:type="dcterms:W3CDTF">2020-11-24T14:20:00Z</dcterms:modified>
</cp:coreProperties>
</file>