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17107A62" w:rsidR="00BC3D7E" w:rsidRPr="001169FD" w:rsidRDefault="00604D95" w:rsidP="00BC3D7E">
      <w:pPr>
        <w:jc w:val="center"/>
        <w:rPr>
          <w:sz w:val="26"/>
          <w:szCs w:val="26"/>
          <w:lang w:val="en-AU"/>
        </w:rPr>
      </w:pPr>
      <w:r>
        <w:rPr>
          <w:sz w:val="26"/>
          <w:szCs w:val="26"/>
        </w:rPr>
        <w:t>Лабораторная работа №</w:t>
      </w:r>
      <w:bookmarkStart w:id="0" w:name="_GoBack"/>
      <w:r w:rsidR="009A4645" w:rsidRPr="00004994">
        <w:rPr>
          <w:sz w:val="26"/>
          <w:szCs w:val="26"/>
        </w:rPr>
        <w:t>3</w:t>
      </w:r>
      <w:bookmarkEnd w:id="0"/>
    </w:p>
    <w:p w14:paraId="1EB2B5D8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 w:rsidR="00084E8F">
        <w:rPr>
          <w:sz w:val="26"/>
          <w:szCs w:val="26"/>
        </w:rPr>
        <w:t>МиАПР</w:t>
      </w:r>
      <w:proofErr w:type="spellEnd"/>
      <w:r w:rsidR="00BC3D7E" w:rsidRPr="00B47D5B">
        <w:rPr>
          <w:sz w:val="26"/>
          <w:szCs w:val="26"/>
        </w:rPr>
        <w:t>»</w:t>
      </w:r>
    </w:p>
    <w:p w14:paraId="4E2D6E1B" w14:textId="3636DCD6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>«</w:t>
      </w:r>
      <w:r w:rsidR="009A4645" w:rsidRPr="009A4645">
        <w:rPr>
          <w:sz w:val="26"/>
          <w:szCs w:val="26"/>
        </w:rPr>
        <w:t>Нелинейные ИНС в задачах прогнозирования</w:t>
      </w:r>
      <w:r w:rsidR="00084E8F" w:rsidRPr="00084E8F">
        <w:rPr>
          <w:sz w:val="26"/>
          <w:szCs w:val="26"/>
        </w:rPr>
        <w:t>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351A1FE9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Выполнил: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75D1B0B3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EE0FA0">
        <w:rPr>
          <w:sz w:val="26"/>
          <w:szCs w:val="26"/>
        </w:rPr>
        <w:t>4</w:t>
      </w:r>
      <w:r w:rsidR="003645D2" w:rsidRPr="00B47D5B">
        <w:rPr>
          <w:sz w:val="26"/>
          <w:szCs w:val="26"/>
        </w:rPr>
        <w:t>(1)</w:t>
      </w:r>
    </w:p>
    <w:p w14:paraId="7AC24438" w14:textId="6DFDBA21" w:rsidR="00BC3D7E" w:rsidRPr="00AA21A6" w:rsidRDefault="00AA21A6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Боровский М.В.</w:t>
      </w:r>
    </w:p>
    <w:p w14:paraId="09C0061E" w14:textId="4646FC78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26B7646C" w14:textId="5BC34A14" w:rsidR="00BC3D7E" w:rsidRPr="00D34100" w:rsidRDefault="00084E8F" w:rsidP="00EE0FA0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</w:t>
      </w:r>
      <w:r w:rsidR="00D34100">
        <w:rPr>
          <w:sz w:val="26"/>
          <w:szCs w:val="26"/>
        </w:rPr>
        <w:t>А</w:t>
      </w:r>
      <w:r w:rsidR="00AA21A6">
        <w:rPr>
          <w:sz w:val="26"/>
          <w:szCs w:val="26"/>
        </w:rPr>
        <w:t>.А.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4D0DD3E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687AF8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65504B" w14:textId="7E0234E1" w:rsidR="00BC3D7E" w:rsidRPr="00B47D5B" w:rsidRDefault="009A464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Брест </w:t>
      </w:r>
      <w:r w:rsidR="00BC3D7E"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435BC1CA" w:rsidR="00084E8F" w:rsidRPr="00803768" w:rsidRDefault="00BC3D7E" w:rsidP="00084E8F">
      <w:pPr>
        <w:widowControl/>
        <w:autoSpaceDE/>
        <w:autoSpaceDN/>
        <w:adjustRightInd/>
        <w:jc w:val="center"/>
        <w:rPr>
          <w:sz w:val="25"/>
          <w:szCs w:val="25"/>
        </w:rPr>
      </w:pPr>
      <w:r w:rsidRPr="00B47D5B">
        <w:rPr>
          <w:sz w:val="26"/>
          <w:szCs w:val="26"/>
        </w:rPr>
        <w:br w:type="page"/>
      </w:r>
      <w:r w:rsidR="00084E8F" w:rsidRPr="00803768">
        <w:rPr>
          <w:sz w:val="25"/>
          <w:szCs w:val="25"/>
        </w:rPr>
        <w:lastRenderedPageBreak/>
        <w:t>Лабораторная работа №</w:t>
      </w:r>
      <w:r w:rsidR="009A4645" w:rsidRPr="00803768">
        <w:rPr>
          <w:sz w:val="25"/>
          <w:szCs w:val="25"/>
        </w:rPr>
        <w:t>3</w:t>
      </w:r>
    </w:p>
    <w:p w14:paraId="0ED5F5CF" w14:textId="77777777" w:rsidR="009A4645" w:rsidRPr="00803768" w:rsidRDefault="009A4645" w:rsidP="009A4645">
      <w:pPr>
        <w:widowControl/>
        <w:autoSpaceDE/>
        <w:autoSpaceDN/>
        <w:adjustRightInd/>
        <w:jc w:val="center"/>
        <w:rPr>
          <w:sz w:val="25"/>
          <w:szCs w:val="25"/>
        </w:rPr>
      </w:pPr>
      <w:r w:rsidRPr="00803768">
        <w:rPr>
          <w:sz w:val="25"/>
          <w:szCs w:val="25"/>
        </w:rPr>
        <w:t>Нелинейные ИНС в задачах прогнозирования</w:t>
      </w:r>
    </w:p>
    <w:p w14:paraId="468406D9" w14:textId="07A269A6" w:rsidR="002A697F" w:rsidRPr="00803768" w:rsidRDefault="00084E8F" w:rsidP="00803768">
      <w:pPr>
        <w:widowControl/>
        <w:autoSpaceDE/>
        <w:autoSpaceDN/>
        <w:adjustRightInd/>
        <w:rPr>
          <w:sz w:val="25"/>
          <w:szCs w:val="25"/>
        </w:rPr>
      </w:pPr>
      <w:r w:rsidRPr="00803768">
        <w:rPr>
          <w:sz w:val="25"/>
          <w:szCs w:val="25"/>
        </w:rPr>
        <w:t xml:space="preserve">Цель работы: </w:t>
      </w:r>
      <w:r w:rsidR="009A4645" w:rsidRPr="00803768">
        <w:rPr>
          <w:sz w:val="25"/>
          <w:szCs w:val="25"/>
        </w:rPr>
        <w:t xml:space="preserve">Изучить обучение и функционирование нелинейной ИНС при </w:t>
      </w:r>
      <w:proofErr w:type="gramStart"/>
      <w:r w:rsidR="009A4645" w:rsidRPr="00803768">
        <w:rPr>
          <w:sz w:val="25"/>
          <w:szCs w:val="25"/>
        </w:rPr>
        <w:t>решении  задач</w:t>
      </w:r>
      <w:proofErr w:type="gramEnd"/>
      <w:r w:rsidR="009A4645" w:rsidRPr="00803768">
        <w:rPr>
          <w:sz w:val="25"/>
          <w:szCs w:val="25"/>
        </w:rPr>
        <w:t xml:space="preserve"> прогнозирования.</w:t>
      </w:r>
    </w:p>
    <w:p w14:paraId="32855D63" w14:textId="06B2C85E" w:rsidR="002A697F" w:rsidRPr="00803768" w:rsidRDefault="00AA21A6" w:rsidP="002A697F">
      <w:pPr>
        <w:widowControl/>
        <w:autoSpaceDE/>
        <w:autoSpaceDN/>
        <w:adjustRightInd/>
        <w:spacing w:after="240"/>
        <w:rPr>
          <w:sz w:val="25"/>
          <w:szCs w:val="25"/>
        </w:rPr>
      </w:pPr>
      <w:r>
        <w:rPr>
          <w:sz w:val="25"/>
          <w:szCs w:val="25"/>
        </w:rPr>
        <w:t>Вариант 3</w:t>
      </w:r>
    </w:p>
    <w:p w14:paraId="415C7A74" w14:textId="77777777" w:rsidR="002A697F" w:rsidRPr="00803768" w:rsidRDefault="002A697F" w:rsidP="002A697F">
      <w:pPr>
        <w:widowControl/>
        <w:autoSpaceDE/>
        <w:autoSpaceDN/>
        <w:adjustRightInd/>
        <w:rPr>
          <w:sz w:val="25"/>
          <w:szCs w:val="25"/>
        </w:rPr>
      </w:pPr>
      <w:r w:rsidRPr="00803768">
        <w:rPr>
          <w:sz w:val="25"/>
          <w:szCs w:val="25"/>
        </w:rPr>
        <w:t>Задание:</w:t>
      </w:r>
    </w:p>
    <w:p w14:paraId="13D2940D" w14:textId="77777777" w:rsidR="002A697F" w:rsidRPr="00803768" w:rsidRDefault="002A697F" w:rsidP="002A697F">
      <w:pPr>
        <w:widowControl/>
        <w:autoSpaceDE/>
        <w:autoSpaceDN/>
        <w:adjustRightInd/>
        <w:rPr>
          <w:sz w:val="25"/>
          <w:szCs w:val="25"/>
        </w:rPr>
      </w:pPr>
      <w:r w:rsidRPr="00803768">
        <w:rPr>
          <w:sz w:val="25"/>
          <w:szCs w:val="25"/>
        </w:rPr>
        <w:t>Написать на любом ЯВУ программу моделирования прогнозирующей линейной</w:t>
      </w:r>
    </w:p>
    <w:p w14:paraId="2E3DE9BA" w14:textId="22346284" w:rsidR="009A4645" w:rsidRPr="00803768" w:rsidRDefault="002A697F" w:rsidP="009A4645">
      <w:pPr>
        <w:widowControl/>
        <w:autoSpaceDE/>
        <w:autoSpaceDN/>
        <w:adjustRightInd/>
        <w:rPr>
          <w:color w:val="000000"/>
          <w:sz w:val="25"/>
          <w:szCs w:val="25"/>
        </w:rPr>
      </w:pPr>
      <w:r w:rsidRPr="00803768">
        <w:rPr>
          <w:sz w:val="25"/>
          <w:szCs w:val="25"/>
        </w:rPr>
        <w:t>ИНС. Для тестирования использовать функцию</w:t>
      </w:r>
      <w:r w:rsidR="009A4645" w:rsidRPr="00803768">
        <w:rPr>
          <w:sz w:val="25"/>
          <w:szCs w:val="25"/>
        </w:rPr>
        <w:t xml:space="preserve"> </w:t>
      </w:r>
      <w:r w:rsidR="009A4645" w:rsidRPr="00803768">
        <w:rPr>
          <w:i/>
          <w:iCs/>
          <w:noProof/>
          <w:color w:val="000000"/>
          <w:sz w:val="25"/>
          <w:szCs w:val="25"/>
          <w:bdr w:val="none" w:sz="0" w:space="0" w:color="auto" w:frame="1"/>
        </w:rPr>
        <w:drawing>
          <wp:inline distT="0" distB="0" distL="0" distR="0" wp14:anchorId="495EB722" wp14:editId="46DDCC7C">
            <wp:extent cx="1498600" cy="20002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4645" w:rsidRPr="00803768">
        <w:rPr>
          <w:color w:val="000000"/>
          <w:sz w:val="25"/>
          <w:szCs w:val="25"/>
        </w:rPr>
        <w:t xml:space="preserve"> </w:t>
      </w:r>
    </w:p>
    <w:p w14:paraId="4EB42D8E" w14:textId="77777777" w:rsidR="009A4645" w:rsidRPr="009A4645" w:rsidRDefault="009A4645" w:rsidP="009A4645">
      <w:pPr>
        <w:widowControl/>
        <w:autoSpaceDE/>
        <w:autoSpaceDN/>
        <w:adjustRightInd/>
        <w:rPr>
          <w:sz w:val="26"/>
          <w:szCs w:val="26"/>
        </w:rPr>
      </w:pPr>
    </w:p>
    <w:tbl>
      <w:tblPr>
        <w:tblW w:w="967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601"/>
        <w:gridCol w:w="601"/>
        <w:gridCol w:w="726"/>
        <w:gridCol w:w="601"/>
        <w:gridCol w:w="2425"/>
        <w:gridCol w:w="3137"/>
        <w:gridCol w:w="45"/>
      </w:tblGrid>
      <w:tr w:rsidR="009A4645" w:rsidRPr="009A4645" w14:paraId="7413DC9A" w14:textId="4398E20D" w:rsidTr="009A4645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3C5C9D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</w:pPr>
            <w:r w:rsidRPr="009A4645">
              <w:rPr>
                <w:color w:val="000000"/>
                <w:sz w:val="20"/>
                <w:szCs w:val="20"/>
              </w:rPr>
              <w:t>№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B9B6EB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</w:pPr>
            <w:r w:rsidRPr="009A4645"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AB44F1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</w:pPr>
            <w:r w:rsidRPr="009A4645">
              <w:rPr>
                <w:color w:val="000000"/>
                <w:sz w:val="20"/>
                <w:szCs w:val="20"/>
              </w:rPr>
              <w:t>b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8096C8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</w:pPr>
            <w:r w:rsidRPr="009A4645">
              <w:rPr>
                <w:color w:val="000000"/>
                <w:sz w:val="20"/>
                <w:szCs w:val="20"/>
              </w:rPr>
              <w:t>с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257090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</w:pPr>
            <w:r w:rsidRPr="009A4645"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5C3275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</w:pPr>
            <w:r w:rsidRPr="009A4645">
              <w:rPr>
                <w:color w:val="000000"/>
                <w:sz w:val="20"/>
                <w:szCs w:val="20"/>
              </w:rPr>
              <w:t>Кол-во входов ИНС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088CF1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</w:pPr>
            <w:r w:rsidRPr="009A4645">
              <w:rPr>
                <w:color w:val="000000"/>
                <w:sz w:val="20"/>
                <w:szCs w:val="20"/>
              </w:rPr>
              <w:t>Кол-во НЭ в скрытом слое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4EEBA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A4645" w:rsidRPr="009A4645" w14:paraId="46702BE2" w14:textId="32E745E4" w:rsidTr="009A4645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589B95" w14:textId="113A533F" w:rsidR="009A4645" w:rsidRPr="009A4645" w:rsidRDefault="00AA21A6" w:rsidP="009A4645">
            <w:pPr>
              <w:widowControl/>
              <w:autoSpaceDE/>
              <w:autoSpaceDN/>
              <w:adjustRightInd/>
              <w:jc w:val="center"/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5593F8" w14:textId="646A039A" w:rsidR="009A4645" w:rsidRPr="009A4645" w:rsidRDefault="00AA21A6" w:rsidP="009A4645">
            <w:pPr>
              <w:widowControl/>
              <w:autoSpaceDE/>
              <w:autoSpaceDN/>
              <w:adjustRightInd/>
              <w:jc w:val="center"/>
            </w:pPr>
            <w:r>
              <w:rPr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1A800F" w14:textId="5C6CF729" w:rsidR="009A4645" w:rsidRPr="009A4645" w:rsidRDefault="00AA21A6" w:rsidP="009A4645">
            <w:pPr>
              <w:widowControl/>
              <w:autoSpaceDE/>
              <w:autoSpaceDN/>
              <w:adjustRightInd/>
              <w:jc w:val="center"/>
            </w:pPr>
            <w:r>
              <w:rPr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AFC007" w14:textId="16CF61CB" w:rsidR="009A4645" w:rsidRPr="009A4645" w:rsidRDefault="00AA21A6" w:rsidP="009A4645">
            <w:pPr>
              <w:widowControl/>
              <w:autoSpaceDE/>
              <w:autoSpaceDN/>
              <w:adjustRightInd/>
              <w:jc w:val="center"/>
            </w:pPr>
            <w:r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669AB2" w14:textId="18FF6311" w:rsidR="009A4645" w:rsidRPr="009A4645" w:rsidRDefault="00AA21A6" w:rsidP="009A4645">
            <w:pPr>
              <w:widowControl/>
              <w:autoSpaceDE/>
              <w:autoSpaceDN/>
              <w:adjustRightInd/>
              <w:jc w:val="center"/>
            </w:pPr>
            <w:r>
              <w:rPr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496372" w14:textId="72A35931" w:rsidR="009A4645" w:rsidRPr="009A4645" w:rsidRDefault="00AA21A6" w:rsidP="009A4645">
            <w:pPr>
              <w:widowControl/>
              <w:autoSpaceDE/>
              <w:autoSpaceDN/>
              <w:adjustRightInd/>
              <w:jc w:val="center"/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7902E1" w14:textId="3C9C02AF" w:rsidR="009A4645" w:rsidRPr="009A4645" w:rsidRDefault="00AA21A6" w:rsidP="009A4645">
            <w:pPr>
              <w:widowControl/>
              <w:autoSpaceDE/>
              <w:autoSpaceDN/>
              <w:adjustRightInd/>
              <w:jc w:val="center"/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0FA04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02B96845" w14:textId="77777777" w:rsidR="00FD1924" w:rsidRDefault="00FD1924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7EE65AD" w14:textId="310F8CFA" w:rsidR="002A697F" w:rsidRDefault="002A697F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>Код</w:t>
      </w:r>
      <w:r w:rsidRPr="00AC1B87">
        <w:rPr>
          <w:sz w:val="26"/>
          <w:szCs w:val="26"/>
          <w:lang w:val="en-US"/>
        </w:rPr>
        <w:t xml:space="preserve"> </w:t>
      </w:r>
      <w:r w:rsidRPr="002A697F">
        <w:rPr>
          <w:sz w:val="26"/>
          <w:szCs w:val="26"/>
        </w:rPr>
        <w:t>программы</w:t>
      </w:r>
      <w:r w:rsidRPr="00AC1B87">
        <w:rPr>
          <w:sz w:val="26"/>
          <w:szCs w:val="26"/>
          <w:lang w:val="en-US"/>
        </w:rPr>
        <w:t>:</w:t>
      </w:r>
    </w:p>
    <w:p w14:paraId="03D95FF0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#include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16155A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&lt;</w:t>
      </w:r>
      <w:proofErr w:type="spellStart"/>
      <w:r w:rsidRPr="0016155A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iostream</w:t>
      </w:r>
      <w:proofErr w:type="spellEnd"/>
      <w:r w:rsidRPr="0016155A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&gt;</w:t>
      </w:r>
    </w:p>
    <w:p w14:paraId="454230F6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#include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16155A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&lt;</w:t>
      </w:r>
      <w:proofErr w:type="spellStart"/>
      <w:r w:rsidRPr="0016155A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math.h</w:t>
      </w:r>
      <w:proofErr w:type="spellEnd"/>
      <w:r w:rsidRPr="0016155A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&gt;</w:t>
      </w:r>
    </w:p>
    <w:p w14:paraId="175D35BC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#include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16155A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&lt;</w:t>
      </w:r>
      <w:proofErr w:type="spellStart"/>
      <w:r w:rsidRPr="0016155A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iomanip</w:t>
      </w:r>
      <w:proofErr w:type="spellEnd"/>
      <w:r w:rsidRPr="0016155A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&gt;</w:t>
      </w:r>
    </w:p>
    <w:p w14:paraId="6DE338D2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#define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16155A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input_layer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10</w:t>
      </w:r>
    </w:p>
    <w:p w14:paraId="4107D417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#define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16155A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4</w:t>
      </w:r>
    </w:p>
    <w:p w14:paraId="64603D50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5B1D006D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using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namespace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std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</w:t>
      </w:r>
    </w:p>
    <w:p w14:paraId="02A631B0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3CCCE97B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gram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sigmoid(</w:t>
      </w:r>
      <w:proofErr w:type="gramEnd"/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16155A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</w:t>
      </w:r>
    </w:p>
    <w:p w14:paraId="1C25E489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{</w:t>
      </w:r>
    </w:p>
    <w:p w14:paraId="74BD25DF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return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1 / (1 + </w:t>
      </w:r>
      <w:proofErr w:type="gram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pow(</w:t>
      </w:r>
      <w:proofErr w:type="gram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2.7, -</w:t>
      </w:r>
      <w:r w:rsidRPr="0016155A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));</w:t>
      </w:r>
    </w:p>
    <w:p w14:paraId="1762CE81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}</w:t>
      </w:r>
    </w:p>
    <w:p w14:paraId="4498F352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3ABB5D11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gram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function(</w:t>
      </w:r>
      <w:proofErr w:type="gramEnd"/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16155A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</w:t>
      </w:r>
    </w:p>
    <w:p w14:paraId="40EE2B92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{</w:t>
      </w:r>
    </w:p>
    <w:p w14:paraId="0C0A4414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a = 0.3, b = 0.3, c = 0.07, d = 0.3;</w:t>
      </w:r>
    </w:p>
    <w:p w14:paraId="00E2640C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return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a * </w:t>
      </w:r>
      <w:proofErr w:type="gram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cos(</w:t>
      </w:r>
      <w:proofErr w:type="gram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b * </w:t>
      </w:r>
      <w:r w:rsidRPr="0016155A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) + c * sin(d * </w:t>
      </w:r>
      <w:r w:rsidRPr="0016155A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);</w:t>
      </w:r>
    </w:p>
    <w:p w14:paraId="0824DD5B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}</w:t>
      </w:r>
    </w:p>
    <w:p w14:paraId="094C99FF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5ABC7183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</w:t>
      </w:r>
      <w:proofErr w:type="gram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hidden(</w:t>
      </w:r>
      <w:proofErr w:type="gramEnd"/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16155A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16155A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w1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16155A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][</w:t>
      </w:r>
      <w:proofErr w:type="spellStart"/>
      <w:r w:rsidRPr="0016155A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input_layer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], </w:t>
      </w:r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</w:t>
      </w:r>
      <w:r w:rsidRPr="0016155A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T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</w:t>
      </w:r>
    </w:p>
    <w:p w14:paraId="0A5B94AF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{</w:t>
      </w:r>
    </w:p>
    <w:p w14:paraId="7663B086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result = </w:t>
      </w:r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new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16155A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];</w:t>
      </w:r>
    </w:p>
    <w:p w14:paraId="6977F24C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0; 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&lt; </w:t>
      </w:r>
      <w:proofErr w:type="spellStart"/>
      <w:r w:rsidRPr="0016155A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; 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++)</w:t>
      </w:r>
    </w:p>
    <w:p w14:paraId="399743EC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result[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 = 0;</w:t>
      </w:r>
    </w:p>
    <w:p w14:paraId="7B15874D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Inputs[</w:t>
      </w:r>
      <w:proofErr w:type="spellStart"/>
      <w:r w:rsidRPr="0016155A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input_layer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];</w:t>
      </w:r>
    </w:p>
    <w:p w14:paraId="03F49B9F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k = 0; k &lt; </w:t>
      </w:r>
      <w:proofErr w:type="spellStart"/>
      <w:r w:rsidRPr="0016155A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input_layer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; k++, </w:t>
      </w:r>
      <w:r w:rsidRPr="0016155A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+= 0.1)</w:t>
      </w:r>
    </w:p>
    <w:p w14:paraId="5A02E5F9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Inputs[k] = function(</w:t>
      </w:r>
      <w:r w:rsidRPr="0016155A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);</w:t>
      </w:r>
    </w:p>
    <w:p w14:paraId="3C3D58AD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0; 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&lt; </w:t>
      </w:r>
      <w:proofErr w:type="spellStart"/>
      <w:r w:rsidRPr="0016155A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; 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++)</w:t>
      </w:r>
    </w:p>
    <w:p w14:paraId="187FA8CF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747BDD5F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k = 0; k &lt; </w:t>
      </w:r>
      <w:proofErr w:type="spellStart"/>
      <w:r w:rsidRPr="0016155A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input_layer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 k++)</w:t>
      </w:r>
    </w:p>
    <w:p w14:paraId="4EE86CFD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result[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 += Inputs[k] * </w:t>
      </w:r>
      <w:r w:rsidRPr="0016155A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w1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][k];</w:t>
      </w:r>
    </w:p>
    <w:p w14:paraId="45A9F9E8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result[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 -= </w:t>
      </w:r>
      <w:r w:rsidRPr="0016155A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T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];</w:t>
      </w:r>
    </w:p>
    <w:p w14:paraId="24E50483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result[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 = sigmoid(result[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]);</w:t>
      </w:r>
    </w:p>
    <w:p w14:paraId="00EAD728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4C4CCA89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return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result;</w:t>
      </w:r>
    </w:p>
    <w:p w14:paraId="3902BBAB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}</w:t>
      </w:r>
    </w:p>
    <w:p w14:paraId="38E66284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795E4228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gram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output(</w:t>
      </w:r>
      <w:proofErr w:type="gramEnd"/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16155A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16155A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w1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spellStart"/>
      <w:r w:rsidRPr="0016155A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][</w:t>
      </w:r>
      <w:proofErr w:type="spellStart"/>
      <w:r w:rsidRPr="0016155A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input_layer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], </w:t>
      </w:r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</w:t>
      </w:r>
      <w:r w:rsidRPr="0016155A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w2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</w:t>
      </w:r>
      <w:r w:rsidRPr="0016155A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T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</w:t>
      </w:r>
    </w:p>
    <w:p w14:paraId="301D016D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{</w:t>
      </w:r>
    </w:p>
    <w:p w14:paraId="63CC870A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Result = 0;</w:t>
      </w:r>
    </w:p>
    <w:p w14:paraId="38657FAC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hidden_result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</w:t>
      </w:r>
      <w:proofErr w:type="gram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hidden(</w:t>
      </w:r>
      <w:proofErr w:type="gramEnd"/>
      <w:r w:rsidRPr="0016155A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16155A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w1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16155A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T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);</w:t>
      </w:r>
    </w:p>
    <w:p w14:paraId="28DFB8AF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j = 0; j &lt; </w:t>
      </w:r>
      <w:proofErr w:type="spellStart"/>
      <w:r w:rsidRPr="0016155A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; 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j++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 {</w:t>
      </w:r>
    </w:p>
    <w:p w14:paraId="29BCEB31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Result += 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hidden_result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[j] * </w:t>
      </w:r>
      <w:r w:rsidRPr="0016155A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w2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[j];</w:t>
      </w:r>
    </w:p>
    <w:p w14:paraId="4F977391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0039676F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Result -= </w:t>
      </w:r>
      <w:proofErr w:type="gramStart"/>
      <w:r w:rsidRPr="0016155A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T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proofErr w:type="gram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2];</w:t>
      </w:r>
    </w:p>
    <w:p w14:paraId="3541B410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return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Result;</w:t>
      </w:r>
    </w:p>
    <w:p w14:paraId="34A5A022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}</w:t>
      </w:r>
    </w:p>
    <w:p w14:paraId="50FD03CE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1587CC4E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proofErr w:type="spellStart"/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gram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main(</w:t>
      </w:r>
      <w:proofErr w:type="gram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</w:t>
      </w:r>
    </w:p>
    <w:p w14:paraId="15B59758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{</w:t>
      </w:r>
    </w:p>
    <w:p w14:paraId="727BB7A0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spellStart"/>
      <w:proofErr w:type="gram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setlocale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(</w:t>
      </w:r>
      <w:proofErr w:type="gramEnd"/>
      <w:r w:rsidRPr="0016155A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LC_ALL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16155A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</w:t>
      </w:r>
      <w:proofErr w:type="spellStart"/>
      <w:r w:rsidRPr="0016155A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rus</w:t>
      </w:r>
      <w:proofErr w:type="spellEnd"/>
      <w:r w:rsidRPr="0016155A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);</w:t>
      </w:r>
    </w:p>
    <w:p w14:paraId="0F4058DC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spellStart"/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epox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0;</w:t>
      </w:r>
    </w:p>
    <w:p w14:paraId="329D9A68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lastRenderedPageBreak/>
        <w:tab/>
      </w:r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w1[</w:t>
      </w:r>
      <w:proofErr w:type="spellStart"/>
      <w:r w:rsidRPr="0016155A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</w:t>
      </w:r>
      <w:proofErr w:type="gramStart"/>
      <w:r w:rsidRPr="0016155A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layer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][</w:t>
      </w:r>
      <w:proofErr w:type="spellStart"/>
      <w:proofErr w:type="gramEnd"/>
      <w:r w:rsidRPr="0016155A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input_layer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], w2[</w:t>
      </w:r>
      <w:proofErr w:type="spellStart"/>
      <w:r w:rsidRPr="0016155A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], T[</w:t>
      </w:r>
      <w:proofErr w:type="spellStart"/>
      <w:r w:rsidRPr="0016155A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+ 1], Reference, 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E_min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0.00002, alpha = 0.4, x = 4, current, E = 0;</w:t>
      </w:r>
    </w:p>
    <w:p w14:paraId="6339613E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0; 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&lt; </w:t>
      </w:r>
      <w:proofErr w:type="spellStart"/>
      <w:r w:rsidRPr="0016155A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; 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++)</w:t>
      </w:r>
    </w:p>
    <w:p w14:paraId="2B548315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64358442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k = 0; k &lt; </w:t>
      </w:r>
      <w:proofErr w:type="spellStart"/>
      <w:r w:rsidRPr="0016155A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input_layer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 k++)</w:t>
      </w:r>
    </w:p>
    <w:p w14:paraId="741FCAB0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02AFC5AA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w1[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][k] = ((</w:t>
      </w:r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</w:t>
      </w:r>
      <w:proofErr w:type="gram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rand(</w:t>
      </w:r>
      <w:proofErr w:type="gram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) / </w:t>
      </w:r>
      <w:r w:rsidRPr="0016155A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RAND_MAX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 * 0.05;</w:t>
      </w:r>
    </w:p>
    <w:p w14:paraId="2C3ECAD3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7FF7BFBE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w2[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 = ((</w:t>
      </w:r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</w:t>
      </w:r>
      <w:proofErr w:type="gram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rand(</w:t>
      </w:r>
      <w:proofErr w:type="gram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) / </w:t>
      </w:r>
      <w:r w:rsidRPr="0016155A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RAND_MAX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 * 0.05;</w:t>
      </w:r>
    </w:p>
    <w:p w14:paraId="5E83CA9E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T[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 = ((</w:t>
      </w:r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</w:t>
      </w:r>
      <w:proofErr w:type="gram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rand(</w:t>
      </w:r>
      <w:proofErr w:type="gram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) / </w:t>
      </w:r>
      <w:r w:rsidRPr="0016155A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RAND_MAX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 * 0.05;</w:t>
      </w:r>
    </w:p>
    <w:p w14:paraId="0100ED23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1B96141C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gram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T[</w:t>
      </w:r>
      <w:proofErr w:type="gram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2] = ((</w:t>
      </w:r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)rand() / </w:t>
      </w:r>
      <w:r w:rsidRPr="0016155A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RAND_MAX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 * 0.05;</w:t>
      </w:r>
    </w:p>
    <w:p w14:paraId="678E3915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</w:t>
      </w:r>
    </w:p>
    <w:p w14:paraId="5630C7D6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286F3FCD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E = 0;</w:t>
      </w:r>
    </w:p>
    <w:p w14:paraId="4EEF53E5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q = 0; q &lt; 350; q++)</w:t>
      </w:r>
    </w:p>
    <w:p w14:paraId="4E72496A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11773D74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current = </w:t>
      </w:r>
      <w:proofErr w:type="gram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output(</w:t>
      </w:r>
      <w:proofErr w:type="gram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x, w1, w2, T);</w:t>
      </w:r>
    </w:p>
    <w:p w14:paraId="267D4BBB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Reference = </w:t>
      </w:r>
      <w:proofErr w:type="gram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function(</w:t>
      </w:r>
      <w:proofErr w:type="gram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x + 10 * 0.1);</w:t>
      </w:r>
    </w:p>
    <w:p w14:paraId="2FCF0E71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error = current - Reference;</w:t>
      </w:r>
    </w:p>
    <w:p w14:paraId="3569BFCC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Hiddens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</w:t>
      </w:r>
      <w:proofErr w:type="gram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hidden(</w:t>
      </w:r>
      <w:proofErr w:type="gram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x, w1, T);</w:t>
      </w:r>
    </w:p>
    <w:p w14:paraId="34EFB82C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j = 0; j &lt; </w:t>
      </w:r>
      <w:proofErr w:type="spellStart"/>
      <w:r w:rsidRPr="0016155A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; 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j++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</w:t>
      </w:r>
    </w:p>
    <w:p w14:paraId="6B793943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w2[j] -= alpha * error * 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Hiddens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[j];</w:t>
      </w:r>
    </w:p>
    <w:p w14:paraId="2496B1E8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gram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T[</w:t>
      </w:r>
      <w:proofErr w:type="gram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2] += alpha * error;</w:t>
      </w:r>
    </w:p>
    <w:p w14:paraId="4433E0C8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k = 0; k &lt; </w:t>
      </w:r>
      <w:proofErr w:type="spellStart"/>
      <w:r w:rsidRPr="0016155A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 k++)</w:t>
      </w:r>
    </w:p>
    <w:p w14:paraId="154327C9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4C59F64D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0; 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&lt; </w:t>
      </w:r>
      <w:proofErr w:type="spellStart"/>
      <w:r w:rsidRPr="0016155A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input_layer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; 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++)</w:t>
      </w:r>
    </w:p>
    <w:p w14:paraId="324ACF3A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w1[k][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 -= alpha * </w:t>
      </w:r>
      <w:proofErr w:type="gram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function(</w:t>
      </w:r>
      <w:proofErr w:type="gram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x + 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* 0.1) * 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Hiddens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[k] * (1 - 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Hiddens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[k]) * w2[k] * error;</w:t>
      </w:r>
    </w:p>
    <w:p w14:paraId="7AFCA315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T[k] += alpha * 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Hiddens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[k] * (1 - 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Hiddens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[k]) * w2[k] * error;</w:t>
      </w:r>
    </w:p>
    <w:p w14:paraId="4909539D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05D998F6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x += 0.1;</w:t>
      </w:r>
    </w:p>
    <w:p w14:paraId="07CDD090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E += </w:t>
      </w:r>
      <w:proofErr w:type="gram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pow(</w:t>
      </w:r>
      <w:proofErr w:type="gram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error, 2);</w:t>
      </w:r>
    </w:p>
    <w:p w14:paraId="7DC6EAD1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532B5134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E /= 2;</w:t>
      </w:r>
    </w:p>
    <w:p w14:paraId="3FD72CB4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cout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16155A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16155A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"Error "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16155A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E </w:t>
      </w:r>
      <w:r w:rsidRPr="0016155A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endl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</w:t>
      </w:r>
    </w:p>
    <w:p w14:paraId="3CDAD60C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epox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++;</w:t>
      </w:r>
    </w:p>
    <w:p w14:paraId="32527057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} </w:t>
      </w:r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while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(E &gt; 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E_min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);</w:t>
      </w:r>
    </w:p>
    <w:p w14:paraId="1FAC7540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cout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16155A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epox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16155A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endl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</w:t>
      </w:r>
    </w:p>
    <w:p w14:paraId="361AE235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cout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16155A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16155A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Эталон</w:t>
      </w:r>
      <w:r w:rsidRPr="0016155A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16155A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proofErr w:type="gram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setw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(</w:t>
      </w:r>
      <w:proofErr w:type="gram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23) </w:t>
      </w:r>
      <w:r w:rsidRPr="0016155A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16155A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Прогноз</w:t>
      </w:r>
      <w:r w:rsidRPr="0016155A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16155A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setw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(20) </w:t>
      </w:r>
      <w:r w:rsidRPr="0016155A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16155A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Отклонение</w:t>
      </w:r>
      <w:r w:rsidRPr="0016155A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16155A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endl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</w:t>
      </w:r>
    </w:p>
    <w:p w14:paraId="4064C972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0; 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&lt; 100; 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i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++)</w:t>
      </w:r>
    </w:p>
    <w:p w14:paraId="7590EB1C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53988310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Result = </w:t>
      </w:r>
      <w:proofErr w:type="gram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output(</w:t>
      </w:r>
      <w:proofErr w:type="gram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x, w1, w2, T), 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Ethalonn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= function(x + 10 * 0.1);</w:t>
      </w:r>
    </w:p>
    <w:p w14:paraId="1CE8DA40" w14:textId="77777777" w:rsidR="0016155A" w:rsidRP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cout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16155A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fixed </w:t>
      </w:r>
      <w:r w:rsidRPr="0016155A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proofErr w:type="gram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setprecision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(</w:t>
      </w:r>
      <w:proofErr w:type="gram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5) </w:t>
      </w:r>
      <w:r w:rsidRPr="0016155A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Ethalonn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16155A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setw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(21) </w:t>
      </w:r>
      <w:r w:rsidRPr="0016155A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Result </w:t>
      </w:r>
      <w:r w:rsidRPr="0016155A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setw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(29) </w:t>
      </w:r>
      <w:r w:rsidRPr="0016155A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Result - 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Ethalonn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16155A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endl</w:t>
      </w:r>
      <w:proofErr w:type="spellEnd"/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</w:t>
      </w:r>
    </w:p>
    <w:p w14:paraId="2C099022" w14:textId="77777777" w:rsid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16155A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 += 0.1;</w:t>
      </w:r>
    </w:p>
    <w:p w14:paraId="05EB3BC0" w14:textId="77777777" w:rsid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C5FEE99" w14:textId="77777777" w:rsidR="0016155A" w:rsidRDefault="0016155A" w:rsidP="0016155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224BC5D" w14:textId="599EB61E" w:rsidR="00AA21A6" w:rsidRDefault="0016155A" w:rsidP="0016155A">
      <w:pPr>
        <w:widowControl/>
        <w:autoSpaceDE/>
        <w:autoSpaceDN/>
        <w:adjustRightInd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8BD7E3B" w14:textId="7A3A8991" w:rsidR="0016155A" w:rsidRDefault="0016155A" w:rsidP="0016155A">
      <w:pPr>
        <w:widowControl/>
        <w:autoSpaceDE/>
        <w:autoSpaceDN/>
        <w:adjustRightInd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2BC6AE6" w14:textId="0A482390" w:rsidR="0016155A" w:rsidRDefault="0016155A" w:rsidP="0016155A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16155A">
        <w:rPr>
          <w:sz w:val="26"/>
          <w:szCs w:val="26"/>
          <w:lang w:val="en-US"/>
        </w:rPr>
        <w:lastRenderedPageBreak/>
        <w:drawing>
          <wp:inline distT="0" distB="0" distL="0" distR="0" wp14:anchorId="267750AE" wp14:editId="4A5EDA48">
            <wp:extent cx="3924640" cy="439712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FB58" w14:textId="48B85A7F" w:rsidR="0016155A" w:rsidRDefault="0016155A" w:rsidP="0016155A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16155A">
        <w:rPr>
          <w:sz w:val="26"/>
          <w:szCs w:val="26"/>
          <w:lang w:val="en-US"/>
        </w:rPr>
        <w:drawing>
          <wp:inline distT="0" distB="0" distL="0" distR="0" wp14:anchorId="3FC1B889" wp14:editId="05D147B3">
            <wp:extent cx="3932261" cy="5486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8404" w14:textId="788A3BE7" w:rsidR="0016155A" w:rsidRDefault="0016155A" w:rsidP="0016155A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16155A">
        <w:rPr>
          <w:sz w:val="26"/>
          <w:szCs w:val="26"/>
          <w:lang w:val="en-US"/>
        </w:rPr>
        <w:lastRenderedPageBreak/>
        <w:drawing>
          <wp:inline distT="0" distB="0" distL="0" distR="0" wp14:anchorId="6A29040D" wp14:editId="428D5FBB">
            <wp:extent cx="3993226" cy="5616427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A425" w14:textId="74878613" w:rsidR="00803768" w:rsidRDefault="00803768" w:rsidP="00292D7A">
      <w:pPr>
        <w:widowControl/>
        <w:autoSpaceDE/>
        <w:autoSpaceDN/>
        <w:adjustRightInd/>
        <w:rPr>
          <w:sz w:val="26"/>
          <w:szCs w:val="26"/>
        </w:rPr>
      </w:pPr>
    </w:p>
    <w:p w14:paraId="67B3C82C" w14:textId="346C1287" w:rsidR="00292D7A" w:rsidRPr="009909C2" w:rsidRDefault="00292D7A" w:rsidP="009909C2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Вывод: И</w:t>
      </w:r>
      <w:r w:rsidR="00AA21A6">
        <w:rPr>
          <w:sz w:val="26"/>
          <w:szCs w:val="26"/>
        </w:rPr>
        <w:t>зучил</w:t>
      </w:r>
      <w:r w:rsidRPr="0030462A">
        <w:rPr>
          <w:sz w:val="26"/>
          <w:szCs w:val="26"/>
        </w:rPr>
        <w:t xml:space="preserve"> обучение и функционирование </w:t>
      </w:r>
      <w:r w:rsidR="00BA20B5">
        <w:rPr>
          <w:sz w:val="26"/>
          <w:szCs w:val="26"/>
        </w:rPr>
        <w:t>не</w:t>
      </w:r>
      <w:r w:rsidRPr="0030462A">
        <w:rPr>
          <w:sz w:val="26"/>
          <w:szCs w:val="26"/>
        </w:rPr>
        <w:t xml:space="preserve">линейной ИНС </w:t>
      </w:r>
      <w:r w:rsidR="00BA20B5">
        <w:rPr>
          <w:sz w:val="26"/>
          <w:szCs w:val="26"/>
        </w:rPr>
        <w:t>при решении задач прогнозирования.</w:t>
      </w:r>
      <w:r w:rsidR="009909C2">
        <w:rPr>
          <w:sz w:val="26"/>
          <w:szCs w:val="26"/>
        </w:rPr>
        <w:t xml:space="preserve"> </w:t>
      </w:r>
    </w:p>
    <w:sectPr w:rsidR="00292D7A" w:rsidRPr="009909C2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4994"/>
    <w:rsid w:val="000069F3"/>
    <w:rsid w:val="000429D4"/>
    <w:rsid w:val="00083789"/>
    <w:rsid w:val="00084E8F"/>
    <w:rsid w:val="00097D56"/>
    <w:rsid w:val="000A7FC9"/>
    <w:rsid w:val="001169FD"/>
    <w:rsid w:val="00120A46"/>
    <w:rsid w:val="00122A85"/>
    <w:rsid w:val="00124530"/>
    <w:rsid w:val="00141815"/>
    <w:rsid w:val="0016155A"/>
    <w:rsid w:val="0017044B"/>
    <w:rsid w:val="00180E2C"/>
    <w:rsid w:val="00193728"/>
    <w:rsid w:val="001A673B"/>
    <w:rsid w:val="001D2FFD"/>
    <w:rsid w:val="001F28AC"/>
    <w:rsid w:val="002359DD"/>
    <w:rsid w:val="002440CB"/>
    <w:rsid w:val="00245BEA"/>
    <w:rsid w:val="0024717D"/>
    <w:rsid w:val="0027190E"/>
    <w:rsid w:val="00281C3D"/>
    <w:rsid w:val="00292D7A"/>
    <w:rsid w:val="002A2E3B"/>
    <w:rsid w:val="002A697F"/>
    <w:rsid w:val="002C475B"/>
    <w:rsid w:val="002F5DB7"/>
    <w:rsid w:val="0030462A"/>
    <w:rsid w:val="0030599D"/>
    <w:rsid w:val="00310127"/>
    <w:rsid w:val="003274C1"/>
    <w:rsid w:val="00347F80"/>
    <w:rsid w:val="003515E2"/>
    <w:rsid w:val="003645D2"/>
    <w:rsid w:val="00386D80"/>
    <w:rsid w:val="003C3888"/>
    <w:rsid w:val="003C5C96"/>
    <w:rsid w:val="003D3B63"/>
    <w:rsid w:val="003F2E83"/>
    <w:rsid w:val="0041377A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60014F"/>
    <w:rsid w:val="00604D95"/>
    <w:rsid w:val="00607C57"/>
    <w:rsid w:val="006C1F27"/>
    <w:rsid w:val="006E1C84"/>
    <w:rsid w:val="006F0D28"/>
    <w:rsid w:val="00712FF3"/>
    <w:rsid w:val="00720258"/>
    <w:rsid w:val="007234CF"/>
    <w:rsid w:val="00744B56"/>
    <w:rsid w:val="00745641"/>
    <w:rsid w:val="00767CB6"/>
    <w:rsid w:val="00796793"/>
    <w:rsid w:val="007E77E0"/>
    <w:rsid w:val="00803768"/>
    <w:rsid w:val="0081703F"/>
    <w:rsid w:val="00823CD3"/>
    <w:rsid w:val="00852152"/>
    <w:rsid w:val="00856499"/>
    <w:rsid w:val="008606F4"/>
    <w:rsid w:val="00863557"/>
    <w:rsid w:val="00891F69"/>
    <w:rsid w:val="008A3C91"/>
    <w:rsid w:val="008C61D3"/>
    <w:rsid w:val="008E2668"/>
    <w:rsid w:val="00906C6B"/>
    <w:rsid w:val="00925ABC"/>
    <w:rsid w:val="00932D31"/>
    <w:rsid w:val="00936049"/>
    <w:rsid w:val="00951BED"/>
    <w:rsid w:val="00965C25"/>
    <w:rsid w:val="00976174"/>
    <w:rsid w:val="00983A3D"/>
    <w:rsid w:val="009909C2"/>
    <w:rsid w:val="009A4645"/>
    <w:rsid w:val="009B40F2"/>
    <w:rsid w:val="009B6913"/>
    <w:rsid w:val="009C2816"/>
    <w:rsid w:val="009D6DD1"/>
    <w:rsid w:val="009F2B0B"/>
    <w:rsid w:val="00A04B52"/>
    <w:rsid w:val="00A13615"/>
    <w:rsid w:val="00A27205"/>
    <w:rsid w:val="00A400F9"/>
    <w:rsid w:val="00A42A43"/>
    <w:rsid w:val="00A468D4"/>
    <w:rsid w:val="00A479E6"/>
    <w:rsid w:val="00A57CBA"/>
    <w:rsid w:val="00AA21A6"/>
    <w:rsid w:val="00AC1B87"/>
    <w:rsid w:val="00AE36D0"/>
    <w:rsid w:val="00AE3C31"/>
    <w:rsid w:val="00B151CA"/>
    <w:rsid w:val="00B43BCF"/>
    <w:rsid w:val="00B47D5B"/>
    <w:rsid w:val="00B50737"/>
    <w:rsid w:val="00B613F5"/>
    <w:rsid w:val="00BA20B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76700"/>
    <w:rsid w:val="00C85081"/>
    <w:rsid w:val="00C90C5D"/>
    <w:rsid w:val="00CA1A51"/>
    <w:rsid w:val="00CA22C2"/>
    <w:rsid w:val="00CB53F5"/>
    <w:rsid w:val="00CD5728"/>
    <w:rsid w:val="00CE4A56"/>
    <w:rsid w:val="00CF3746"/>
    <w:rsid w:val="00D34100"/>
    <w:rsid w:val="00D71C6A"/>
    <w:rsid w:val="00D817E1"/>
    <w:rsid w:val="00E017AD"/>
    <w:rsid w:val="00E53825"/>
    <w:rsid w:val="00E55788"/>
    <w:rsid w:val="00E55AFA"/>
    <w:rsid w:val="00E62A05"/>
    <w:rsid w:val="00E92EB5"/>
    <w:rsid w:val="00EA7896"/>
    <w:rsid w:val="00EE0FA0"/>
    <w:rsid w:val="00EE5319"/>
    <w:rsid w:val="00EE5F17"/>
    <w:rsid w:val="00EF79FA"/>
    <w:rsid w:val="00F04F42"/>
    <w:rsid w:val="00F10E60"/>
    <w:rsid w:val="00F22885"/>
    <w:rsid w:val="00F71989"/>
    <w:rsid w:val="00F741A1"/>
    <w:rsid w:val="00FD1924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</w:style>
  <w:style w:type="paragraph" w:styleId="a5">
    <w:name w:val="Normal (Web)"/>
    <w:basedOn w:val="a"/>
    <w:uiPriority w:val="99"/>
    <w:semiHidden/>
    <w:unhideWhenUsed/>
    <w:rsid w:val="009A4645"/>
    <w:pPr>
      <w:widowControl/>
      <w:autoSpaceDE/>
      <w:autoSpaceDN/>
      <w:adjustRightInd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5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A88C6-4EE7-4AD9-B171-E567313C1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Пользователь</cp:lastModifiedBy>
  <cp:revision>9</cp:revision>
  <dcterms:created xsi:type="dcterms:W3CDTF">2020-11-24T14:26:00Z</dcterms:created>
  <dcterms:modified xsi:type="dcterms:W3CDTF">2020-12-01T09:44:00Z</dcterms:modified>
</cp:coreProperties>
</file>