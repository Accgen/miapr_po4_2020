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C9B9690" w:rsidR="00BC3D7E" w:rsidRPr="00B83C69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1169FD" w:rsidRPr="00B83C69">
        <w:rPr>
          <w:sz w:val="26"/>
          <w:szCs w:val="26"/>
        </w:rPr>
        <w:t>4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3C11ECFD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1169FD" w:rsidRPr="00A468D4">
        <w:rPr>
          <w:bCs/>
          <w:iCs/>
          <w:color w:val="000000"/>
          <w:sz w:val="26"/>
          <w:szCs w:val="26"/>
        </w:rPr>
        <w:t>Нелинейные ИНС в задачах прогнозирования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DFDBA21" w:rsidR="00BC3D7E" w:rsidRPr="00AA21A6" w:rsidRDefault="00AA21A6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Боровский М.В.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5BC34A14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</w:t>
      </w:r>
      <w:r w:rsidR="00AA21A6">
        <w:rPr>
          <w:sz w:val="26"/>
          <w:szCs w:val="26"/>
        </w:rPr>
        <w:t>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6A448D75" w:rsidR="00084E8F" w:rsidRPr="00803768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1D2FFD">
        <w:rPr>
          <w:sz w:val="25"/>
          <w:szCs w:val="25"/>
        </w:rPr>
        <w:t>4</w:t>
      </w:r>
    </w:p>
    <w:p w14:paraId="0ED5F5CF" w14:textId="31C4CE32" w:rsidR="009A4645" w:rsidRPr="00803768" w:rsidRDefault="00A468D4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A468D4">
        <w:rPr>
          <w:bCs/>
          <w:iCs/>
          <w:color w:val="000000"/>
          <w:sz w:val="26"/>
          <w:szCs w:val="26"/>
        </w:rPr>
        <w:t>Нелинейные ИНС в задачах прогнозирования</w:t>
      </w:r>
    </w:p>
    <w:p w14:paraId="468406D9" w14:textId="0D3D4434" w:rsidR="002A697F" w:rsidRPr="00803768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A468D4" w:rsidRPr="00A468D4">
        <w:rPr>
          <w:color w:val="000000"/>
          <w:sz w:val="26"/>
          <w:szCs w:val="26"/>
        </w:rPr>
        <w:t>Изучить обучение и функционирование нелинейной ИНС при решении задач распознавания образов.</w:t>
      </w:r>
    </w:p>
    <w:p w14:paraId="32855D63" w14:textId="06B2C85E" w:rsidR="002A697F" w:rsidRPr="00803768" w:rsidRDefault="00AA21A6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>Вариант 3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71BA481A" w14:textId="77777777" w:rsidR="00A468D4" w:rsidRDefault="00A468D4" w:rsidP="00A468D4">
      <w:pPr>
        <w:pStyle w:val="a5"/>
        <w:spacing w:before="120" w:beforeAutospacing="0" w:after="120" w:afterAutospacing="0"/>
      </w:pPr>
      <w:r w:rsidRPr="0041377A">
        <w:rPr>
          <w:b/>
          <w:bCs/>
          <w:iCs/>
          <w:color w:val="000000"/>
        </w:rPr>
        <w:t>Задание</w:t>
      </w:r>
      <w:r>
        <w:rPr>
          <w:b/>
          <w:bCs/>
          <w:i/>
          <w:iCs/>
          <w:color w:val="000000"/>
        </w:rPr>
        <w:t>.</w:t>
      </w:r>
    </w:p>
    <w:p w14:paraId="126D0363" w14:textId="4980E86C" w:rsidR="00A468D4" w:rsidRPr="00A468D4" w:rsidRDefault="00A468D4" w:rsidP="00A468D4">
      <w:pPr>
        <w:pStyle w:val="a5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Спрогнозиро</w:t>
      </w:r>
      <w:r w:rsidR="00796793">
        <w:rPr>
          <w:color w:val="000000"/>
          <w:sz w:val="26"/>
          <w:szCs w:val="26"/>
        </w:rPr>
        <w:t>вать нелинейный временной ряд, </w:t>
      </w:r>
      <w:r w:rsidRPr="00A468D4">
        <w:rPr>
          <w:color w:val="000000"/>
          <w:sz w:val="26"/>
          <w:szCs w:val="26"/>
        </w:rPr>
        <w:t>применяя параметры лабораторной работы №3. При этом необходимо использовать алгоритм обучения многослойной ИНС с адаптивным шагом.</w:t>
      </w:r>
    </w:p>
    <w:p w14:paraId="7B279CD7" w14:textId="77777777" w:rsidR="00A468D4" w:rsidRPr="00A468D4" w:rsidRDefault="00A468D4" w:rsidP="00A468D4">
      <w:pPr>
        <w:pStyle w:val="a5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Результаты представить в виде отчета содержащего:</w:t>
      </w:r>
    </w:p>
    <w:p w14:paraId="39B8E6EE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Титульный лист,</w:t>
      </w:r>
    </w:p>
    <w:p w14:paraId="05801800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Цель работы,</w:t>
      </w:r>
    </w:p>
    <w:p w14:paraId="1E255BD1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Задание,</w:t>
      </w:r>
    </w:p>
    <w:p w14:paraId="1A403406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График прогнозируемой функции на участке обучения,</w:t>
      </w:r>
    </w:p>
    <w:p w14:paraId="2C188E84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 xml:space="preserve">Результаты обучения: </w:t>
      </w:r>
      <w:proofErr w:type="gramStart"/>
      <w:r w:rsidRPr="00A468D4">
        <w:rPr>
          <w:color w:val="000000"/>
          <w:sz w:val="26"/>
          <w:szCs w:val="26"/>
        </w:rPr>
        <w:t>таблицу  со</w:t>
      </w:r>
      <w:proofErr w:type="gramEnd"/>
      <w:r w:rsidRPr="00A468D4">
        <w:rPr>
          <w:color w:val="000000"/>
          <w:sz w:val="26"/>
          <w:szCs w:val="26"/>
        </w:rPr>
        <w:t xml:space="preserve"> столбцами: эталонное значение, полученное значение, отклонение; график изменения ошибки в зависимости от итерации.</w:t>
      </w:r>
    </w:p>
    <w:p w14:paraId="45202A9B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 xml:space="preserve">Результаты прогнозирования: </w:t>
      </w:r>
      <w:proofErr w:type="gramStart"/>
      <w:r w:rsidRPr="00A468D4">
        <w:rPr>
          <w:color w:val="000000"/>
          <w:sz w:val="26"/>
          <w:szCs w:val="26"/>
        </w:rPr>
        <w:t>таблицу  со</w:t>
      </w:r>
      <w:proofErr w:type="gramEnd"/>
      <w:r w:rsidRPr="00A468D4">
        <w:rPr>
          <w:color w:val="000000"/>
          <w:sz w:val="26"/>
          <w:szCs w:val="26"/>
        </w:rPr>
        <w:t xml:space="preserve"> столбцами: эталонное значение, полученное значение, отклонение.</w:t>
      </w:r>
    </w:p>
    <w:p w14:paraId="7E0F4F2D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Выводы по лабораторной работе.</w:t>
      </w:r>
    </w:p>
    <w:p w14:paraId="2C5D6D81" w14:textId="77777777" w:rsidR="00A468D4" w:rsidRDefault="00A468D4" w:rsidP="00A468D4">
      <w:pPr>
        <w:pStyle w:val="a5"/>
        <w:spacing w:before="0" w:beforeAutospacing="0" w:after="0" w:afterAutospacing="0"/>
        <w:jc w:val="both"/>
      </w:pPr>
      <w:r w:rsidRPr="00A468D4">
        <w:rPr>
          <w:color w:val="000000"/>
          <w:sz w:val="26"/>
          <w:szCs w:val="26"/>
        </w:rPr>
        <w:t>В выводах сравнить полученные результаты с результатами лабораторной работы №3.</w:t>
      </w:r>
    </w:p>
    <w:p w14:paraId="2E3DE9BA" w14:textId="4958E0F1" w:rsidR="009A4645" w:rsidRPr="00803768" w:rsidRDefault="009A4645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967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1"/>
        <w:gridCol w:w="601"/>
        <w:gridCol w:w="726"/>
        <w:gridCol w:w="601"/>
        <w:gridCol w:w="2425"/>
        <w:gridCol w:w="3137"/>
        <w:gridCol w:w="45"/>
      </w:tblGrid>
      <w:tr w:rsidR="009A4645" w:rsidRPr="009A4645" w14:paraId="7413DC9A" w14:textId="4398E20D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C5C9D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9B6EB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B44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096C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57090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C327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88C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Кол-во НЭ в скрытом слое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EEBA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4645" w:rsidRPr="009A4645" w14:paraId="46702BE2" w14:textId="32E745E4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89B95" w14:textId="113A533F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593F8" w14:textId="646A039A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A800F" w14:textId="5C6CF729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FC007" w14:textId="16CF61CB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69AB2" w14:textId="18FF6311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96372" w14:textId="72A35931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902E1" w14:textId="3C9C02AF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A04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310F8CFA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74A54DF0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4ABE66E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1B3AF59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55ADBAB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input_layer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</w:p>
    <w:p w14:paraId="39AA365E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hidden_layer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</w:p>
    <w:p w14:paraId="51F488BE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EBDA3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2DDD2B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8ABB58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sigmoid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4422192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80EA898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/ (1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2.7, -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75669ECA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E6A7D6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C1B1B5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CCB3510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ABF652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= 0.3, b = 0.3, c = 0.07, d = 0.3;</w:t>
      </w:r>
    </w:p>
    <w:p w14:paraId="5B9867C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*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cos(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b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+ c * sin(d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00D30D2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BAB3C7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33AC79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7108D46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AC99C1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result =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2375A6A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7387F49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0;</w:t>
      </w:r>
    </w:p>
    <w:p w14:paraId="41C02CF6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Inputs[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0489B20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k++,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+= 0.1)</w:t>
      </w:r>
    </w:p>
    <w:p w14:paraId="317ECBF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Inputs[k] = function(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6864C43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7CC9206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4AEC7A1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6D139AA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+= Inputs[k]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][k];</w:t>
      </w:r>
    </w:p>
    <w:p w14:paraId="242075D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-=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0C54D70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sigmoid(result[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]);</w:t>
      </w:r>
    </w:p>
    <w:p w14:paraId="2DC9E3F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53A31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result;</w:t>
      </w:r>
    </w:p>
    <w:p w14:paraId="147A6DC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7D2B2D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9233DB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get_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alpha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48027E8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22BBCE1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alpha = 0, A = 0, B = 0;</w:t>
      </w:r>
    </w:p>
    <w:p w14:paraId="19DF11A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1DB58C8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58DC4AB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A +=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2)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]);</w:t>
      </w:r>
    </w:p>
    <w:p w14:paraId="162A3E9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B +=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2)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])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]);</w:t>
      </w:r>
    </w:p>
    <w:p w14:paraId="6DB116D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DC59E4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alpha = 4 * A / (B * (1 +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));</w:t>
      </w:r>
    </w:p>
    <w:p w14:paraId="6155ECE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alpha;</w:t>
      </w:r>
    </w:p>
    <w:p w14:paraId="386EFF7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154C2B8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62E16E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5131A5B6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8AF126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0;</w:t>
      </w:r>
    </w:p>
    <w:p w14:paraId="6F60F63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hidden_result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75D29A3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j++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{</w:t>
      </w:r>
    </w:p>
    <w:p w14:paraId="2B73CC2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+=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hidden_result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[j]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146CFF9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495250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-= </w:t>
      </w:r>
      <w:proofErr w:type="gram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2];</w:t>
      </w:r>
    </w:p>
    <w:p w14:paraId="58B9949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Result;</w:t>
      </w:r>
    </w:p>
    <w:p w14:paraId="62856C8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3A10F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44CCF15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main(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0552BC5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520F4DF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setlocale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LC_ALL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proofErr w:type="spellStart"/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rus</w:t>
      </w:r>
      <w:proofErr w:type="spellEnd"/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302F9F3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</w:t>
      </w:r>
    </w:p>
    <w:p w14:paraId="2DFC566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w1[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</w:t>
      </w:r>
      <w:proofErr w:type="gram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proofErr w:type="gramEnd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w2[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T[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+ 1], Reference,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E_min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0.00002, alpha = 0.4, alpha1 = 0.4, x = 4, current, E = 0;</w:t>
      </w:r>
    </w:p>
    <w:p w14:paraId="448A86B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115E7B7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70B3301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2547B99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4BA8BA2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][k]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22F9C57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6318CCD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w2[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4976CB1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6D5AF92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615B4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T[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)rand()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19AAF60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</w:t>
      </w:r>
    </w:p>
    <w:p w14:paraId="4EAD474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6895503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= 0;</w:t>
      </w:r>
    </w:p>
    <w:p w14:paraId="4333B98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q = 0; q &lt; 350; q++)</w:t>
      </w:r>
    </w:p>
    <w:p w14:paraId="3262596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020D601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current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x, w1, w2, T);</w:t>
      </w:r>
    </w:p>
    <w:p w14:paraId="562C6D1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Reference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function(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 + 10 * 0.1);</w:t>
      </w:r>
    </w:p>
    <w:p w14:paraId="01619BD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error = current - Reference;</w:t>
      </w:r>
    </w:p>
    <w:p w14:paraId="18A476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x, w1, T);</w:t>
      </w:r>
    </w:p>
    <w:p w14:paraId="7860F07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j++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39F6170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w2[j] -= alpha * error 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30DD56B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T[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 += alpha * error;</w:t>
      </w:r>
    </w:p>
    <w:p w14:paraId="3654335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5741BB4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0FB9D7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678B360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w1[k][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-= alpha1 *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function(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x +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0.1) 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[k] * (1 -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[k]) * w2[k] * error;</w:t>
      </w:r>
    </w:p>
    <w:p w14:paraId="62A3E5C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T[k] += alpha1 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[k] * (1 -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[k]) * w2[k] * error;</w:t>
      </w:r>
    </w:p>
    <w:p w14:paraId="44B2270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1912D4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alpha1 =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get_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alpha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w2, error, current,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39832442" w14:textId="6AC0F732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x += 0.</w:t>
      </w:r>
      <w:r w:rsidR="00B83C69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0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1;</w:t>
      </w:r>
    </w:p>
    <w:p w14:paraId="7712D08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E +=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error, 2);</w:t>
      </w:r>
    </w:p>
    <w:p w14:paraId="27D73E4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77C5B3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/= 2;</w:t>
      </w:r>
    </w:p>
    <w:p w14:paraId="48C3523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"Error 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083726D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++;</w:t>
      </w:r>
    </w:p>
    <w:p w14:paraId="46DA95F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}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while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(E &gt;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E_min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4AB73E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72E3C44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23)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Прогноз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(20)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1"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26EEA7D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100;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2CA9FCA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104DB3A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x, w1, w2, T),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function(x + 10 * 0.1);</w:t>
      </w:r>
    </w:p>
    <w:p w14:paraId="0FF227F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fixed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setprecision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5)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(21)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(29)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-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57F348AD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0.1;</w:t>
      </w:r>
    </w:p>
    <w:p w14:paraId="2B3805EB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47BF85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748404" w14:textId="1E8B1F2B" w:rsidR="0016155A" w:rsidRPr="00A468D4" w:rsidRDefault="00A468D4" w:rsidP="00A468D4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7CA425" w14:textId="684FDC54" w:rsidR="00803768" w:rsidRDefault="00B83C69" w:rsidP="00292D7A">
      <w:pPr>
        <w:widowControl/>
        <w:autoSpaceDE/>
        <w:autoSpaceDN/>
        <w:adjustRightInd/>
        <w:rPr>
          <w:sz w:val="26"/>
          <w:szCs w:val="26"/>
        </w:rPr>
      </w:pPr>
      <w:r w:rsidRPr="00B83C69">
        <w:rPr>
          <w:sz w:val="26"/>
          <w:szCs w:val="26"/>
        </w:rPr>
        <w:drawing>
          <wp:inline distT="0" distB="0" distL="0" distR="0" wp14:anchorId="7B890482" wp14:editId="527EDF78">
            <wp:extent cx="4000847" cy="378746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6545" w14:textId="60CACFBC" w:rsidR="00B83C69" w:rsidRDefault="00B83C69" w:rsidP="00292D7A">
      <w:pPr>
        <w:widowControl/>
        <w:autoSpaceDE/>
        <w:autoSpaceDN/>
        <w:adjustRightInd/>
        <w:rPr>
          <w:sz w:val="26"/>
          <w:szCs w:val="26"/>
        </w:rPr>
      </w:pPr>
      <w:r w:rsidRPr="00B83C69">
        <w:rPr>
          <w:sz w:val="26"/>
          <w:szCs w:val="26"/>
        </w:rPr>
        <w:lastRenderedPageBreak/>
        <w:drawing>
          <wp:inline distT="0" distB="0" distL="0" distR="0" wp14:anchorId="055F4A92" wp14:editId="33BC7B16">
            <wp:extent cx="4069433" cy="455715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49D8" w14:textId="2839270A" w:rsidR="00B83C69" w:rsidRDefault="00B83C69" w:rsidP="00292D7A">
      <w:pPr>
        <w:widowControl/>
        <w:autoSpaceDE/>
        <w:autoSpaceDN/>
        <w:adjustRightInd/>
        <w:rPr>
          <w:sz w:val="26"/>
          <w:szCs w:val="26"/>
        </w:rPr>
      </w:pPr>
      <w:r w:rsidRPr="00B83C69">
        <w:rPr>
          <w:sz w:val="26"/>
          <w:szCs w:val="26"/>
        </w:rPr>
        <w:drawing>
          <wp:inline distT="0" distB="0" distL="0" distR="0" wp14:anchorId="2952DEE2" wp14:editId="6B3D42D0">
            <wp:extent cx="3993226" cy="344453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7FAD" w14:textId="646B835A" w:rsidR="00B83C69" w:rsidRDefault="00B83C69" w:rsidP="00292D7A">
      <w:pPr>
        <w:widowControl/>
        <w:autoSpaceDE/>
        <w:autoSpaceDN/>
        <w:adjustRightInd/>
        <w:rPr>
          <w:sz w:val="26"/>
          <w:szCs w:val="26"/>
        </w:rPr>
      </w:pPr>
      <w:r w:rsidRPr="00B83C69">
        <w:rPr>
          <w:sz w:val="26"/>
          <w:szCs w:val="26"/>
        </w:rPr>
        <w:drawing>
          <wp:inline distT="0" distB="0" distL="0" distR="0" wp14:anchorId="0B9AF601" wp14:editId="52DC43D4">
            <wp:extent cx="4061812" cy="169178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6EB571" w14:textId="43CDE9B1" w:rsidR="00A468D4" w:rsidRDefault="00A468D4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1FFA8FC3" w14:textId="4D8B0EBB" w:rsidR="00A468D4" w:rsidRDefault="00A468D4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3250BE94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</w:t>
      </w:r>
      <w:r w:rsidR="001A673B" w:rsidRPr="001A673B">
        <w:rPr>
          <w:sz w:val="25"/>
          <w:szCs w:val="25"/>
        </w:rPr>
        <w:t xml:space="preserve"> </w:t>
      </w:r>
      <w:r w:rsidR="001A673B" w:rsidRPr="00505C55">
        <w:rPr>
          <w:sz w:val="25"/>
          <w:szCs w:val="25"/>
        </w:rPr>
        <w:t>В ходе работы разработал нелинейную ИНС для задач распознавания образов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9904FE"/>
    <w:multiLevelType w:val="multilevel"/>
    <w:tmpl w:val="557E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A93C31"/>
    <w:multiLevelType w:val="multilevel"/>
    <w:tmpl w:val="C14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169FD"/>
    <w:rsid w:val="00120A46"/>
    <w:rsid w:val="00122A85"/>
    <w:rsid w:val="00124530"/>
    <w:rsid w:val="00141815"/>
    <w:rsid w:val="0016155A"/>
    <w:rsid w:val="0017044B"/>
    <w:rsid w:val="00180E2C"/>
    <w:rsid w:val="00193728"/>
    <w:rsid w:val="001A673B"/>
    <w:rsid w:val="001D2FFD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1377A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96793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19E8"/>
    <w:rsid w:val="00932D31"/>
    <w:rsid w:val="00936049"/>
    <w:rsid w:val="00951BED"/>
    <w:rsid w:val="00965C25"/>
    <w:rsid w:val="00976174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68D4"/>
    <w:rsid w:val="00A479E6"/>
    <w:rsid w:val="00A57CBA"/>
    <w:rsid w:val="00AA21A6"/>
    <w:rsid w:val="00AC1B87"/>
    <w:rsid w:val="00AE36D0"/>
    <w:rsid w:val="00AE3C31"/>
    <w:rsid w:val="00B151CA"/>
    <w:rsid w:val="00B43BCF"/>
    <w:rsid w:val="00B47D5B"/>
    <w:rsid w:val="00B50737"/>
    <w:rsid w:val="00B613F5"/>
    <w:rsid w:val="00B83C69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4899B-23F5-471C-969F-FD3FF0DF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</cp:lastModifiedBy>
  <cp:revision>3</cp:revision>
  <dcterms:created xsi:type="dcterms:W3CDTF">2020-12-01T09:45:00Z</dcterms:created>
  <dcterms:modified xsi:type="dcterms:W3CDTF">2020-12-07T17:49:00Z</dcterms:modified>
</cp:coreProperties>
</file>