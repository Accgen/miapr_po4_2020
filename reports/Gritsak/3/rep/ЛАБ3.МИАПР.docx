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38B0418F" w:rsidR="00BC3D7E" w:rsidRPr="00EE0FA0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815372">
        <w:rPr>
          <w:sz w:val="26"/>
          <w:szCs w:val="26"/>
        </w:rPr>
        <w:t>3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159B80A9" w14:textId="0EE71626" w:rsidR="00C57917" w:rsidRPr="00C57917" w:rsidRDefault="00745641" w:rsidP="00C57917">
      <w:pPr>
        <w:pStyle w:val="a5"/>
        <w:jc w:val="center"/>
        <w:rPr>
          <w:sz w:val="26"/>
          <w:szCs w:val="26"/>
        </w:rPr>
      </w:pPr>
      <w:r w:rsidRPr="00C57917">
        <w:rPr>
          <w:sz w:val="26"/>
          <w:szCs w:val="26"/>
        </w:rPr>
        <w:t xml:space="preserve">Тема: </w:t>
      </w:r>
      <w:r w:rsidR="00C57917" w:rsidRPr="00C57917">
        <w:rPr>
          <w:sz w:val="26"/>
          <w:szCs w:val="26"/>
        </w:rPr>
        <w:t>«</w:t>
      </w:r>
      <w:r w:rsidR="00815372" w:rsidRPr="009A4645">
        <w:rPr>
          <w:sz w:val="26"/>
          <w:szCs w:val="26"/>
        </w:rPr>
        <w:t>Нелинейные ИНС в задачах прогнозирования</w:t>
      </w:r>
      <w:r w:rsidR="00C57917" w:rsidRPr="00C57917">
        <w:rPr>
          <w:sz w:val="26"/>
          <w:szCs w:val="26"/>
        </w:rPr>
        <w:t>»</w:t>
      </w:r>
    </w:p>
    <w:p w14:paraId="4E2D6E1B" w14:textId="54066D4A" w:rsidR="00BC3D7E" w:rsidRPr="00B47D5B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1B9EE1AF" w:rsidR="00B47D5B" w:rsidRDefault="00B47D5B" w:rsidP="00BC3D7E">
      <w:pPr>
        <w:jc w:val="center"/>
        <w:rPr>
          <w:sz w:val="26"/>
          <w:szCs w:val="26"/>
        </w:rPr>
      </w:pPr>
    </w:p>
    <w:p w14:paraId="3944C314" w14:textId="1DFC9B34" w:rsidR="003E41CB" w:rsidRDefault="003E41CB" w:rsidP="00BC3D7E">
      <w:pPr>
        <w:jc w:val="center"/>
        <w:rPr>
          <w:sz w:val="26"/>
          <w:szCs w:val="26"/>
        </w:rPr>
      </w:pPr>
    </w:p>
    <w:p w14:paraId="7EDAD18F" w14:textId="2BA65994" w:rsidR="003E41CB" w:rsidRDefault="003E41CB" w:rsidP="00BC3D7E">
      <w:pPr>
        <w:jc w:val="center"/>
        <w:rPr>
          <w:sz w:val="26"/>
          <w:szCs w:val="26"/>
        </w:rPr>
      </w:pPr>
    </w:p>
    <w:p w14:paraId="27C75BB5" w14:textId="2615F989" w:rsidR="003E41CB" w:rsidRDefault="003E41CB" w:rsidP="00BC3D7E">
      <w:pPr>
        <w:jc w:val="center"/>
        <w:rPr>
          <w:sz w:val="26"/>
          <w:szCs w:val="26"/>
        </w:rPr>
      </w:pPr>
    </w:p>
    <w:p w14:paraId="3412BAE3" w14:textId="4D986032" w:rsidR="003E41CB" w:rsidRDefault="003E41CB" w:rsidP="00BC3D7E">
      <w:pPr>
        <w:jc w:val="center"/>
        <w:rPr>
          <w:sz w:val="26"/>
          <w:szCs w:val="26"/>
        </w:rPr>
      </w:pPr>
    </w:p>
    <w:p w14:paraId="69AF2DD0" w14:textId="77777777" w:rsidR="003E41CB" w:rsidRPr="00B47D5B" w:rsidRDefault="003E41C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77777777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Выполнила: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62742DBC" w:rsidR="00BC3D7E" w:rsidRDefault="003E41CB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Грицак Александра</w:t>
      </w:r>
    </w:p>
    <w:p w14:paraId="1E0B8175" w14:textId="2B470203" w:rsidR="003E41CB" w:rsidRPr="00B47D5B" w:rsidRDefault="003E41CB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Вячеславовна</w:t>
      </w:r>
    </w:p>
    <w:p w14:paraId="09C0061E" w14:textId="5E24E9B5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420F3DE0" w:rsidR="00BC3D7E" w:rsidRPr="00B47D5B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3E65504B" w14:textId="15E31E6E" w:rsidR="00BC3D7E" w:rsidRPr="00B47D5B" w:rsidRDefault="003E41CB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Брест, </w:t>
      </w:r>
      <w:r w:rsidR="00BC3D7E"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67EB614C" w:rsidR="00084E8F" w:rsidRPr="00084E8F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84E8F" w:rsidRPr="00084E8F">
        <w:rPr>
          <w:sz w:val="26"/>
          <w:szCs w:val="26"/>
        </w:rPr>
        <w:lastRenderedPageBreak/>
        <w:t>Лабораторная работа №</w:t>
      </w:r>
      <w:r w:rsidR="00C52704">
        <w:rPr>
          <w:sz w:val="26"/>
          <w:szCs w:val="26"/>
        </w:rPr>
        <w:t>3</w:t>
      </w:r>
    </w:p>
    <w:p w14:paraId="4F740676" w14:textId="77777777" w:rsidR="00084E8F" w:rsidRPr="00C52704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14:paraId="3A42EE43" w14:textId="77777777" w:rsidR="00C52704" w:rsidRPr="00803768" w:rsidRDefault="00C52704" w:rsidP="00C52704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C52704">
        <w:rPr>
          <w:sz w:val="26"/>
          <w:szCs w:val="26"/>
        </w:rPr>
        <w:t>Нелинейные ИНС в задачах прогнозирования</w:t>
      </w:r>
    </w:p>
    <w:p w14:paraId="4ACAC5F5" w14:textId="6A052B7D" w:rsidR="00C57917" w:rsidRPr="00C52704" w:rsidRDefault="00084E8F" w:rsidP="00C57917">
      <w:pPr>
        <w:pStyle w:val="a5"/>
        <w:rPr>
          <w:sz w:val="26"/>
          <w:szCs w:val="26"/>
        </w:rPr>
      </w:pPr>
      <w:r w:rsidRPr="00C52704">
        <w:rPr>
          <w:sz w:val="26"/>
          <w:szCs w:val="26"/>
        </w:rPr>
        <w:t xml:space="preserve">Цель работы: </w:t>
      </w:r>
      <w:r w:rsidR="00C52704" w:rsidRPr="00C52704">
        <w:rPr>
          <w:sz w:val="26"/>
          <w:szCs w:val="26"/>
        </w:rPr>
        <w:t>изучить обучение и функционирование нелинейной ИНС при решении задач прогнозирования.</w:t>
      </w:r>
    </w:p>
    <w:p w14:paraId="468406D9" w14:textId="308A7582" w:rsidR="002A697F" w:rsidRDefault="002A697F" w:rsidP="00C57917">
      <w:pPr>
        <w:widowControl/>
        <w:autoSpaceDE/>
        <w:autoSpaceDN/>
        <w:adjustRightInd/>
        <w:rPr>
          <w:sz w:val="26"/>
          <w:szCs w:val="26"/>
        </w:rPr>
      </w:pPr>
    </w:p>
    <w:p w14:paraId="32855D63" w14:textId="69516261" w:rsidR="002A697F" w:rsidRPr="002A697F" w:rsidRDefault="002A697F" w:rsidP="00C52704">
      <w:pPr>
        <w:widowControl/>
        <w:autoSpaceDE/>
        <w:autoSpaceDN/>
        <w:adjustRightInd/>
        <w:spacing w:after="240"/>
        <w:jc w:val="center"/>
        <w:rPr>
          <w:sz w:val="26"/>
          <w:szCs w:val="26"/>
        </w:rPr>
      </w:pPr>
      <w:r w:rsidRPr="002A697F">
        <w:rPr>
          <w:sz w:val="26"/>
          <w:szCs w:val="26"/>
        </w:rPr>
        <w:t xml:space="preserve">Вариант </w:t>
      </w:r>
      <w:r w:rsidR="003E41CB">
        <w:rPr>
          <w:sz w:val="26"/>
          <w:szCs w:val="26"/>
        </w:rPr>
        <w:t>7</w:t>
      </w:r>
    </w:p>
    <w:p w14:paraId="415C7A74" w14:textId="3D7A1C4F" w:rsid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Задание:</w:t>
      </w:r>
    </w:p>
    <w:p w14:paraId="109CCA2F" w14:textId="77777777" w:rsidR="00C52704" w:rsidRPr="002A697F" w:rsidRDefault="00C52704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5D75ED69" w14:textId="77777777" w:rsidR="00C52704" w:rsidRPr="00C52704" w:rsidRDefault="00C52704" w:rsidP="00C52704">
      <w:pPr>
        <w:widowControl/>
        <w:autoSpaceDE/>
        <w:autoSpaceDN/>
        <w:adjustRightInd/>
        <w:rPr>
          <w:sz w:val="26"/>
          <w:szCs w:val="26"/>
        </w:rPr>
      </w:pPr>
      <w:r w:rsidRPr="00C52704">
        <w:rPr>
          <w:sz w:val="26"/>
          <w:szCs w:val="26"/>
        </w:rPr>
        <w:t>Написать на любом ЯВУ программу моделирования прогнозирующей линейной</w:t>
      </w:r>
    </w:p>
    <w:p w14:paraId="3D074E67" w14:textId="0EF832E0" w:rsidR="002A697F" w:rsidRDefault="00C52704" w:rsidP="00C52704">
      <w:pPr>
        <w:widowControl/>
        <w:autoSpaceDE/>
        <w:autoSpaceDN/>
        <w:adjustRightInd/>
        <w:rPr>
          <w:sz w:val="26"/>
          <w:szCs w:val="26"/>
        </w:rPr>
      </w:pPr>
      <w:r w:rsidRPr="00C52704">
        <w:rPr>
          <w:sz w:val="26"/>
          <w:szCs w:val="26"/>
        </w:rPr>
        <w:t xml:space="preserve">ИНС. Для тестирования использовать функцию </w:t>
      </w:r>
      <w:r w:rsidRPr="00C52704">
        <w:rPr>
          <w:i/>
          <w:i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A332C5F" wp14:editId="3839FCFF">
            <wp:extent cx="1498600" cy="20002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6170" w14:textId="22DAEA05" w:rsidR="00C52704" w:rsidRDefault="00C52704" w:rsidP="00C52704">
      <w:pPr>
        <w:widowControl/>
        <w:autoSpaceDE/>
        <w:autoSpaceDN/>
        <w:adjustRightInd/>
        <w:rPr>
          <w:sz w:val="26"/>
          <w:szCs w:val="26"/>
        </w:rPr>
      </w:pPr>
    </w:p>
    <w:p w14:paraId="40DBD754" w14:textId="77777777" w:rsidR="00C52704" w:rsidRPr="00C52704" w:rsidRDefault="00C52704" w:rsidP="00C52704">
      <w:pPr>
        <w:widowControl/>
        <w:autoSpaceDE/>
        <w:autoSpaceDN/>
        <w:adjustRightInd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480"/>
        <w:gridCol w:w="480"/>
        <w:gridCol w:w="580"/>
        <w:gridCol w:w="480"/>
        <w:gridCol w:w="1938"/>
        <w:gridCol w:w="2507"/>
      </w:tblGrid>
      <w:tr w:rsidR="00C52704" w:rsidRPr="00C52704" w14:paraId="08792669" w14:textId="77777777" w:rsidTr="00C5270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E08117" w14:textId="77777777" w:rsidR="00C52704" w:rsidRPr="00C52704" w:rsidRDefault="00C52704" w:rsidP="00C52704">
            <w:pPr>
              <w:widowControl/>
              <w:autoSpaceDE/>
              <w:autoSpaceDN/>
              <w:adjustRightInd/>
              <w:jc w:val="center"/>
            </w:pPr>
            <w:r w:rsidRPr="00C52704">
              <w:rPr>
                <w:color w:val="000000"/>
                <w:sz w:val="20"/>
                <w:szCs w:val="20"/>
              </w:rPr>
              <w:t>№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C52572" w14:textId="77777777" w:rsidR="00C52704" w:rsidRPr="00C52704" w:rsidRDefault="00C52704" w:rsidP="00C52704">
            <w:pPr>
              <w:widowControl/>
              <w:autoSpaceDE/>
              <w:autoSpaceDN/>
              <w:adjustRightInd/>
              <w:jc w:val="center"/>
            </w:pPr>
            <w:r w:rsidRPr="00C52704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3A7B4E" w14:textId="77777777" w:rsidR="00C52704" w:rsidRPr="00C52704" w:rsidRDefault="00C52704" w:rsidP="00C52704">
            <w:pPr>
              <w:widowControl/>
              <w:autoSpaceDE/>
              <w:autoSpaceDN/>
              <w:adjustRightInd/>
              <w:jc w:val="center"/>
            </w:pPr>
            <w:r w:rsidRPr="00C52704">
              <w:rPr>
                <w:color w:val="000000"/>
                <w:sz w:val="20"/>
                <w:szCs w:val="20"/>
              </w:rPr>
              <w:t>b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99209A" w14:textId="77777777" w:rsidR="00C52704" w:rsidRPr="00C52704" w:rsidRDefault="00C52704" w:rsidP="00C52704">
            <w:pPr>
              <w:widowControl/>
              <w:autoSpaceDE/>
              <w:autoSpaceDN/>
              <w:adjustRightInd/>
              <w:jc w:val="center"/>
            </w:pPr>
            <w:r w:rsidRPr="00C52704">
              <w:rPr>
                <w:color w:val="000000"/>
                <w:sz w:val="20"/>
                <w:szCs w:val="20"/>
              </w:rPr>
              <w:t>с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846F70" w14:textId="77777777" w:rsidR="00C52704" w:rsidRPr="00C52704" w:rsidRDefault="00C52704" w:rsidP="00C52704">
            <w:pPr>
              <w:widowControl/>
              <w:autoSpaceDE/>
              <w:autoSpaceDN/>
              <w:adjustRightInd/>
              <w:jc w:val="center"/>
            </w:pPr>
            <w:r w:rsidRPr="00C52704"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B3FE13" w14:textId="77777777" w:rsidR="00C52704" w:rsidRPr="00C52704" w:rsidRDefault="00C52704" w:rsidP="00C52704">
            <w:pPr>
              <w:widowControl/>
              <w:autoSpaceDE/>
              <w:autoSpaceDN/>
              <w:adjustRightInd/>
              <w:jc w:val="center"/>
            </w:pPr>
            <w:r w:rsidRPr="00C52704">
              <w:rPr>
                <w:color w:val="000000"/>
                <w:sz w:val="20"/>
                <w:szCs w:val="20"/>
              </w:rPr>
              <w:t>Кол-во входов ИНС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26BEF9" w14:textId="77777777" w:rsidR="00C52704" w:rsidRPr="00C52704" w:rsidRDefault="00C52704" w:rsidP="00C52704">
            <w:pPr>
              <w:widowControl/>
              <w:autoSpaceDE/>
              <w:autoSpaceDN/>
              <w:adjustRightInd/>
              <w:jc w:val="center"/>
            </w:pPr>
            <w:r w:rsidRPr="00C52704">
              <w:rPr>
                <w:color w:val="000000"/>
                <w:sz w:val="20"/>
                <w:szCs w:val="20"/>
              </w:rPr>
              <w:t>Кол-во НЭ в скрытом слое</w:t>
            </w:r>
          </w:p>
        </w:tc>
      </w:tr>
      <w:tr w:rsidR="00C52704" w:rsidRPr="00C52704" w14:paraId="05DFFB3B" w14:textId="77777777" w:rsidTr="00C5270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418E67" w14:textId="77777777" w:rsidR="00C52704" w:rsidRPr="00C52704" w:rsidRDefault="00C52704" w:rsidP="008C063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C52704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00C2DC" w14:textId="77777777" w:rsidR="00C52704" w:rsidRPr="00C52704" w:rsidRDefault="00C52704" w:rsidP="008C063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C52704"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4049AA" w14:textId="77777777" w:rsidR="00C52704" w:rsidRPr="00C52704" w:rsidRDefault="00C52704" w:rsidP="008C063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C5270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56CD22" w14:textId="77777777" w:rsidR="00C52704" w:rsidRPr="00C52704" w:rsidRDefault="00C52704" w:rsidP="008C063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C52704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086B0B" w14:textId="77777777" w:rsidR="00C52704" w:rsidRPr="00C52704" w:rsidRDefault="00C52704" w:rsidP="008C063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C5270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FF48BA" w14:textId="77777777" w:rsidR="00C52704" w:rsidRPr="00C52704" w:rsidRDefault="00C52704" w:rsidP="008C063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C52704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960F91" w14:textId="77777777" w:rsidR="00C52704" w:rsidRPr="00C52704" w:rsidRDefault="00C52704" w:rsidP="008C063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C52704">
              <w:rPr>
                <w:color w:val="000000"/>
                <w:sz w:val="20"/>
                <w:szCs w:val="20"/>
              </w:rPr>
              <w:t>2</w:t>
            </w:r>
          </w:p>
        </w:tc>
      </w:tr>
    </w:tbl>
    <w:p w14:paraId="28D04616" w14:textId="77777777" w:rsidR="00C52704" w:rsidRPr="00C52704" w:rsidRDefault="00C52704" w:rsidP="00C52704">
      <w:pPr>
        <w:widowControl/>
        <w:autoSpaceDE/>
        <w:autoSpaceDN/>
        <w:adjustRightInd/>
      </w:pPr>
    </w:p>
    <w:p w14:paraId="3AFAB6EC" w14:textId="77777777" w:rsidR="00C52704" w:rsidRDefault="00C52704" w:rsidP="00C52704">
      <w:pPr>
        <w:widowControl/>
        <w:autoSpaceDE/>
        <w:autoSpaceDN/>
        <w:adjustRightInd/>
        <w:rPr>
          <w:sz w:val="26"/>
          <w:szCs w:val="26"/>
        </w:rPr>
      </w:pPr>
    </w:p>
    <w:p w14:paraId="275DBBF9" w14:textId="63624003" w:rsidR="005A32EE" w:rsidRDefault="00C52704" w:rsidP="00C52704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C52704">
        <w:rPr>
          <w:sz w:val="26"/>
          <w:szCs w:val="26"/>
        </w:rPr>
        <w:t>Алгоритм обратного распространения ошибки минимизирует среднеквадратичную ошибку</w:t>
      </w:r>
      <w:r>
        <w:rPr>
          <w:sz w:val="26"/>
          <w:szCs w:val="26"/>
        </w:rPr>
        <w:t xml:space="preserve"> </w:t>
      </w:r>
      <w:r w:rsidRPr="00C52704">
        <w:rPr>
          <w:sz w:val="26"/>
          <w:szCs w:val="26"/>
        </w:rPr>
        <w:t>нейронной сети. Для этого с целью настройки синаптических связей используется метод градиентного</w:t>
      </w:r>
      <w:r>
        <w:rPr>
          <w:sz w:val="26"/>
          <w:szCs w:val="26"/>
        </w:rPr>
        <w:t xml:space="preserve"> </w:t>
      </w:r>
      <w:r w:rsidRPr="00C52704">
        <w:rPr>
          <w:sz w:val="26"/>
          <w:szCs w:val="26"/>
        </w:rPr>
        <w:t xml:space="preserve">спуска в пространстве весовых коэффициентов и порогов нейронной сети. </w:t>
      </w:r>
    </w:p>
    <w:p w14:paraId="4B3E989E" w14:textId="1822049C" w:rsidR="00C52704" w:rsidRDefault="00C52704" w:rsidP="00C52704">
      <w:pPr>
        <w:widowControl/>
        <w:autoSpaceDE/>
        <w:autoSpaceDN/>
        <w:adjustRightInd/>
        <w:ind w:firstLine="708"/>
        <w:rPr>
          <w:sz w:val="26"/>
          <w:szCs w:val="26"/>
        </w:rPr>
      </w:pPr>
      <w:r>
        <w:rPr>
          <w:noProof/>
        </w:rPr>
        <w:drawing>
          <wp:inline distT="0" distB="0" distL="0" distR="0" wp14:anchorId="2EA1E66C" wp14:editId="29A41E10">
            <wp:extent cx="5489575" cy="457132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8701" cy="458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A25F" w14:textId="77777777" w:rsidR="00C52704" w:rsidRDefault="00C52704" w:rsidP="00C52704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14:paraId="6FD8821E" w14:textId="77777777" w:rsidR="00C57917" w:rsidRDefault="00C57917" w:rsidP="00C57917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14:paraId="62A71172" w14:textId="77777777" w:rsidR="00C52704" w:rsidRDefault="00C52704" w:rsidP="002A697F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14:paraId="62B974D1" w14:textId="77777777" w:rsidR="00C52704" w:rsidRDefault="00C52704" w:rsidP="002A697F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14:paraId="7F61ED8B" w14:textId="0EF5500F" w:rsidR="00940C30" w:rsidRDefault="00940C30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График функции </w:t>
      </w:r>
      <w:r w:rsidRPr="00940C30">
        <w:rPr>
          <w:sz w:val="26"/>
          <w:szCs w:val="26"/>
        </w:rPr>
        <w:t xml:space="preserve">0.3 * </w:t>
      </w:r>
      <w:proofErr w:type="spellStart"/>
      <w:proofErr w:type="gramStart"/>
      <w:r w:rsidRPr="00940C30">
        <w:rPr>
          <w:sz w:val="26"/>
          <w:szCs w:val="26"/>
        </w:rPr>
        <w:t>cos</w:t>
      </w:r>
      <w:proofErr w:type="spellEnd"/>
      <w:r w:rsidRPr="00940C30">
        <w:rPr>
          <w:sz w:val="26"/>
          <w:szCs w:val="26"/>
        </w:rPr>
        <w:t>(</w:t>
      </w:r>
      <w:proofErr w:type="gramEnd"/>
      <w:r w:rsidRPr="00940C30">
        <w:rPr>
          <w:sz w:val="26"/>
          <w:szCs w:val="26"/>
        </w:rPr>
        <w:t xml:space="preserve">0.1* x) + 0.06 * </w:t>
      </w:r>
      <w:proofErr w:type="spellStart"/>
      <w:r w:rsidRPr="00940C30">
        <w:rPr>
          <w:sz w:val="26"/>
          <w:szCs w:val="26"/>
        </w:rPr>
        <w:t>sin</w:t>
      </w:r>
      <w:proofErr w:type="spellEnd"/>
      <w:r w:rsidRPr="00940C30">
        <w:rPr>
          <w:sz w:val="26"/>
          <w:szCs w:val="26"/>
        </w:rPr>
        <w:t>(0.1 * x)</w:t>
      </w:r>
      <w:r>
        <w:rPr>
          <w:sz w:val="26"/>
          <w:szCs w:val="26"/>
        </w:rPr>
        <w:t>:</w:t>
      </w:r>
    </w:p>
    <w:p w14:paraId="740D0EC3" w14:textId="33FC3B56" w:rsidR="00940C30" w:rsidRDefault="00940C30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6E7D2CAE" w14:textId="28ADE81B" w:rsidR="00940C30" w:rsidRPr="00940C30" w:rsidRDefault="00940C30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drawing>
          <wp:inline distT="0" distB="0" distL="0" distR="0" wp14:anchorId="32AE1645" wp14:editId="5B993353">
            <wp:extent cx="5365265" cy="53721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0833" cy="537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5A5C" w14:textId="77777777" w:rsidR="00940C30" w:rsidRDefault="00940C30" w:rsidP="002A697F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14:paraId="3A74E139" w14:textId="77777777" w:rsidR="00940C30" w:rsidRDefault="00940C30" w:rsidP="002A697F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14:paraId="2E028523" w14:textId="77777777" w:rsidR="00940C30" w:rsidRDefault="00940C30" w:rsidP="002A697F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14:paraId="07EE65AD" w14:textId="30F12418" w:rsidR="002A697F" w:rsidRPr="00940C30" w:rsidRDefault="007D4BEC" w:rsidP="002A697F">
      <w:pPr>
        <w:widowControl/>
        <w:autoSpaceDE/>
        <w:autoSpaceDN/>
        <w:adjustRightInd/>
        <w:rPr>
          <w:sz w:val="26"/>
          <w:szCs w:val="26"/>
          <w:u w:val="single"/>
        </w:rPr>
      </w:pPr>
      <w:proofErr w:type="gramStart"/>
      <w:r w:rsidRPr="00BC4F6F">
        <w:rPr>
          <w:sz w:val="26"/>
          <w:szCs w:val="26"/>
          <w:u w:val="single"/>
        </w:rPr>
        <w:t>Текст</w:t>
      </w:r>
      <w:r w:rsidRPr="00940C30">
        <w:rPr>
          <w:sz w:val="26"/>
          <w:szCs w:val="26"/>
          <w:u w:val="single"/>
        </w:rPr>
        <w:t xml:space="preserve"> </w:t>
      </w:r>
      <w:r w:rsidR="002A697F" w:rsidRPr="00940C30">
        <w:rPr>
          <w:sz w:val="26"/>
          <w:szCs w:val="26"/>
          <w:u w:val="single"/>
        </w:rPr>
        <w:t xml:space="preserve"> </w:t>
      </w:r>
      <w:r w:rsidR="002A697F" w:rsidRPr="00BC4F6F">
        <w:rPr>
          <w:sz w:val="26"/>
          <w:szCs w:val="26"/>
          <w:u w:val="single"/>
        </w:rPr>
        <w:t>программы</w:t>
      </w:r>
      <w:proofErr w:type="gramEnd"/>
      <w:r w:rsidR="002A697F" w:rsidRPr="00940C30">
        <w:rPr>
          <w:sz w:val="26"/>
          <w:szCs w:val="26"/>
          <w:u w:val="single"/>
        </w:rPr>
        <w:t>:</w:t>
      </w:r>
    </w:p>
    <w:p w14:paraId="3006833C" w14:textId="77777777" w:rsidR="000C0340" w:rsidRPr="00940C30" w:rsidRDefault="000C0340" w:rsidP="002A697F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14:paraId="6871F16F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#include &lt;iostream&gt;</w:t>
      </w:r>
    </w:p>
    <w:p w14:paraId="76481260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#include &lt;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math.h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&gt;</w:t>
      </w:r>
    </w:p>
    <w:p w14:paraId="45F5F206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#include &lt;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iomanip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&gt;</w:t>
      </w:r>
    </w:p>
    <w:p w14:paraId="0752A17B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0809A23C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using namespace std;</w:t>
      </w:r>
    </w:p>
    <w:p w14:paraId="74A19443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75C1BE94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double </w:t>
      </w:r>
      <w:proofErr w:type="gram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Sigmoid(</w:t>
      </w:r>
      <w:proofErr w:type="gram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 x) {</w:t>
      </w:r>
    </w:p>
    <w:p w14:paraId="24B937DE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return 1 / (1 + </w:t>
      </w:r>
      <w:proofErr w:type="gram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pow(</w:t>
      </w:r>
      <w:proofErr w:type="gram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2, -x));</w:t>
      </w:r>
    </w:p>
    <w:p w14:paraId="70A0FC1D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14:paraId="6AF4D4C7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double </w:t>
      </w:r>
      <w:proofErr w:type="spellStart"/>
      <w:proofErr w:type="gram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func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 x) {</w:t>
      </w:r>
    </w:p>
    <w:p w14:paraId="4D93B407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double a = 0.3, b = 0.1, c = 0.06, d = 0.1;</w:t>
      </w:r>
    </w:p>
    <w:p w14:paraId="366E5360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return a * </w:t>
      </w:r>
      <w:proofErr w:type="gram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cos(</w:t>
      </w:r>
      <w:proofErr w:type="gram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b * x) + c * sin(d * x);</w:t>
      </w:r>
    </w:p>
    <w:p w14:paraId="418153C1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14:paraId="1976F0B4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double* </w:t>
      </w:r>
      <w:proofErr w:type="gram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hidden(</w:t>
      </w:r>
      <w:proofErr w:type="gram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 x, double Wes1[2][6], double T[2]) {</w:t>
      </w:r>
    </w:p>
    <w:p w14:paraId="02FCD7DA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double*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result_value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new </w:t>
      </w:r>
      <w:proofErr w:type="gram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double[</w:t>
      </w:r>
      <w:proofErr w:type="gram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2];</w:t>
      </w:r>
    </w:p>
    <w:p w14:paraId="38F16AFC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for (int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2;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14:paraId="20A22682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result_value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0;</w:t>
      </w:r>
    </w:p>
    <w:p w14:paraId="07AC155C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6FBC0C83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double </w:t>
      </w:r>
      <w:proofErr w:type="gram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entrances[</w:t>
      </w:r>
      <w:proofErr w:type="gram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6];</w:t>
      </w:r>
    </w:p>
    <w:p w14:paraId="1C38F03C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(int k = 0; k &lt; 6; k++, x += 0.1) {</w:t>
      </w:r>
    </w:p>
    <w:p w14:paraId="4F64DDFA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entrances[k] =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func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(x);</w:t>
      </w:r>
    </w:p>
    <w:p w14:paraId="6BA491CA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2379E7A6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for (int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2;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14:paraId="16B88920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lastRenderedPageBreak/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(int k = 0; k &lt; 6; k++) {</w:t>
      </w:r>
    </w:p>
    <w:p w14:paraId="40713E7B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result_value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] += entrances[k] * Wes1[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][k];</w:t>
      </w:r>
    </w:p>
    <w:p w14:paraId="5376D4D1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10CF317E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result_value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] -= T[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];</w:t>
      </w:r>
    </w:p>
    <w:p w14:paraId="77AA60E6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result_value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Sigmoid(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result_value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]);</w:t>
      </w:r>
    </w:p>
    <w:p w14:paraId="5E544540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61F17F17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return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result_value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08A58334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14:paraId="50A7204E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double </w:t>
      </w:r>
      <w:proofErr w:type="gram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output(</w:t>
      </w:r>
      <w:proofErr w:type="gram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 x, double Wes1[2][6], double Wes2[2], double T[2 + 1]) {</w:t>
      </w:r>
    </w:p>
    <w:p w14:paraId="368F35F1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double result = 0;</w:t>
      </w:r>
    </w:p>
    <w:p w14:paraId="2F151DB7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double*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hidden_result_value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</w:t>
      </w:r>
      <w:proofErr w:type="gram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hidden(</w:t>
      </w:r>
      <w:proofErr w:type="gram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x, Wes1, T);</w:t>
      </w:r>
    </w:p>
    <w:p w14:paraId="5821D40A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for (int j = 0; j &lt; 2;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j++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) {</w:t>
      </w:r>
    </w:p>
    <w:p w14:paraId="24D06651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result +=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hidden_result_value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[j] * Wes2[j];</w:t>
      </w:r>
    </w:p>
    <w:p w14:paraId="69F1ED5E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012C14FB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result -= </w:t>
      </w:r>
      <w:proofErr w:type="gram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T[</w:t>
      </w:r>
      <w:proofErr w:type="gram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3];</w:t>
      </w:r>
    </w:p>
    <w:p w14:paraId="132D8EE5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return result;</w:t>
      </w:r>
    </w:p>
    <w:p w14:paraId="55CF9306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14:paraId="17483C7D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int </w:t>
      </w:r>
      <w:proofErr w:type="gram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main(</w:t>
      </w:r>
      <w:proofErr w:type="gram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) {</w:t>
      </w:r>
    </w:p>
    <w:p w14:paraId="49454766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proofErr w:type="gram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setlocale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0, "");</w:t>
      </w:r>
    </w:p>
    <w:p w14:paraId="01D0F28B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int stage = 0;</w:t>
      </w:r>
    </w:p>
    <w:p w14:paraId="47F573D8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double Wes1[2][6], Wes2[2], </w:t>
      </w:r>
      <w:proofErr w:type="gram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T[</w:t>
      </w:r>
      <w:proofErr w:type="gram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2 + 1],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reference_value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,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E_min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0.00001, alpha = 0.7, x = 4, current, E = 0;</w:t>
      </w:r>
    </w:p>
    <w:p w14:paraId="2E6A0BE6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for (int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2;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14:paraId="35574CA6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(int k = 0; k &lt; 6; k++) {</w:t>
      </w:r>
    </w:p>
    <w:p w14:paraId="71244AD4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Wes1[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][k] = ((double)</w:t>
      </w:r>
      <w:proofErr w:type="gram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rand(</w:t>
      </w:r>
      <w:proofErr w:type="gram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) / RAND_MAX);</w:t>
      </w:r>
    </w:p>
    <w:p w14:paraId="18578EA5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72080B82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Wes2[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((double)</w:t>
      </w:r>
      <w:proofErr w:type="gram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rand(</w:t>
      </w:r>
      <w:proofErr w:type="gram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) / RAND_MAX);</w:t>
      </w:r>
    </w:p>
    <w:p w14:paraId="39AE6394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T[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((double)</w:t>
      </w:r>
      <w:proofErr w:type="gram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rand(</w:t>
      </w:r>
      <w:proofErr w:type="gram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) / RAND_MAX);</w:t>
      </w:r>
    </w:p>
    <w:p w14:paraId="722EE739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0C697A55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gram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T[</w:t>
      </w:r>
      <w:proofErr w:type="gram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3] = ((double)rand() / RAND_MAX);</w:t>
      </w:r>
    </w:p>
    <w:p w14:paraId="4586D5D6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do {</w:t>
      </w:r>
    </w:p>
    <w:p w14:paraId="60C64D1B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E = 0;</w:t>
      </w:r>
    </w:p>
    <w:p w14:paraId="3288E0E6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(int q = 0; q &lt; 500; q++) {</w:t>
      </w:r>
    </w:p>
    <w:p w14:paraId="48289419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current = </w:t>
      </w:r>
      <w:proofErr w:type="gram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output(</w:t>
      </w:r>
      <w:proofErr w:type="gram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x, Wes1, Wes2, T);</w:t>
      </w:r>
    </w:p>
    <w:p w14:paraId="57C653EE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reference_value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func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x + 6 * 0.1);</w:t>
      </w:r>
    </w:p>
    <w:p w14:paraId="6E8EAAEC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double Error = current -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reference_value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72401B4A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double*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</w:t>
      </w:r>
      <w:proofErr w:type="gram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hidden(</w:t>
      </w:r>
      <w:proofErr w:type="gram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x, Wes1, T);</w:t>
      </w:r>
    </w:p>
    <w:p w14:paraId="2063D3F4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for (int j = 0; j &lt; 2;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j++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)</w:t>
      </w:r>
    </w:p>
    <w:p w14:paraId="30C70B09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Wes2[j] -= alpha * Error *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[j];</w:t>
      </w:r>
    </w:p>
    <w:p w14:paraId="5EFF387A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gram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T[</w:t>
      </w:r>
      <w:proofErr w:type="gram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3] += alpha * Error;</w:t>
      </w:r>
    </w:p>
    <w:p w14:paraId="002682DB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(int k = 0; k &lt; 2; k++) {</w:t>
      </w:r>
    </w:p>
    <w:p w14:paraId="6076B990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for (int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6;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14:paraId="45B9B762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Wes1[k][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 -= alpha * </w:t>
      </w:r>
      <w:proofErr w:type="spellStart"/>
      <w:proofErr w:type="gram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func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x +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* 0.1) *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[k] * (1 -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[k]) * Wes2[k] * Error;</w:t>
      </w:r>
    </w:p>
    <w:p w14:paraId="00BD0C50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6F8E0724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T[k] += alpha *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[k] * (1 -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[k]) *Wes2[k] * Error;</w:t>
      </w:r>
    </w:p>
    <w:p w14:paraId="36B4E51E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54C68AA3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x += 0.1;</w:t>
      </w:r>
    </w:p>
    <w:p w14:paraId="5FC167C7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E += </w:t>
      </w:r>
      <w:proofErr w:type="gram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pow(</w:t>
      </w:r>
      <w:proofErr w:type="gram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Error, 2);</w:t>
      </w:r>
    </w:p>
    <w:p w14:paraId="19B731F5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240456BA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E /= 2;</w:t>
      </w:r>
    </w:p>
    <w:p w14:paraId="557FE56D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"Error: " &lt;&lt; E &lt;&lt;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269167DB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stage = stage + 1;</w:t>
      </w:r>
    </w:p>
    <w:p w14:paraId="334A0D8F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} while (E &gt;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E_min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);</w:t>
      </w:r>
    </w:p>
    <w:p w14:paraId="3AF6E7FD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" </w:t>
      </w:r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>Количество</w:t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>эпох</w:t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: " &lt;&lt; stage &lt;&lt;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2D2EA1DD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"N" &lt;&lt; "\t" &lt;&lt; "</w:t>
      </w:r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>Эталон</w:t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" &lt;&lt; </w:t>
      </w:r>
      <w:proofErr w:type="spellStart"/>
      <w:proofErr w:type="gram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setw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20) &lt;&lt; "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>Получ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.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>знач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." &lt;&lt;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setw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(15) &lt;&lt; "</w:t>
      </w:r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>Отклонение</w:t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" &lt;&lt;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710463AA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for (int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15;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14:paraId="50705C6E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double result = </w:t>
      </w:r>
      <w:proofErr w:type="gram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output(</w:t>
      </w:r>
      <w:proofErr w:type="gram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x, Wes1, Wes2, T),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ethelon_value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func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(x + 6 * 0.1);</w:t>
      </w:r>
    </w:p>
    <w:p w14:paraId="0196C28E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+ 1 &lt;&lt; "\t" &lt;&lt;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ethelon_value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right &lt;&lt; </w:t>
      </w:r>
      <w:proofErr w:type="spellStart"/>
      <w:proofErr w:type="gram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setw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15) &lt;&lt; result &lt;&lt; right &lt;&lt;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setw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(15) &lt;&lt; result -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ethelon_value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0FB265DB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>x += 0.1;</w:t>
      </w:r>
    </w:p>
    <w:p w14:paraId="49FA32BD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ab/>
        <w:t>}</w:t>
      </w:r>
    </w:p>
    <w:p w14:paraId="1E795A23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>system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>("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>pause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>");</w:t>
      </w:r>
    </w:p>
    <w:p w14:paraId="3083A7DD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>return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0;</w:t>
      </w:r>
    </w:p>
    <w:p w14:paraId="45CB9723" w14:textId="77777777"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>}</w:t>
      </w:r>
    </w:p>
    <w:p w14:paraId="1CB351D6" w14:textId="77777777" w:rsidR="007D4BEC" w:rsidRPr="00940C30" w:rsidRDefault="007D4BEC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4A0E1094" w14:textId="77777777" w:rsidR="00940C30" w:rsidRDefault="00940C30" w:rsidP="00C57917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14:paraId="225494E0" w14:textId="77777777" w:rsidR="00940C30" w:rsidRDefault="00940C30" w:rsidP="00C57917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14:paraId="30356604" w14:textId="77777777" w:rsidR="00940C30" w:rsidRDefault="00940C30" w:rsidP="00C57917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14:paraId="4D05FA67" w14:textId="77777777" w:rsidR="00940C30" w:rsidRDefault="00940C30" w:rsidP="00C57917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14:paraId="12CDF797" w14:textId="0B9778E7" w:rsidR="006169F5" w:rsidRPr="00C57917" w:rsidRDefault="007D4BEC" w:rsidP="00C57917">
      <w:pPr>
        <w:widowControl/>
        <w:autoSpaceDE/>
        <w:autoSpaceDN/>
        <w:adjustRightInd/>
        <w:rPr>
          <w:sz w:val="26"/>
          <w:szCs w:val="26"/>
          <w:u w:val="single"/>
        </w:rPr>
      </w:pPr>
      <w:bookmarkStart w:id="0" w:name="_GoBack"/>
      <w:bookmarkEnd w:id="0"/>
      <w:r w:rsidRPr="00BC4F6F">
        <w:rPr>
          <w:sz w:val="26"/>
          <w:szCs w:val="26"/>
          <w:u w:val="single"/>
        </w:rPr>
        <w:lastRenderedPageBreak/>
        <w:t>Результаты тестирования программы:</w:t>
      </w:r>
    </w:p>
    <w:p w14:paraId="3FA4F731" w14:textId="36ABEBD1" w:rsidR="00BC4F6F" w:rsidRDefault="00BC4F6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C491FE3" w14:textId="09609C21" w:rsidR="00BC4F6F" w:rsidRDefault="00E7312E" w:rsidP="000C0340">
      <w:pPr>
        <w:widowControl/>
        <w:autoSpaceDE/>
        <w:autoSpaceDN/>
        <w:adjustRightInd/>
        <w:ind w:firstLine="708"/>
        <w:rPr>
          <w:sz w:val="26"/>
          <w:szCs w:val="26"/>
        </w:rPr>
      </w:pPr>
      <w:r>
        <w:rPr>
          <w:noProof/>
        </w:rPr>
        <w:drawing>
          <wp:inline distT="0" distB="0" distL="0" distR="0" wp14:anchorId="5A525F66" wp14:editId="2522BBDA">
            <wp:extent cx="4352925" cy="3257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CD54" w14:textId="77777777" w:rsidR="007D4BEC" w:rsidRDefault="007D4BEC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40B306B6" w14:textId="03E8F1FC" w:rsidR="00710E74" w:rsidRDefault="002A2E3B" w:rsidP="0030462A">
      <w:pPr>
        <w:widowControl/>
        <w:autoSpaceDE/>
        <w:autoSpaceDN/>
        <w:adjustRightInd/>
        <w:rPr>
          <w:sz w:val="26"/>
          <w:szCs w:val="26"/>
        </w:rPr>
      </w:pPr>
      <w:r w:rsidRPr="00BC4F6F">
        <w:rPr>
          <w:sz w:val="26"/>
          <w:szCs w:val="26"/>
          <w:u w:val="single"/>
        </w:rPr>
        <w:t>Вывод:</w:t>
      </w:r>
      <w:r>
        <w:rPr>
          <w:sz w:val="26"/>
          <w:szCs w:val="26"/>
        </w:rPr>
        <w:t xml:space="preserve"> </w:t>
      </w:r>
    </w:p>
    <w:p w14:paraId="1A97FFAE" w14:textId="77777777" w:rsidR="00E7312E" w:rsidRDefault="00E7312E" w:rsidP="0030462A">
      <w:pPr>
        <w:widowControl/>
        <w:autoSpaceDE/>
        <w:autoSpaceDN/>
        <w:adjustRightInd/>
        <w:rPr>
          <w:sz w:val="26"/>
          <w:szCs w:val="26"/>
        </w:rPr>
      </w:pPr>
    </w:p>
    <w:p w14:paraId="0941C452" w14:textId="3C682F3C" w:rsidR="002A2E3B" w:rsidRDefault="00E7312E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И</w:t>
      </w:r>
      <w:r w:rsidRPr="0030462A">
        <w:rPr>
          <w:sz w:val="26"/>
          <w:szCs w:val="26"/>
        </w:rPr>
        <w:t xml:space="preserve">зучила обучение и функционирование </w:t>
      </w:r>
      <w:r>
        <w:rPr>
          <w:sz w:val="26"/>
          <w:szCs w:val="26"/>
        </w:rPr>
        <w:t>не</w:t>
      </w:r>
      <w:r w:rsidRPr="0030462A">
        <w:rPr>
          <w:sz w:val="26"/>
          <w:szCs w:val="26"/>
        </w:rPr>
        <w:t xml:space="preserve">линейной ИНС </w:t>
      </w:r>
      <w:r>
        <w:rPr>
          <w:sz w:val="26"/>
          <w:szCs w:val="26"/>
        </w:rPr>
        <w:t>при решении задач прогнозирования.</w:t>
      </w:r>
    </w:p>
    <w:p w14:paraId="2859C0AC" w14:textId="16415324" w:rsidR="00710E74" w:rsidRDefault="00710E74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631F3895" w14:textId="4706235F" w:rsidR="00710E74" w:rsidRPr="00856499" w:rsidRDefault="00710E74" w:rsidP="00710E74">
      <w:pPr>
        <w:widowControl/>
        <w:autoSpaceDE/>
        <w:autoSpaceDN/>
        <w:adjustRightInd/>
        <w:rPr>
          <w:sz w:val="26"/>
          <w:szCs w:val="26"/>
        </w:rPr>
      </w:pPr>
    </w:p>
    <w:sectPr w:rsidR="00710E74" w:rsidRPr="008564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A0519D"/>
    <w:multiLevelType w:val="hybridMultilevel"/>
    <w:tmpl w:val="940CF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B4F4C"/>
    <w:multiLevelType w:val="hybridMultilevel"/>
    <w:tmpl w:val="538A5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84E8F"/>
    <w:rsid w:val="00097D56"/>
    <w:rsid w:val="000A7FC9"/>
    <w:rsid w:val="000C0340"/>
    <w:rsid w:val="00120A46"/>
    <w:rsid w:val="00122A85"/>
    <w:rsid w:val="00124530"/>
    <w:rsid w:val="00141815"/>
    <w:rsid w:val="0017044B"/>
    <w:rsid w:val="00180E2C"/>
    <w:rsid w:val="001840F8"/>
    <w:rsid w:val="001F28AC"/>
    <w:rsid w:val="002359DD"/>
    <w:rsid w:val="002440CB"/>
    <w:rsid w:val="00245BEA"/>
    <w:rsid w:val="0024717D"/>
    <w:rsid w:val="0027190E"/>
    <w:rsid w:val="002A2E3B"/>
    <w:rsid w:val="002A697F"/>
    <w:rsid w:val="002C475B"/>
    <w:rsid w:val="002F5DB7"/>
    <w:rsid w:val="0030462A"/>
    <w:rsid w:val="0030599D"/>
    <w:rsid w:val="00310127"/>
    <w:rsid w:val="00313E5D"/>
    <w:rsid w:val="003274C1"/>
    <w:rsid w:val="00347F80"/>
    <w:rsid w:val="003515E2"/>
    <w:rsid w:val="003645D2"/>
    <w:rsid w:val="003C3888"/>
    <w:rsid w:val="003C5C96"/>
    <w:rsid w:val="003E41CB"/>
    <w:rsid w:val="003F2E83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5A32EE"/>
    <w:rsid w:val="0060014F"/>
    <w:rsid w:val="00604D95"/>
    <w:rsid w:val="006169F5"/>
    <w:rsid w:val="006C1F27"/>
    <w:rsid w:val="006E1C84"/>
    <w:rsid w:val="006F0D28"/>
    <w:rsid w:val="00710E74"/>
    <w:rsid w:val="00712FF3"/>
    <w:rsid w:val="00720258"/>
    <w:rsid w:val="007234CF"/>
    <w:rsid w:val="00745641"/>
    <w:rsid w:val="00767CB6"/>
    <w:rsid w:val="007D4BEC"/>
    <w:rsid w:val="007E77E0"/>
    <w:rsid w:val="00815372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27862"/>
    <w:rsid w:val="00932D31"/>
    <w:rsid w:val="00936049"/>
    <w:rsid w:val="00940C30"/>
    <w:rsid w:val="00951BED"/>
    <w:rsid w:val="00965C25"/>
    <w:rsid w:val="00983A3D"/>
    <w:rsid w:val="0098746E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79E6"/>
    <w:rsid w:val="00A57CBA"/>
    <w:rsid w:val="00AE3C31"/>
    <w:rsid w:val="00B151CA"/>
    <w:rsid w:val="00B40C24"/>
    <w:rsid w:val="00B43BCF"/>
    <w:rsid w:val="00B47D5B"/>
    <w:rsid w:val="00B50737"/>
    <w:rsid w:val="00B613F5"/>
    <w:rsid w:val="00BA5B42"/>
    <w:rsid w:val="00BA6FE6"/>
    <w:rsid w:val="00BB2906"/>
    <w:rsid w:val="00BC3D7E"/>
    <w:rsid w:val="00BC4F6F"/>
    <w:rsid w:val="00BD297B"/>
    <w:rsid w:val="00BE60CA"/>
    <w:rsid w:val="00BF119C"/>
    <w:rsid w:val="00C108FC"/>
    <w:rsid w:val="00C3112D"/>
    <w:rsid w:val="00C34D34"/>
    <w:rsid w:val="00C359F1"/>
    <w:rsid w:val="00C52704"/>
    <w:rsid w:val="00C57917"/>
    <w:rsid w:val="00C76700"/>
    <w:rsid w:val="00C85081"/>
    <w:rsid w:val="00C90C5D"/>
    <w:rsid w:val="00CA1A51"/>
    <w:rsid w:val="00CA22C2"/>
    <w:rsid w:val="00CB53F5"/>
    <w:rsid w:val="00CD5728"/>
    <w:rsid w:val="00CF3746"/>
    <w:rsid w:val="00D71C6A"/>
    <w:rsid w:val="00D817E1"/>
    <w:rsid w:val="00E017AD"/>
    <w:rsid w:val="00E53825"/>
    <w:rsid w:val="00E55788"/>
    <w:rsid w:val="00E55AFA"/>
    <w:rsid w:val="00E62A05"/>
    <w:rsid w:val="00E7312E"/>
    <w:rsid w:val="00E7401B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  <w:style w:type="paragraph" w:styleId="a5">
    <w:name w:val="Normal (Web)"/>
    <w:basedOn w:val="a"/>
    <w:uiPriority w:val="99"/>
    <w:semiHidden/>
    <w:unhideWhenUsed/>
    <w:rsid w:val="00C57917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94D28-4D38-49FF-A31B-7A64671AA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Александра Грицак</cp:lastModifiedBy>
  <cp:revision>8</cp:revision>
  <dcterms:created xsi:type="dcterms:W3CDTF">2020-10-27T14:28:00Z</dcterms:created>
  <dcterms:modified xsi:type="dcterms:W3CDTF">2020-12-03T21:34:00Z</dcterms:modified>
</cp:coreProperties>
</file>