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438793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Министерство образования Республики Беларусь</w:t>
      </w:r>
    </w:p>
    <w:p w14:paraId="12B4E5F3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Учреждение образования</w:t>
      </w:r>
    </w:p>
    <w:p w14:paraId="40E6630F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«Брестский государственный технический университет»</w:t>
      </w:r>
    </w:p>
    <w:p w14:paraId="617310BC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Кафедра ИИТ</w:t>
      </w:r>
    </w:p>
    <w:p w14:paraId="1655F7C8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7B0F7451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1AEE3E44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40D76D7A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38FB2B2" w14:textId="77777777" w:rsidR="00BC3D7E" w:rsidRDefault="00BC3D7E" w:rsidP="00BC3D7E">
      <w:pPr>
        <w:rPr>
          <w:sz w:val="26"/>
          <w:szCs w:val="26"/>
        </w:rPr>
      </w:pPr>
    </w:p>
    <w:p w14:paraId="5AC7142E" w14:textId="77777777" w:rsidR="00B47D5B" w:rsidRPr="00B47D5B" w:rsidRDefault="00B47D5B" w:rsidP="00BC3D7E">
      <w:pPr>
        <w:rPr>
          <w:sz w:val="26"/>
          <w:szCs w:val="26"/>
        </w:rPr>
      </w:pPr>
    </w:p>
    <w:p w14:paraId="225E076C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0C4F847E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619A8979" w14:textId="77777777" w:rsidR="00B47D5B" w:rsidRPr="00B47D5B" w:rsidRDefault="00B47D5B" w:rsidP="008A3C91">
      <w:pPr>
        <w:rPr>
          <w:sz w:val="26"/>
          <w:szCs w:val="26"/>
        </w:rPr>
      </w:pPr>
    </w:p>
    <w:p w14:paraId="0098CD8A" w14:textId="77777777" w:rsidR="00BC3D7E" w:rsidRPr="00B47D5B" w:rsidRDefault="00BC3D7E" w:rsidP="003645D2">
      <w:pPr>
        <w:rPr>
          <w:sz w:val="26"/>
          <w:szCs w:val="26"/>
        </w:rPr>
      </w:pPr>
    </w:p>
    <w:p w14:paraId="0111CDCD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310DA76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5899AD8E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1AA3F31F" w14:textId="32165D2F" w:rsidR="00BC3D7E" w:rsidRPr="00EE0FA0" w:rsidRDefault="00604D95" w:rsidP="00BC3D7E">
      <w:pPr>
        <w:jc w:val="center"/>
        <w:rPr>
          <w:sz w:val="26"/>
          <w:szCs w:val="26"/>
        </w:rPr>
      </w:pPr>
      <w:r>
        <w:rPr>
          <w:sz w:val="26"/>
          <w:szCs w:val="26"/>
        </w:rPr>
        <w:t>Лабораторная работа №</w:t>
      </w:r>
      <w:r w:rsidR="00386D80">
        <w:rPr>
          <w:sz w:val="26"/>
          <w:szCs w:val="26"/>
        </w:rPr>
        <w:t>2</w:t>
      </w:r>
    </w:p>
    <w:p w14:paraId="1EB2B5D8" w14:textId="77777777" w:rsidR="003645D2" w:rsidRPr="00B47D5B" w:rsidRDefault="003645D2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 xml:space="preserve">за </w:t>
      </w:r>
      <w:r w:rsidR="00B47D5B" w:rsidRPr="00B47D5B">
        <w:rPr>
          <w:sz w:val="26"/>
          <w:szCs w:val="26"/>
        </w:rPr>
        <w:t>1</w:t>
      </w:r>
      <w:r w:rsidRPr="00B47D5B">
        <w:rPr>
          <w:sz w:val="26"/>
          <w:szCs w:val="26"/>
        </w:rPr>
        <w:t xml:space="preserve"> семестр</w:t>
      </w:r>
    </w:p>
    <w:p w14:paraId="48F6E12E" w14:textId="3CF2AF17" w:rsidR="00BC3D7E" w:rsidRPr="00B47D5B" w:rsidRDefault="00604D95" w:rsidP="00BC3D7E">
      <w:pPr>
        <w:jc w:val="center"/>
        <w:rPr>
          <w:sz w:val="26"/>
          <w:szCs w:val="26"/>
        </w:rPr>
      </w:pPr>
      <w:r>
        <w:rPr>
          <w:sz w:val="26"/>
          <w:szCs w:val="26"/>
        </w:rPr>
        <w:t>По дисциплине: «</w:t>
      </w:r>
      <w:proofErr w:type="spellStart"/>
      <w:r w:rsidR="00084E8F">
        <w:rPr>
          <w:sz w:val="26"/>
          <w:szCs w:val="26"/>
        </w:rPr>
        <w:t>МиАПР</w:t>
      </w:r>
      <w:proofErr w:type="spellEnd"/>
      <w:r w:rsidR="00BC3D7E" w:rsidRPr="00B47D5B">
        <w:rPr>
          <w:sz w:val="26"/>
          <w:szCs w:val="26"/>
        </w:rPr>
        <w:t>»</w:t>
      </w:r>
    </w:p>
    <w:p w14:paraId="4E2D6E1B" w14:textId="40BEC52A" w:rsidR="00BC3D7E" w:rsidRPr="00B47D5B" w:rsidRDefault="00745641" w:rsidP="00084E8F">
      <w:pPr>
        <w:widowControl/>
        <w:autoSpaceDE/>
        <w:autoSpaceDN/>
        <w:adjustRightInd/>
        <w:jc w:val="center"/>
        <w:rPr>
          <w:sz w:val="26"/>
          <w:szCs w:val="26"/>
        </w:rPr>
      </w:pPr>
      <w:r w:rsidRPr="00B47D5B">
        <w:rPr>
          <w:sz w:val="26"/>
          <w:szCs w:val="26"/>
        </w:rPr>
        <w:t xml:space="preserve">Тема: </w:t>
      </w:r>
      <w:r w:rsidR="00084E8F" w:rsidRPr="00084E8F">
        <w:rPr>
          <w:sz w:val="26"/>
          <w:szCs w:val="26"/>
        </w:rPr>
        <w:t>«Линейная искусственная нейронная сеть.</w:t>
      </w:r>
      <w:r w:rsidR="00386D80">
        <w:rPr>
          <w:sz w:val="26"/>
          <w:szCs w:val="26"/>
        </w:rPr>
        <w:t xml:space="preserve"> Адаптивный шаг обучения</w:t>
      </w:r>
      <w:r w:rsidR="00084E8F" w:rsidRPr="00084E8F">
        <w:rPr>
          <w:sz w:val="26"/>
          <w:szCs w:val="26"/>
        </w:rPr>
        <w:t>»</w:t>
      </w:r>
    </w:p>
    <w:p w14:paraId="3FE5F0DA" w14:textId="77777777" w:rsidR="008A3C91" w:rsidRPr="00B47D5B" w:rsidRDefault="008A3C91" w:rsidP="00BC3D7E">
      <w:pPr>
        <w:jc w:val="center"/>
        <w:rPr>
          <w:sz w:val="26"/>
          <w:szCs w:val="26"/>
        </w:rPr>
      </w:pPr>
    </w:p>
    <w:p w14:paraId="7355BC60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3B289F45" w14:textId="77777777" w:rsidR="00FF69C9" w:rsidRPr="00B47D5B" w:rsidRDefault="00FF69C9" w:rsidP="008A3C91">
      <w:pPr>
        <w:rPr>
          <w:sz w:val="26"/>
          <w:szCs w:val="26"/>
        </w:rPr>
      </w:pPr>
    </w:p>
    <w:p w14:paraId="2072DF3A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71EA80A5" w14:textId="77777777" w:rsidR="00FF69C9" w:rsidRDefault="00FF69C9" w:rsidP="00BC3D7E">
      <w:pPr>
        <w:jc w:val="center"/>
        <w:rPr>
          <w:sz w:val="26"/>
          <w:szCs w:val="26"/>
        </w:rPr>
      </w:pPr>
    </w:p>
    <w:p w14:paraId="4C562C35" w14:textId="77777777" w:rsidR="00B47D5B" w:rsidRPr="00B47D5B" w:rsidRDefault="00B47D5B" w:rsidP="00BC3D7E">
      <w:pPr>
        <w:jc w:val="center"/>
        <w:rPr>
          <w:sz w:val="26"/>
          <w:szCs w:val="26"/>
        </w:rPr>
      </w:pPr>
    </w:p>
    <w:p w14:paraId="20EAC73F" w14:textId="77777777" w:rsidR="00BC3D7E" w:rsidRDefault="00BC3D7E" w:rsidP="00BC3D7E">
      <w:pPr>
        <w:jc w:val="center"/>
        <w:rPr>
          <w:sz w:val="26"/>
          <w:szCs w:val="26"/>
        </w:rPr>
      </w:pPr>
    </w:p>
    <w:p w14:paraId="69EA7521" w14:textId="77777777" w:rsidR="00B47D5B" w:rsidRPr="00B47D5B" w:rsidRDefault="00B47D5B" w:rsidP="00BC3D7E">
      <w:pPr>
        <w:jc w:val="center"/>
        <w:rPr>
          <w:sz w:val="26"/>
          <w:szCs w:val="26"/>
        </w:rPr>
      </w:pPr>
    </w:p>
    <w:p w14:paraId="629C6A7F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5AE7F7A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325D3008" w14:textId="351A1FE9" w:rsidR="00BC3D7E" w:rsidRPr="00B47D5B" w:rsidRDefault="00BC3D7E" w:rsidP="00EE0FA0">
      <w:pPr>
        <w:ind w:left="6804"/>
        <w:rPr>
          <w:sz w:val="26"/>
          <w:szCs w:val="26"/>
        </w:rPr>
      </w:pPr>
      <w:r w:rsidRPr="00B47D5B">
        <w:rPr>
          <w:sz w:val="26"/>
          <w:szCs w:val="26"/>
        </w:rPr>
        <w:t>Выполнил:</w:t>
      </w:r>
    </w:p>
    <w:p w14:paraId="3C086C09" w14:textId="01C8E7BD" w:rsidR="00BC3D7E" w:rsidRPr="00B47D5B" w:rsidRDefault="00C108FC" w:rsidP="00EE0FA0">
      <w:pPr>
        <w:ind w:left="6804"/>
        <w:rPr>
          <w:sz w:val="26"/>
          <w:szCs w:val="26"/>
        </w:rPr>
      </w:pPr>
      <w:r w:rsidRPr="00B47D5B">
        <w:rPr>
          <w:sz w:val="26"/>
          <w:szCs w:val="26"/>
        </w:rPr>
        <w:t>Студент 2</w:t>
      </w:r>
      <w:r w:rsidR="00BC3D7E" w:rsidRPr="00B47D5B">
        <w:rPr>
          <w:sz w:val="26"/>
          <w:szCs w:val="26"/>
        </w:rPr>
        <w:t xml:space="preserve"> курса</w:t>
      </w:r>
    </w:p>
    <w:p w14:paraId="2A2579E6" w14:textId="75D1B0B3" w:rsidR="00BC3D7E" w:rsidRPr="00B47D5B" w:rsidRDefault="00BC3D7E" w:rsidP="00EE0FA0">
      <w:pPr>
        <w:ind w:left="6804"/>
        <w:rPr>
          <w:sz w:val="26"/>
          <w:szCs w:val="26"/>
        </w:rPr>
      </w:pPr>
      <w:r w:rsidRPr="00B47D5B">
        <w:rPr>
          <w:sz w:val="26"/>
          <w:szCs w:val="26"/>
        </w:rPr>
        <w:t>Группы ПО-</w:t>
      </w:r>
      <w:r w:rsidR="00EE0FA0">
        <w:rPr>
          <w:sz w:val="26"/>
          <w:szCs w:val="26"/>
        </w:rPr>
        <w:t>4</w:t>
      </w:r>
      <w:r w:rsidR="003645D2" w:rsidRPr="00B47D5B">
        <w:rPr>
          <w:sz w:val="26"/>
          <w:szCs w:val="26"/>
        </w:rPr>
        <w:t>(1)</w:t>
      </w:r>
    </w:p>
    <w:p w14:paraId="7AC24438" w14:textId="6D9CC8C6" w:rsidR="00BC3D7E" w:rsidRPr="00607547" w:rsidRDefault="00765AC0" w:rsidP="00EE0FA0">
      <w:pPr>
        <w:ind w:left="6804"/>
        <w:rPr>
          <w:sz w:val="26"/>
          <w:szCs w:val="26"/>
        </w:rPr>
      </w:pPr>
      <w:r>
        <w:rPr>
          <w:sz w:val="26"/>
          <w:szCs w:val="26"/>
        </w:rPr>
        <w:t>Байдук Я</w:t>
      </w:r>
      <w:r w:rsidR="00607547">
        <w:rPr>
          <w:sz w:val="26"/>
          <w:szCs w:val="26"/>
        </w:rPr>
        <w:t>.</w:t>
      </w:r>
      <w:r>
        <w:rPr>
          <w:sz w:val="26"/>
          <w:szCs w:val="26"/>
        </w:rPr>
        <w:t xml:space="preserve"> А.</w:t>
      </w:r>
    </w:p>
    <w:p w14:paraId="09C0061E" w14:textId="4646FC78" w:rsidR="00BC3D7E" w:rsidRPr="00B47D5B" w:rsidRDefault="00B43BCF" w:rsidP="00EE0FA0">
      <w:pPr>
        <w:ind w:left="6804"/>
        <w:rPr>
          <w:sz w:val="26"/>
          <w:szCs w:val="26"/>
        </w:rPr>
      </w:pPr>
      <w:r w:rsidRPr="00B47D5B">
        <w:rPr>
          <w:sz w:val="26"/>
          <w:szCs w:val="26"/>
        </w:rPr>
        <w:t>Проверил</w:t>
      </w:r>
      <w:r w:rsidR="00BC3D7E" w:rsidRPr="00B47D5B">
        <w:rPr>
          <w:sz w:val="26"/>
          <w:szCs w:val="26"/>
        </w:rPr>
        <w:t>:</w:t>
      </w:r>
    </w:p>
    <w:p w14:paraId="26B7646C" w14:textId="1A37760C" w:rsidR="00BC3D7E" w:rsidRPr="00D34100" w:rsidRDefault="00084E8F" w:rsidP="00EE0FA0">
      <w:pPr>
        <w:ind w:left="6804"/>
        <w:rPr>
          <w:sz w:val="26"/>
          <w:szCs w:val="26"/>
        </w:rPr>
      </w:pPr>
      <w:proofErr w:type="spellStart"/>
      <w:r>
        <w:rPr>
          <w:sz w:val="26"/>
          <w:szCs w:val="26"/>
        </w:rPr>
        <w:t>Крощенко</w:t>
      </w:r>
      <w:proofErr w:type="spellEnd"/>
      <w:r>
        <w:rPr>
          <w:sz w:val="26"/>
          <w:szCs w:val="26"/>
        </w:rPr>
        <w:t xml:space="preserve"> </w:t>
      </w:r>
      <w:r w:rsidR="00607547">
        <w:rPr>
          <w:sz w:val="26"/>
          <w:szCs w:val="26"/>
        </w:rPr>
        <w:t>А.А.</w:t>
      </w:r>
    </w:p>
    <w:p w14:paraId="64944D90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8706E59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7C46086C" w14:textId="77777777" w:rsidR="00FF69C9" w:rsidRPr="00B47D5B" w:rsidRDefault="00FF69C9" w:rsidP="00BC3D7E">
      <w:pPr>
        <w:rPr>
          <w:sz w:val="26"/>
          <w:szCs w:val="26"/>
        </w:rPr>
      </w:pPr>
    </w:p>
    <w:p w14:paraId="25BE0B00" w14:textId="77777777" w:rsidR="00767CB6" w:rsidRPr="00B47D5B" w:rsidRDefault="00767CB6" w:rsidP="00BC3D7E">
      <w:pPr>
        <w:rPr>
          <w:sz w:val="26"/>
          <w:szCs w:val="26"/>
        </w:rPr>
      </w:pPr>
    </w:p>
    <w:p w14:paraId="06B8CAE8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7A4CD9D4" w14:textId="77777777" w:rsidR="00FF69C9" w:rsidRPr="00B47D5B" w:rsidRDefault="00FF69C9" w:rsidP="00BC3D7E">
      <w:pPr>
        <w:jc w:val="center"/>
        <w:rPr>
          <w:sz w:val="26"/>
          <w:szCs w:val="26"/>
        </w:rPr>
      </w:pPr>
    </w:p>
    <w:p w14:paraId="714D9904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48F42A29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0441029C" w14:textId="6F8EE2E3" w:rsidR="00BC3D7E" w:rsidRDefault="00BC3D7E" w:rsidP="00EE0FA0">
      <w:pPr>
        <w:rPr>
          <w:sz w:val="26"/>
          <w:szCs w:val="26"/>
        </w:rPr>
      </w:pPr>
    </w:p>
    <w:p w14:paraId="57A3027E" w14:textId="77777777" w:rsidR="00EE0FA0" w:rsidRPr="00B47D5B" w:rsidRDefault="00EE0FA0" w:rsidP="00EE0FA0">
      <w:pPr>
        <w:rPr>
          <w:sz w:val="26"/>
          <w:szCs w:val="26"/>
        </w:rPr>
      </w:pPr>
    </w:p>
    <w:p w14:paraId="4D0DD3EB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687AF85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3E65504B" w14:textId="7DC7A842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20</w:t>
      </w:r>
      <w:r w:rsidR="00EE0FA0">
        <w:rPr>
          <w:sz w:val="26"/>
          <w:szCs w:val="26"/>
        </w:rPr>
        <w:t>20</w:t>
      </w:r>
    </w:p>
    <w:p w14:paraId="084EBB4C" w14:textId="7A9D14E7" w:rsidR="00084E8F" w:rsidRPr="00084E8F" w:rsidRDefault="00BC3D7E" w:rsidP="00084E8F">
      <w:pPr>
        <w:widowControl/>
        <w:autoSpaceDE/>
        <w:autoSpaceDN/>
        <w:adjustRightInd/>
        <w:jc w:val="center"/>
        <w:rPr>
          <w:sz w:val="26"/>
          <w:szCs w:val="26"/>
        </w:rPr>
      </w:pPr>
      <w:r w:rsidRPr="00B47D5B">
        <w:rPr>
          <w:sz w:val="26"/>
          <w:szCs w:val="26"/>
        </w:rPr>
        <w:br w:type="page"/>
      </w:r>
      <w:r w:rsidR="00084E8F" w:rsidRPr="00084E8F">
        <w:rPr>
          <w:sz w:val="26"/>
          <w:szCs w:val="26"/>
        </w:rPr>
        <w:lastRenderedPageBreak/>
        <w:t>Лабораторная работа №</w:t>
      </w:r>
      <w:r w:rsidR="00386D80">
        <w:rPr>
          <w:sz w:val="26"/>
          <w:szCs w:val="26"/>
        </w:rPr>
        <w:t>2</w:t>
      </w:r>
    </w:p>
    <w:p w14:paraId="4F740676" w14:textId="77777777" w:rsidR="00084E8F" w:rsidRPr="00084E8F" w:rsidRDefault="00084E8F" w:rsidP="00084E8F">
      <w:pPr>
        <w:widowControl/>
        <w:autoSpaceDE/>
        <w:autoSpaceDN/>
        <w:adjustRightInd/>
        <w:jc w:val="center"/>
        <w:rPr>
          <w:sz w:val="26"/>
          <w:szCs w:val="26"/>
        </w:rPr>
      </w:pPr>
    </w:p>
    <w:p w14:paraId="49448BBE" w14:textId="6315E15E" w:rsidR="00084E8F" w:rsidRPr="00084E8F" w:rsidRDefault="00084E8F" w:rsidP="00084E8F">
      <w:pPr>
        <w:widowControl/>
        <w:autoSpaceDE/>
        <w:autoSpaceDN/>
        <w:adjustRightInd/>
        <w:jc w:val="center"/>
        <w:rPr>
          <w:sz w:val="26"/>
          <w:szCs w:val="26"/>
        </w:rPr>
      </w:pPr>
      <w:r w:rsidRPr="00084E8F">
        <w:rPr>
          <w:sz w:val="26"/>
          <w:szCs w:val="26"/>
        </w:rPr>
        <w:t xml:space="preserve">Линейная искусственная нейронная сеть. </w:t>
      </w:r>
      <w:r w:rsidR="00386D80">
        <w:rPr>
          <w:sz w:val="26"/>
          <w:szCs w:val="26"/>
        </w:rPr>
        <w:t>Адаптивный шаг обучения</w:t>
      </w:r>
    </w:p>
    <w:p w14:paraId="0A42A2E1" w14:textId="036606FF" w:rsidR="00B47D5B" w:rsidRPr="002A697F" w:rsidRDefault="00084E8F" w:rsidP="00386D80">
      <w:pPr>
        <w:widowControl/>
        <w:autoSpaceDE/>
        <w:autoSpaceDN/>
        <w:adjustRightInd/>
        <w:rPr>
          <w:sz w:val="25"/>
          <w:szCs w:val="25"/>
        </w:rPr>
      </w:pPr>
      <w:r w:rsidRPr="00084E8F">
        <w:rPr>
          <w:sz w:val="26"/>
          <w:szCs w:val="26"/>
        </w:rPr>
        <w:t>Цель работы: изучить обучение и функционирование линейной ИНС</w:t>
      </w:r>
      <w:r w:rsidR="00386D80">
        <w:rPr>
          <w:sz w:val="26"/>
          <w:szCs w:val="26"/>
        </w:rPr>
        <w:t xml:space="preserve"> с применением адаптивного шага.</w:t>
      </w:r>
    </w:p>
    <w:p w14:paraId="468406D9" w14:textId="52079510" w:rsidR="002A697F" w:rsidRDefault="002A697F" w:rsidP="00BB2906">
      <w:pPr>
        <w:widowControl/>
        <w:autoSpaceDE/>
        <w:autoSpaceDN/>
        <w:adjustRightInd/>
        <w:spacing w:after="240"/>
        <w:rPr>
          <w:sz w:val="26"/>
          <w:szCs w:val="26"/>
        </w:rPr>
      </w:pPr>
    </w:p>
    <w:p w14:paraId="32855D63" w14:textId="7C8B7BE5" w:rsidR="002A697F" w:rsidRPr="002A697F" w:rsidRDefault="002A697F" w:rsidP="002A697F">
      <w:pPr>
        <w:widowControl/>
        <w:autoSpaceDE/>
        <w:autoSpaceDN/>
        <w:adjustRightInd/>
        <w:spacing w:after="240"/>
        <w:rPr>
          <w:sz w:val="26"/>
          <w:szCs w:val="26"/>
        </w:rPr>
      </w:pPr>
      <w:r w:rsidRPr="002A697F">
        <w:rPr>
          <w:sz w:val="26"/>
          <w:szCs w:val="26"/>
        </w:rPr>
        <w:t>Вариант</w:t>
      </w:r>
      <w:r w:rsidR="00765AC0">
        <w:rPr>
          <w:sz w:val="26"/>
          <w:szCs w:val="26"/>
        </w:rPr>
        <w:t xml:space="preserve"> 2</w:t>
      </w:r>
    </w:p>
    <w:p w14:paraId="415C7A74" w14:textId="77777777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>Задание:</w:t>
      </w:r>
    </w:p>
    <w:p w14:paraId="13D2940D" w14:textId="77777777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>Написать на любом ЯВУ программу моделирования прогнозирующей линейной</w:t>
      </w:r>
    </w:p>
    <w:p w14:paraId="10867D62" w14:textId="77777777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>ИНС. Для тестирования использовать функцию</w:t>
      </w:r>
    </w:p>
    <w:p w14:paraId="1284D718" w14:textId="77777777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>y = a*</w:t>
      </w:r>
      <w:proofErr w:type="spellStart"/>
      <w:r w:rsidRPr="002A697F">
        <w:rPr>
          <w:sz w:val="26"/>
          <w:szCs w:val="26"/>
        </w:rPr>
        <w:t>sin</w:t>
      </w:r>
      <w:proofErr w:type="spellEnd"/>
      <w:r w:rsidRPr="002A697F">
        <w:rPr>
          <w:sz w:val="26"/>
          <w:szCs w:val="26"/>
        </w:rPr>
        <w:t>(</w:t>
      </w:r>
      <w:proofErr w:type="spellStart"/>
      <w:r w:rsidRPr="002A697F">
        <w:rPr>
          <w:sz w:val="26"/>
          <w:szCs w:val="26"/>
        </w:rPr>
        <w:t>bx</w:t>
      </w:r>
      <w:proofErr w:type="spellEnd"/>
      <w:r w:rsidRPr="002A697F">
        <w:rPr>
          <w:sz w:val="26"/>
          <w:szCs w:val="26"/>
        </w:rPr>
        <w:t>) + d</w:t>
      </w:r>
    </w:p>
    <w:p w14:paraId="0D3C79EE" w14:textId="531F7C13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 xml:space="preserve">a = </w:t>
      </w:r>
      <w:r w:rsidR="00765AC0">
        <w:rPr>
          <w:sz w:val="26"/>
          <w:szCs w:val="26"/>
        </w:rPr>
        <w:t>2</w:t>
      </w:r>
      <w:r w:rsidRPr="002A697F">
        <w:rPr>
          <w:sz w:val="26"/>
          <w:szCs w:val="26"/>
        </w:rPr>
        <w:t xml:space="preserve">, b = </w:t>
      </w:r>
      <w:r w:rsidR="00765AC0">
        <w:rPr>
          <w:sz w:val="26"/>
          <w:szCs w:val="26"/>
        </w:rPr>
        <w:t>6</w:t>
      </w:r>
      <w:r w:rsidRPr="002A697F">
        <w:rPr>
          <w:sz w:val="26"/>
          <w:szCs w:val="26"/>
        </w:rPr>
        <w:t>, d = 0.</w:t>
      </w:r>
      <w:r w:rsidR="00765AC0">
        <w:rPr>
          <w:sz w:val="26"/>
          <w:szCs w:val="26"/>
        </w:rPr>
        <w:t>2</w:t>
      </w:r>
      <w:r w:rsidRPr="002A697F">
        <w:rPr>
          <w:sz w:val="26"/>
          <w:szCs w:val="26"/>
        </w:rPr>
        <w:t xml:space="preserve">, кол-во входов ИНС = </w:t>
      </w:r>
      <w:r w:rsidR="00765AC0">
        <w:rPr>
          <w:sz w:val="26"/>
          <w:szCs w:val="26"/>
        </w:rPr>
        <w:t>4</w:t>
      </w:r>
      <w:r w:rsidRPr="002A697F">
        <w:rPr>
          <w:sz w:val="26"/>
          <w:szCs w:val="26"/>
        </w:rPr>
        <w:t>.</w:t>
      </w:r>
    </w:p>
    <w:p w14:paraId="641E5A81" w14:textId="77777777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>Обучение и прогнозирование производить на 30 и 15 значениях соответственно</w:t>
      </w:r>
    </w:p>
    <w:p w14:paraId="7B82E5CB" w14:textId="77777777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>табулируя функцию с шагом 0.1. Скорость обучения выбирается студентом</w:t>
      </w:r>
    </w:p>
    <w:p w14:paraId="67B6A244" w14:textId="70F4966D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 xml:space="preserve">самостоятельно, для чего моделирование проводится несколько раз для разных </w:t>
      </w:r>
      <w:r w:rsidR="004C297E">
        <w:rPr>
          <w:sz w:val="26"/>
          <w:szCs w:val="26"/>
        </w:rPr>
        <w:t>альфа</w:t>
      </w:r>
      <w:r w:rsidRPr="002A697F">
        <w:rPr>
          <w:sz w:val="26"/>
          <w:szCs w:val="26"/>
        </w:rPr>
        <w:t>.</w:t>
      </w:r>
    </w:p>
    <w:p w14:paraId="647BFEEA" w14:textId="77777777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>Результаты оцениваются по двум критериям - скорости обучения и минимальной</w:t>
      </w:r>
    </w:p>
    <w:p w14:paraId="03EF4CA6" w14:textId="77777777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>достигнутой ошибке. Необходимо заметить, что эти критерии в общем случае</w:t>
      </w:r>
    </w:p>
    <w:p w14:paraId="0E5C3687" w14:textId="77777777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>являются взаимоисключающими, и оптимальные значения для каждого критерия</w:t>
      </w:r>
    </w:p>
    <w:p w14:paraId="02A491B1" w14:textId="6D643384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 xml:space="preserve">достигаются при разных </w:t>
      </w:r>
      <w:r>
        <w:rPr>
          <w:sz w:val="26"/>
          <w:szCs w:val="26"/>
        </w:rPr>
        <w:t>альфа</w:t>
      </w:r>
      <w:r w:rsidRPr="002A697F">
        <w:rPr>
          <w:sz w:val="26"/>
          <w:szCs w:val="26"/>
        </w:rPr>
        <w:t>.</w:t>
      </w:r>
    </w:p>
    <w:p w14:paraId="3D074E67" w14:textId="0B694758" w:rsid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</w:p>
    <w:p w14:paraId="0A144DCE" w14:textId="2AC0F8BB" w:rsidR="00B151CA" w:rsidRDefault="00B151CA" w:rsidP="002A697F">
      <w:pPr>
        <w:widowControl/>
        <w:autoSpaceDE/>
        <w:autoSpaceDN/>
        <w:adjustRightInd/>
        <w:rPr>
          <w:sz w:val="26"/>
          <w:szCs w:val="26"/>
        </w:rPr>
      </w:pPr>
      <w:r>
        <w:rPr>
          <w:sz w:val="26"/>
          <w:szCs w:val="26"/>
        </w:rPr>
        <w:t xml:space="preserve">Нейронная сеть представляет собой последовательность связанных нейронов. К нейрону поступают входящие сигналы, каждому из которых присвоен определенный вес. Сигнал умножается на свой вес, значения суммируются, и получается единое число, которое получает активационная функция. На выходе она принимает решение, </w:t>
      </w:r>
      <w:r w:rsidR="00120A46">
        <w:rPr>
          <w:sz w:val="26"/>
          <w:szCs w:val="26"/>
        </w:rPr>
        <w:t>транслировать ли сигнал дальше. Самая сложная задача в работе с нейросетью – грамотно подобрать коэффициенты к нейронам. Для этого используется обучение – процесс нахождения корректных весов для нейросети. От того, как именно обучат нейросеть, будут зависеть ее решения.</w:t>
      </w:r>
    </w:p>
    <w:p w14:paraId="4812F467" w14:textId="4E8FEE65" w:rsidR="00120A46" w:rsidRDefault="00FD1924" w:rsidP="002A697F">
      <w:pPr>
        <w:widowControl/>
        <w:autoSpaceDE/>
        <w:autoSpaceDN/>
        <w:adjustRightInd/>
        <w:rPr>
          <w:sz w:val="26"/>
          <w:szCs w:val="26"/>
        </w:rPr>
      </w:pPr>
      <w:r>
        <w:rPr>
          <w:sz w:val="26"/>
          <w:szCs w:val="26"/>
        </w:rPr>
        <w:t>Для ускорения процедуры обучения вместо постоянного шага обучения предложено использовать адаптивный шаг обучения, который из возможных направлений выбирает наиболее оптимальный вариант.</w:t>
      </w:r>
    </w:p>
    <w:p w14:paraId="02B96845" w14:textId="77777777" w:rsidR="00FD1924" w:rsidRDefault="00FD1924" w:rsidP="002A697F">
      <w:pPr>
        <w:widowControl/>
        <w:autoSpaceDE/>
        <w:autoSpaceDN/>
        <w:adjustRightInd/>
        <w:rPr>
          <w:sz w:val="26"/>
          <w:szCs w:val="26"/>
        </w:rPr>
      </w:pPr>
    </w:p>
    <w:p w14:paraId="07EE65AD" w14:textId="5C57888D" w:rsidR="002A697F" w:rsidRPr="00AC1B87" w:rsidRDefault="002A697F" w:rsidP="002A697F">
      <w:pPr>
        <w:widowControl/>
        <w:autoSpaceDE/>
        <w:autoSpaceDN/>
        <w:adjustRightInd/>
        <w:rPr>
          <w:sz w:val="26"/>
          <w:szCs w:val="26"/>
          <w:lang w:val="en-US"/>
        </w:rPr>
      </w:pPr>
      <w:r w:rsidRPr="002A697F">
        <w:rPr>
          <w:sz w:val="26"/>
          <w:szCs w:val="26"/>
        </w:rPr>
        <w:t>Код</w:t>
      </w:r>
      <w:r w:rsidRPr="00AC1B87">
        <w:rPr>
          <w:sz w:val="26"/>
          <w:szCs w:val="26"/>
          <w:lang w:val="en-US"/>
        </w:rPr>
        <w:t xml:space="preserve"> </w:t>
      </w:r>
      <w:r w:rsidRPr="002A697F">
        <w:rPr>
          <w:sz w:val="26"/>
          <w:szCs w:val="26"/>
        </w:rPr>
        <w:t>программы</w:t>
      </w:r>
      <w:r w:rsidRPr="00AC1B87">
        <w:rPr>
          <w:sz w:val="26"/>
          <w:szCs w:val="26"/>
          <w:lang w:val="en-US"/>
        </w:rPr>
        <w:t>:</w:t>
      </w:r>
    </w:p>
    <w:p w14:paraId="2FECE34C" w14:textId="77777777" w:rsidR="002A697F" w:rsidRPr="00765AC0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765AC0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#include</w:t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765AC0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&lt;iostream&gt;</w:t>
      </w:r>
    </w:p>
    <w:p w14:paraId="2DD8B772" w14:textId="77777777" w:rsidR="002A697F" w:rsidRPr="00765AC0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765AC0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#include</w:t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765AC0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&lt;</w:t>
      </w:r>
      <w:proofErr w:type="spellStart"/>
      <w:r w:rsidRPr="00765AC0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iomanip</w:t>
      </w:r>
      <w:proofErr w:type="spellEnd"/>
      <w:r w:rsidRPr="00765AC0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&gt;</w:t>
      </w:r>
    </w:p>
    <w:p w14:paraId="6E026C46" w14:textId="77777777" w:rsidR="002A697F" w:rsidRPr="00765AC0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765AC0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#include</w:t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765AC0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&lt;</w:t>
      </w:r>
      <w:proofErr w:type="spellStart"/>
      <w:r w:rsidRPr="00765AC0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ctime</w:t>
      </w:r>
      <w:proofErr w:type="spellEnd"/>
      <w:r w:rsidRPr="00765AC0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&gt;</w:t>
      </w:r>
    </w:p>
    <w:p w14:paraId="6E00ADCA" w14:textId="77777777" w:rsidR="002A697F" w:rsidRPr="00765AC0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2B182209" w14:textId="77777777" w:rsidR="002A697F" w:rsidRPr="00765AC0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765AC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using</w:t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765AC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namespace</w:t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std;</w:t>
      </w:r>
    </w:p>
    <w:p w14:paraId="57DE6C4A" w14:textId="77777777" w:rsidR="002A697F" w:rsidRPr="00765AC0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0AED357E" w14:textId="77777777" w:rsidR="002A697F" w:rsidRPr="00765AC0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765AC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main(</w:t>
      </w:r>
      <w:proofErr w:type="gramEnd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 {</w:t>
      </w:r>
    </w:p>
    <w:p w14:paraId="4929D7BF" w14:textId="77777777" w:rsidR="002A697F" w:rsidRPr="00765AC0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setlocale</w:t>
      </w:r>
      <w:proofErr w:type="spellEnd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gramEnd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0, </w:t>
      </w:r>
      <w:r w:rsidRPr="00765AC0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""</w:t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);</w:t>
      </w:r>
    </w:p>
    <w:p w14:paraId="6546A455" w14:textId="4C1CDEB8" w:rsidR="002A697F" w:rsidRPr="00765AC0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765AC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a = </w:t>
      </w:r>
      <w:r w:rsidR="00765AC0"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2</w:t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,</w:t>
      </w:r>
    </w:p>
    <w:p w14:paraId="621B4AEF" w14:textId="2DC4D15E" w:rsidR="002A697F" w:rsidRPr="00765AC0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 xml:space="preserve">b = </w:t>
      </w:r>
      <w:r w:rsidR="00765AC0"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6</w:t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,</w:t>
      </w:r>
    </w:p>
    <w:p w14:paraId="4C16AEE8" w14:textId="1EF1B71A" w:rsidR="002A697F" w:rsidRPr="00765AC0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spellStart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enteries</w:t>
      </w:r>
      <w:proofErr w:type="spellEnd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</w:t>
      </w:r>
      <w:r w:rsidR="00765AC0"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4</w:t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, </w:t>
      </w:r>
      <w:r w:rsidRPr="00765AC0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>//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входы</w:t>
      </w:r>
      <w:r w:rsidRPr="00765AC0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ИНС</w:t>
      </w:r>
    </w:p>
    <w:p w14:paraId="1D40CC55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n = 30,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//количество значений для обучения</w:t>
      </w:r>
    </w:p>
    <w:p w14:paraId="59EB8862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  <w:t xml:space="preserve">values = 15;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//количество значений для прогнозирования</w:t>
      </w:r>
    </w:p>
    <w:p w14:paraId="3BDBF796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</w:p>
    <w:p w14:paraId="00B6031F" w14:textId="34BE5BF4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>double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d = 0.</w:t>
      </w:r>
      <w:r w:rsidR="00765AC0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2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,</w:t>
      </w:r>
    </w:p>
    <w:p w14:paraId="61A276A1" w14:textId="27505548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="002A2E3B"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Em = 0.05,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//минимальная среднеквадратичная ошибка сети</w:t>
      </w:r>
    </w:p>
    <w:p w14:paraId="30ADEB70" w14:textId="0A3CB9EE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="002A2E3B"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E,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//суммарная среднеквадратичная ошибка сети</w:t>
      </w:r>
    </w:p>
    <w:p w14:paraId="1B2DEAAD" w14:textId="581E51C7" w:rsidR="002A697F" w:rsidRPr="00765AC0" w:rsidRDefault="002A2E3B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       </w:t>
      </w:r>
      <w:r w:rsidR="002A697F"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T = 1; </w:t>
      </w:r>
      <w:r w:rsidR="002A697F" w:rsidRPr="00765AC0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>//</w:t>
      </w:r>
      <w:r w:rsidR="002A697F"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порог</w:t>
      </w:r>
      <w:r w:rsidR="002A697F" w:rsidRPr="00765AC0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 </w:t>
      </w:r>
      <w:r w:rsidR="002A697F"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НС</w:t>
      </w:r>
    </w:p>
    <w:p w14:paraId="4B90B129" w14:textId="77777777" w:rsidR="002A697F" w:rsidRPr="00765AC0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08E94239" w14:textId="77777777" w:rsidR="002A697F" w:rsidRPr="00765AC0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765AC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* W = </w:t>
      </w:r>
      <w:r w:rsidRPr="00765AC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new</w:t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765AC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</w:t>
      </w:r>
      <w:proofErr w:type="spellStart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enteries</w:t>
      </w:r>
      <w:proofErr w:type="spellEnd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]; </w:t>
      </w:r>
      <w:r w:rsidRPr="00765AC0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>//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весовые</w:t>
      </w:r>
      <w:r w:rsidRPr="00765AC0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коэффициенты</w:t>
      </w:r>
      <w:r w:rsidRPr="00765AC0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 (3)</w:t>
      </w:r>
    </w:p>
    <w:p w14:paraId="779E2D64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//</w:t>
      </w:r>
      <w:proofErr w:type="spellStart"/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srand</w:t>
      </w:r>
      <w:proofErr w:type="spellEnd"/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(</w:t>
      </w:r>
      <w:proofErr w:type="spellStart"/>
      <w:proofErr w:type="gramStart"/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time</w:t>
      </w:r>
      <w:proofErr w:type="spellEnd"/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(</w:t>
      </w:r>
      <w:proofErr w:type="gramEnd"/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 xml:space="preserve">NULL)); //для разного </w:t>
      </w:r>
      <w:proofErr w:type="spellStart"/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рандома</w:t>
      </w:r>
      <w:proofErr w:type="spellEnd"/>
    </w:p>
    <w:p w14:paraId="0A40475F" w14:textId="77777777" w:rsidR="002A697F" w:rsidRPr="00765AC0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765AC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for</w:t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</w:t>
      </w:r>
      <w:r w:rsidRPr="00765AC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enteries</w:t>
      </w:r>
      <w:proofErr w:type="spellEnd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++) </w:t>
      </w:r>
      <w:proofErr w:type="gramStart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{ </w:t>
      </w:r>
      <w:r w:rsidRPr="00765AC0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>/</w:t>
      </w:r>
      <w:proofErr w:type="gramEnd"/>
      <w:r w:rsidRPr="00765AC0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>/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генерирует</w:t>
      </w:r>
      <w:r w:rsidRPr="00765AC0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весовые</w:t>
      </w:r>
      <w:r w:rsidRPr="00765AC0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коэффициенты</w:t>
      </w:r>
    </w:p>
    <w:p w14:paraId="5EFECCAB" w14:textId="77777777" w:rsidR="002A697F" w:rsidRPr="00765AC0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W[</w:t>
      </w:r>
      <w:proofErr w:type="spellStart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] = (</w:t>
      </w:r>
      <w:r w:rsidRPr="00765AC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)(</w:t>
      </w:r>
      <w:proofErr w:type="gramStart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rand(</w:t>
      </w:r>
      <w:proofErr w:type="gramEnd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)) / </w:t>
      </w:r>
      <w:r w:rsidRPr="00765AC0">
        <w:rPr>
          <w:rFonts w:ascii="Courier New" w:eastAsiaTheme="minorHAnsi" w:hAnsi="Courier New" w:cs="Courier New"/>
          <w:color w:val="6F008A"/>
          <w:sz w:val="19"/>
          <w:szCs w:val="19"/>
          <w:lang w:val="en-US" w:eastAsia="en-US"/>
        </w:rPr>
        <w:t>RAND_MAX</w:t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; </w:t>
      </w:r>
      <w:r w:rsidRPr="00765AC0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>//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от</w:t>
      </w:r>
      <w:r w:rsidRPr="00765AC0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 0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до</w:t>
      </w:r>
      <w:r w:rsidRPr="00765AC0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 1</w:t>
      </w:r>
    </w:p>
    <w:p w14:paraId="6FFEAF0F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cout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proofErr w:type="gramStart"/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"</w:t>
      </w:r>
      <w:proofErr w:type="gramEnd"/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W["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i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"] = "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W[i]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endl;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//вывод весовых коэффициентов</w:t>
      </w:r>
    </w:p>
    <w:p w14:paraId="188EC4B8" w14:textId="77777777" w:rsidR="002A697F" w:rsidRPr="00765AC0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lastRenderedPageBreak/>
        <w:tab/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}</w:t>
      </w:r>
    </w:p>
    <w:p w14:paraId="381D7A78" w14:textId="77777777" w:rsidR="002A697F" w:rsidRPr="00765AC0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spellStart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cout</w:t>
      </w:r>
      <w:proofErr w:type="spellEnd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765AC0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endl</w:t>
      </w:r>
      <w:proofErr w:type="spellEnd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;</w:t>
      </w:r>
    </w:p>
    <w:p w14:paraId="5DF02D33" w14:textId="77777777" w:rsidR="002A697F" w:rsidRPr="00765AC0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6202F509" w14:textId="77777777" w:rsidR="002A697F" w:rsidRPr="00765AC0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765AC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etalon_values</w:t>
      </w:r>
      <w:proofErr w:type="spellEnd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</w:t>
      </w:r>
      <w:r w:rsidRPr="00765AC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new</w:t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65AC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</w:t>
      </w:r>
      <w:proofErr w:type="gramEnd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n + values]; </w:t>
      </w:r>
      <w:r w:rsidRPr="00765AC0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>//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эталонные</w:t>
      </w:r>
      <w:r w:rsidRPr="00765AC0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значения</w:t>
      </w:r>
      <w:r w:rsidRPr="00765AC0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 y</w:t>
      </w:r>
    </w:p>
    <w:p w14:paraId="267F4F9C" w14:textId="77777777" w:rsidR="002A697F" w:rsidRPr="00765AC0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765AC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for</w:t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</w:t>
      </w:r>
      <w:r w:rsidRPr="00765AC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&lt; n + values; </w:t>
      </w:r>
      <w:proofErr w:type="spellStart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++) </w:t>
      </w:r>
      <w:proofErr w:type="gramStart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{ </w:t>
      </w:r>
      <w:r w:rsidRPr="00765AC0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>/</w:t>
      </w:r>
      <w:proofErr w:type="gramEnd"/>
      <w:r w:rsidRPr="00765AC0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>/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вычисляем</w:t>
      </w:r>
      <w:r w:rsidRPr="00765AC0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эталонные</w:t>
      </w:r>
      <w:r w:rsidRPr="00765AC0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значения</w:t>
      </w:r>
    </w:p>
    <w:p w14:paraId="7D1DD861" w14:textId="77777777" w:rsidR="002A697F" w:rsidRPr="00765AC0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765AC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step = 0.1; </w:t>
      </w:r>
      <w:r w:rsidRPr="00765AC0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>//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шаг</w:t>
      </w:r>
    </w:p>
    <w:p w14:paraId="7D02F0BA" w14:textId="77777777" w:rsidR="002A697F" w:rsidRPr="00765AC0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765AC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x = step * </w:t>
      </w:r>
      <w:proofErr w:type="spellStart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;</w:t>
      </w:r>
    </w:p>
    <w:p w14:paraId="74DA1A8F" w14:textId="77777777" w:rsidR="002A697F" w:rsidRPr="00765AC0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 xml:space="preserve">    </w:t>
      </w:r>
      <w:proofErr w:type="spellStart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etalon_values</w:t>
      </w:r>
      <w:proofErr w:type="spellEnd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</w:t>
      </w:r>
      <w:proofErr w:type="spellStart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] = a * </w:t>
      </w:r>
      <w:proofErr w:type="gramStart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sin(</w:t>
      </w:r>
      <w:proofErr w:type="gramEnd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b * x) + d; </w:t>
      </w:r>
      <w:r w:rsidRPr="00765AC0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>//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формула</w:t>
      </w:r>
      <w:r w:rsidRPr="00765AC0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для</w:t>
      </w:r>
      <w:r w:rsidRPr="00765AC0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проверки</w:t>
      </w:r>
    </w:p>
    <w:p w14:paraId="6E39DE0D" w14:textId="77777777" w:rsidR="002A697F" w:rsidRPr="00765AC0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}</w:t>
      </w:r>
    </w:p>
    <w:p w14:paraId="3D088D89" w14:textId="77777777" w:rsidR="002A697F" w:rsidRPr="00765AC0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765AC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era = 0; </w:t>
      </w:r>
      <w:r w:rsidRPr="00765AC0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>//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для</w:t>
      </w:r>
      <w:r w:rsidRPr="00765AC0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индексов</w:t>
      </w:r>
    </w:p>
    <w:p w14:paraId="0C2AA181" w14:textId="77777777" w:rsidR="002A697F" w:rsidRPr="00765AC0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5A829872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>while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(1) {</w:t>
      </w:r>
    </w:p>
    <w:p w14:paraId="5F1F2B4C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>double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y1;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//выходное значение нейронной сети</w:t>
      </w:r>
    </w:p>
    <w:p w14:paraId="49CCF34D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>double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Alpha = 0.05;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//скорость обучения</w:t>
      </w:r>
    </w:p>
    <w:p w14:paraId="569EB201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  <w:t xml:space="preserve">E = 0;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//ошибка</w:t>
      </w:r>
    </w:p>
    <w:p w14:paraId="211FB2D2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</w:p>
    <w:p w14:paraId="581BEFB0" w14:textId="77777777" w:rsidR="002A697F" w:rsidRPr="00765AC0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765AC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for</w:t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</w:t>
      </w:r>
      <w:r w:rsidRPr="00765AC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&lt; n - </w:t>
      </w:r>
      <w:proofErr w:type="spellStart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enteries</w:t>
      </w:r>
      <w:proofErr w:type="spellEnd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++) {</w:t>
      </w:r>
    </w:p>
    <w:p w14:paraId="42C72521" w14:textId="77777777" w:rsidR="002A697F" w:rsidRPr="00765AC0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y1 = 0;</w:t>
      </w:r>
    </w:p>
    <w:p w14:paraId="6CE835EE" w14:textId="73F8BAC3" w:rsidR="002A697F" w:rsidRPr="00765AC0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32C21ED1" w14:textId="652B88D5" w:rsidR="00CE4A56" w:rsidRPr="00765AC0" w:rsidRDefault="00CE4A56" w:rsidP="00CE4A56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 xml:space="preserve">                  </w:t>
      </w:r>
      <w:r w:rsidRPr="00765AC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temp = 0.0;</w:t>
      </w:r>
    </w:p>
    <w:p w14:paraId="5C250866" w14:textId="77777777" w:rsidR="00CE4A56" w:rsidRPr="00765AC0" w:rsidRDefault="00CE4A56" w:rsidP="00CE4A56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765AC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for</w:t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</w:t>
      </w:r>
      <w:r w:rsidRPr="00765AC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enteries</w:t>
      </w:r>
      <w:proofErr w:type="spellEnd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j++</w:t>
      </w:r>
      <w:proofErr w:type="spellEnd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 {</w:t>
      </w:r>
    </w:p>
    <w:p w14:paraId="13C00E0B" w14:textId="77777777" w:rsidR="00CE4A56" w:rsidRPr="00765AC0" w:rsidRDefault="00CE4A56" w:rsidP="00CE4A56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 xml:space="preserve">temp += </w:t>
      </w:r>
      <w:proofErr w:type="gramStart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pow(</w:t>
      </w:r>
      <w:proofErr w:type="spellStart"/>
      <w:proofErr w:type="gramEnd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etalon_values</w:t>
      </w:r>
      <w:proofErr w:type="spellEnd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</w:t>
      </w:r>
      <w:proofErr w:type="spellStart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+ j], 2);</w:t>
      </w:r>
    </w:p>
    <w:p w14:paraId="49E77F6E" w14:textId="77777777" w:rsidR="00CE4A56" w:rsidRPr="00765AC0" w:rsidRDefault="00CE4A56" w:rsidP="00CE4A56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}</w:t>
      </w:r>
    </w:p>
    <w:p w14:paraId="51108B15" w14:textId="77777777" w:rsidR="00CE4A56" w:rsidRPr="00765AC0" w:rsidRDefault="00CE4A56" w:rsidP="00CE4A56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 xml:space="preserve">Alpha = 1 / (1 + temp); </w:t>
      </w:r>
      <w:r w:rsidRPr="00765AC0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>//</w:t>
      </w:r>
      <w:r w:rsidRPr="00281C3D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адаптивный</w:t>
      </w:r>
      <w:r w:rsidRPr="00765AC0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 </w:t>
      </w:r>
      <w:r w:rsidRPr="00281C3D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шаг</w:t>
      </w:r>
    </w:p>
    <w:p w14:paraId="2821C653" w14:textId="522D30E3" w:rsidR="00CE4A56" w:rsidRPr="00765AC0" w:rsidRDefault="00CE4A56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2AB968AE" w14:textId="77777777" w:rsidR="00CE4A56" w:rsidRPr="00765AC0" w:rsidRDefault="00CE4A56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2369EE96" w14:textId="77777777" w:rsidR="002A697F" w:rsidRPr="00765AC0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765AC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for</w:t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</w:t>
      </w:r>
      <w:r w:rsidRPr="00765AC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enteries</w:t>
      </w:r>
      <w:proofErr w:type="spellEnd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j++</w:t>
      </w:r>
      <w:proofErr w:type="spellEnd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) </w:t>
      </w:r>
      <w:proofErr w:type="gramStart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{ </w:t>
      </w:r>
      <w:r w:rsidRPr="00765AC0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>/</w:t>
      </w:r>
      <w:proofErr w:type="gramEnd"/>
      <w:r w:rsidRPr="00765AC0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>/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векторы</w:t>
      </w:r>
      <w:r w:rsidRPr="00765AC0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выходной</w:t>
      </w:r>
      <w:r w:rsidRPr="00765AC0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активности</w:t>
      </w:r>
      <w:r w:rsidRPr="00765AC0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сети</w:t>
      </w:r>
    </w:p>
    <w:p w14:paraId="31F2C589" w14:textId="77777777" w:rsidR="002A697F" w:rsidRPr="00765AC0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 xml:space="preserve">y1 += W[j] * </w:t>
      </w:r>
      <w:proofErr w:type="spellStart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etalon_</w:t>
      </w:r>
      <w:proofErr w:type="gramStart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values</w:t>
      </w:r>
      <w:proofErr w:type="spellEnd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</w:t>
      </w:r>
      <w:proofErr w:type="gramEnd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j + </w:t>
      </w:r>
      <w:proofErr w:type="spellStart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];</w:t>
      </w:r>
    </w:p>
    <w:p w14:paraId="4990F8D4" w14:textId="77777777" w:rsidR="002A697F" w:rsidRPr="00765AC0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}</w:t>
      </w:r>
    </w:p>
    <w:p w14:paraId="59A6B19C" w14:textId="77777777" w:rsidR="002A697F" w:rsidRPr="00765AC0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y1 -= T;</w:t>
      </w:r>
    </w:p>
    <w:p w14:paraId="6AF88A48" w14:textId="77777777" w:rsidR="002A697F" w:rsidRPr="00765AC0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5BDDD97A" w14:textId="77777777" w:rsidR="002A697F" w:rsidRPr="00765AC0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765AC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for</w:t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</w:t>
      </w:r>
      <w:r w:rsidRPr="00765AC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enteries</w:t>
      </w:r>
      <w:proofErr w:type="spellEnd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j++</w:t>
      </w:r>
      <w:proofErr w:type="spellEnd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) </w:t>
      </w:r>
      <w:proofErr w:type="gramStart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{ </w:t>
      </w:r>
      <w:r w:rsidRPr="00765AC0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>/</w:t>
      </w:r>
      <w:proofErr w:type="gramEnd"/>
      <w:r w:rsidRPr="00765AC0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>/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изменение</w:t>
      </w:r>
      <w:r w:rsidRPr="00765AC0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весовых</w:t>
      </w:r>
      <w:r w:rsidRPr="00765AC0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коэффициентов</w:t>
      </w:r>
    </w:p>
    <w:p w14:paraId="68ECF7C2" w14:textId="7A0CB79B" w:rsidR="002A697F" w:rsidRPr="00765AC0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="002A2E3B"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</w:t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W[j] -= Alpha * (y1 - </w:t>
      </w:r>
      <w:proofErr w:type="spellStart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etalon_</w:t>
      </w:r>
      <w:proofErr w:type="gramStart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values</w:t>
      </w:r>
      <w:proofErr w:type="spellEnd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enteries</w:t>
      </w:r>
      <w:proofErr w:type="spellEnd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]) * </w:t>
      </w:r>
      <w:proofErr w:type="spellStart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etalon_values</w:t>
      </w:r>
      <w:proofErr w:type="spellEnd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</w:t>
      </w:r>
      <w:proofErr w:type="spellStart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+ j];</w:t>
      </w:r>
    </w:p>
    <w:p w14:paraId="65E9B088" w14:textId="77777777" w:rsidR="002A697F" w:rsidRPr="00765AC0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}</w:t>
      </w:r>
    </w:p>
    <w:p w14:paraId="51263031" w14:textId="77777777" w:rsidR="002A697F" w:rsidRPr="00765AC0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41139906" w14:textId="77777777" w:rsidR="002A697F" w:rsidRPr="00765AC0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 xml:space="preserve">T += Alpha * (y1 - </w:t>
      </w:r>
      <w:proofErr w:type="spellStart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etalon_</w:t>
      </w:r>
      <w:proofErr w:type="gramStart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values</w:t>
      </w:r>
      <w:proofErr w:type="spellEnd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enteries</w:t>
      </w:r>
      <w:proofErr w:type="spellEnd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]); </w:t>
      </w:r>
      <w:r w:rsidRPr="00765AC0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>//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изменение</w:t>
      </w:r>
      <w:r w:rsidRPr="00765AC0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порога</w:t>
      </w:r>
      <w:r w:rsidRPr="00765AC0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нейронной</w:t>
      </w:r>
      <w:r w:rsidRPr="00765AC0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сети</w:t>
      </w:r>
    </w:p>
    <w:p w14:paraId="27E25120" w14:textId="77777777" w:rsidR="002A697F" w:rsidRPr="00765AC0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 xml:space="preserve">E += 0.5 * </w:t>
      </w:r>
      <w:proofErr w:type="gramStart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pow(</w:t>
      </w:r>
      <w:proofErr w:type="gramEnd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y1 - </w:t>
      </w:r>
      <w:proofErr w:type="spellStart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etalon_values</w:t>
      </w:r>
      <w:proofErr w:type="spellEnd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</w:t>
      </w:r>
      <w:proofErr w:type="spellStart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enteries</w:t>
      </w:r>
      <w:proofErr w:type="spellEnd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], 2); </w:t>
      </w:r>
      <w:r w:rsidRPr="00765AC0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>//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расчет</w:t>
      </w:r>
      <w:r w:rsidRPr="00765AC0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суммарной</w:t>
      </w:r>
      <w:r w:rsidRPr="00765AC0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среднеквадратичной</w:t>
      </w:r>
      <w:r w:rsidRPr="00765AC0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ошибки</w:t>
      </w:r>
    </w:p>
    <w:p w14:paraId="080EA8D2" w14:textId="00630198" w:rsidR="002A697F" w:rsidRPr="00765AC0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era++;</w:t>
      </w:r>
    </w:p>
    <w:p w14:paraId="7140DB4A" w14:textId="13C126C3" w:rsidR="00281C3D" w:rsidRPr="00765AC0" w:rsidRDefault="00281C3D" w:rsidP="00CE4A56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765A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1B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</w:t>
      </w:r>
    </w:p>
    <w:p w14:paraId="356F3F61" w14:textId="77777777" w:rsidR="002A697F" w:rsidRPr="00765AC0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}</w:t>
      </w:r>
    </w:p>
    <w:p w14:paraId="07DF43D5" w14:textId="77777777" w:rsidR="002A697F" w:rsidRPr="00765AC0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</w:p>
    <w:p w14:paraId="1B3A02D2" w14:textId="77777777" w:rsidR="002A697F" w:rsidRPr="00765AC0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spellStart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cout</w:t>
      </w:r>
      <w:proofErr w:type="spellEnd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765AC0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era </w:t>
      </w:r>
      <w:r w:rsidRPr="00765AC0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765AC0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 | "</w:t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765AC0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E </w:t>
      </w:r>
      <w:r w:rsidRPr="00765AC0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endl</w:t>
      </w:r>
      <w:proofErr w:type="spellEnd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;</w:t>
      </w:r>
    </w:p>
    <w:p w14:paraId="1B8AEDDC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>if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(E </w:t>
      </w:r>
      <w:proofErr w:type="gram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&lt;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Em</w:t>
      </w:r>
      <w:proofErr w:type="spellEnd"/>
      <w:proofErr w:type="gram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) </w:t>
      </w:r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>break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; </w:t>
      </w:r>
    </w:p>
    <w:p w14:paraId="3BD3D3E9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  <w:t xml:space="preserve">} 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//далее сеть обучена</w:t>
      </w:r>
    </w:p>
    <w:p w14:paraId="487553F5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  <w:t xml:space="preserve">cout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endl;</w:t>
      </w:r>
    </w:p>
    <w:p w14:paraId="5822AE53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</w:p>
    <w:p w14:paraId="45869B91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  <w:t xml:space="preserve">cout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"РЕЗУЛЬТАТЫ ОБУЧЕНИЯ"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endl;</w:t>
      </w:r>
    </w:p>
    <w:p w14:paraId="580AD55A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  <w:t xml:space="preserve">cout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setw(27)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right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"Эталонные значения"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setw(23)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right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"Полученные значения"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;</w:t>
      </w:r>
    </w:p>
    <w:p w14:paraId="32A7C912" w14:textId="77777777" w:rsidR="002A697F" w:rsidRPr="00765AC0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proofErr w:type="spellStart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cout</w:t>
      </w:r>
      <w:proofErr w:type="spellEnd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765AC0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setw</w:t>
      </w:r>
      <w:proofErr w:type="spellEnd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gramEnd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23) </w:t>
      </w:r>
      <w:r w:rsidRPr="00765AC0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right </w:t>
      </w:r>
      <w:r w:rsidRPr="00765AC0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765AC0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</w:t>
      </w:r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Отклонение</w:t>
      </w:r>
      <w:r w:rsidRPr="00765AC0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</w:t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765AC0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endl</w:t>
      </w:r>
      <w:proofErr w:type="spellEnd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;</w:t>
      </w:r>
    </w:p>
    <w:p w14:paraId="69D9762D" w14:textId="77777777" w:rsidR="002A697F" w:rsidRPr="00765AC0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765AC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prognoz_values</w:t>
      </w:r>
      <w:proofErr w:type="spellEnd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</w:t>
      </w:r>
      <w:r w:rsidRPr="00765AC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new</w:t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65AC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</w:t>
      </w:r>
      <w:proofErr w:type="gramEnd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n + values];</w:t>
      </w:r>
    </w:p>
    <w:p w14:paraId="569796DB" w14:textId="77777777" w:rsidR="002A697F" w:rsidRPr="00765AC0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108328BA" w14:textId="77777777" w:rsidR="002A697F" w:rsidRPr="00765AC0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765AC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for</w:t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</w:t>
      </w:r>
      <w:r w:rsidRPr="00765AC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++) {</w:t>
      </w:r>
    </w:p>
    <w:p w14:paraId="12BE20E5" w14:textId="77777777" w:rsidR="002A697F" w:rsidRPr="00765AC0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spellStart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prognoz_values</w:t>
      </w:r>
      <w:proofErr w:type="spellEnd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</w:t>
      </w:r>
      <w:proofErr w:type="spellStart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] = 0;</w:t>
      </w:r>
    </w:p>
    <w:p w14:paraId="2300A2F2" w14:textId="77777777" w:rsidR="002A697F" w:rsidRPr="00765AC0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765AC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for</w:t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</w:t>
      </w:r>
      <w:r w:rsidRPr="00765AC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enteries</w:t>
      </w:r>
      <w:proofErr w:type="spellEnd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j++</w:t>
      </w:r>
      <w:proofErr w:type="spellEnd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 {</w:t>
      </w:r>
    </w:p>
    <w:p w14:paraId="6A77E8C4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prognoz_values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[i] += W[j] * etalon_</w:t>
      </w:r>
      <w:proofErr w:type="gram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values[</w:t>
      </w:r>
      <w:proofErr w:type="gram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j + i];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//получаемые значения в результате обучения</w:t>
      </w:r>
    </w:p>
    <w:p w14:paraId="152992A7" w14:textId="77777777" w:rsidR="002A697F" w:rsidRPr="00765AC0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}</w:t>
      </w:r>
    </w:p>
    <w:p w14:paraId="76EBD646" w14:textId="77777777" w:rsidR="002A697F" w:rsidRPr="00765AC0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spellStart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prognoz_values</w:t>
      </w:r>
      <w:proofErr w:type="spellEnd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</w:t>
      </w:r>
      <w:proofErr w:type="spellStart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] -= T;</w:t>
      </w:r>
    </w:p>
    <w:p w14:paraId="508831D1" w14:textId="77777777" w:rsidR="002A697F" w:rsidRPr="00765AC0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13EBF878" w14:textId="77777777" w:rsidR="002A697F" w:rsidRPr="00765AC0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cout</w:t>
      </w:r>
      <w:proofErr w:type="spellEnd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</w:t>
      </w:r>
      <w:r w:rsidRPr="00765AC0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</w:t>
      </w:r>
      <w:proofErr w:type="gramEnd"/>
      <w:r w:rsidRPr="00765AC0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</w:t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765AC0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"y["</w:t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765AC0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+ 1 </w:t>
      </w:r>
      <w:r w:rsidRPr="00765AC0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765AC0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"] = "</w:t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765AC0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setw</w:t>
      </w:r>
      <w:proofErr w:type="spellEnd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(20) </w:t>
      </w:r>
      <w:r w:rsidRPr="00765AC0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right </w:t>
      </w:r>
      <w:r w:rsidRPr="00765AC0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etalon_values</w:t>
      </w:r>
      <w:proofErr w:type="spellEnd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</w:t>
      </w:r>
      <w:proofErr w:type="spellStart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enteries</w:t>
      </w:r>
      <w:proofErr w:type="spellEnd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] </w:t>
      </w:r>
      <w:r w:rsidRPr="00765AC0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setw</w:t>
      </w:r>
      <w:proofErr w:type="spellEnd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(23) </w:t>
      </w:r>
      <w:r w:rsidRPr="00765AC0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right;</w:t>
      </w:r>
    </w:p>
    <w:p w14:paraId="5EA7C964" w14:textId="77777777" w:rsidR="002A697F" w:rsidRPr="00765AC0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spellStart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cout</w:t>
      </w:r>
      <w:proofErr w:type="spellEnd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765AC0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prognoz_values</w:t>
      </w:r>
      <w:proofErr w:type="spellEnd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</w:t>
      </w:r>
      <w:proofErr w:type="spellStart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] </w:t>
      </w:r>
      <w:r w:rsidRPr="00765AC0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setw</w:t>
      </w:r>
      <w:proofErr w:type="spellEnd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gramEnd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23) </w:t>
      </w:r>
      <w:r w:rsidRPr="00765AC0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right </w:t>
      </w:r>
      <w:r w:rsidRPr="00765AC0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etalon_values</w:t>
      </w:r>
      <w:proofErr w:type="spellEnd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</w:t>
      </w:r>
      <w:proofErr w:type="spellStart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enteries</w:t>
      </w:r>
      <w:proofErr w:type="spellEnd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] - </w:t>
      </w:r>
      <w:proofErr w:type="spellStart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prognoz_values</w:t>
      </w:r>
      <w:proofErr w:type="spellEnd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</w:t>
      </w:r>
      <w:proofErr w:type="spellStart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] </w:t>
      </w:r>
      <w:r w:rsidRPr="00765AC0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endl</w:t>
      </w:r>
      <w:proofErr w:type="spellEnd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;</w:t>
      </w:r>
    </w:p>
    <w:p w14:paraId="65E5EB33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}</w:t>
      </w:r>
    </w:p>
    <w:p w14:paraId="407CF69E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</w:p>
    <w:p w14:paraId="150DE53E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  <w:t xml:space="preserve">cout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endl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"РЕЗУЛЬТАТЫ ПРОГНОЗИРОВАНИЯ"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endl;</w:t>
      </w:r>
    </w:p>
    <w:p w14:paraId="512026D5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lastRenderedPageBreak/>
        <w:tab/>
        <w:t xml:space="preserve">cout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setw(28)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right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"Эталонные значения"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setw(23)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right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"Полученные значения"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setw(23)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right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"Отклонение"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endl;</w:t>
      </w:r>
    </w:p>
    <w:p w14:paraId="597E92C4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</w:p>
    <w:p w14:paraId="67D15DCA" w14:textId="77777777" w:rsidR="002A697F" w:rsidRPr="00765AC0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765AC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for</w:t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</w:t>
      </w:r>
      <w:r w:rsidRPr="00765AC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&lt; values; </w:t>
      </w:r>
      <w:proofErr w:type="spellStart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++) {</w:t>
      </w:r>
    </w:p>
    <w:p w14:paraId="6608007F" w14:textId="77777777" w:rsidR="002A697F" w:rsidRPr="00765AC0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spellStart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prognoz_</w:t>
      </w:r>
      <w:proofErr w:type="gramStart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values</w:t>
      </w:r>
      <w:proofErr w:type="spellEnd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+ n] = 0;</w:t>
      </w:r>
    </w:p>
    <w:p w14:paraId="5C07FA7A" w14:textId="77777777" w:rsidR="002A697F" w:rsidRPr="00765AC0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765AC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for</w:t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</w:t>
      </w:r>
      <w:r w:rsidRPr="00765AC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enteries</w:t>
      </w:r>
      <w:proofErr w:type="spellEnd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j++</w:t>
      </w:r>
      <w:proofErr w:type="spellEnd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 {</w:t>
      </w:r>
    </w:p>
    <w:p w14:paraId="3920FB34" w14:textId="77777777" w:rsidR="002A697F" w:rsidRPr="00765AC0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765AC0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>//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прогнозируемые</w:t>
      </w:r>
      <w:r w:rsidRPr="00765AC0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значения</w:t>
      </w:r>
    </w:p>
    <w:p w14:paraId="4151CE69" w14:textId="77777777" w:rsidR="002A697F" w:rsidRPr="00765AC0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spellStart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prognoz_</w:t>
      </w:r>
      <w:proofErr w:type="gramStart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values</w:t>
      </w:r>
      <w:proofErr w:type="spellEnd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+ n] += W[j] * </w:t>
      </w:r>
      <w:proofErr w:type="spellStart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etalon_values</w:t>
      </w:r>
      <w:proofErr w:type="spellEnd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[n - </w:t>
      </w:r>
      <w:proofErr w:type="spellStart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enteries</w:t>
      </w:r>
      <w:proofErr w:type="spellEnd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+ j + </w:t>
      </w:r>
      <w:proofErr w:type="spellStart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];</w:t>
      </w:r>
    </w:p>
    <w:p w14:paraId="7A6867C9" w14:textId="77777777" w:rsidR="002A697F" w:rsidRPr="00765AC0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}</w:t>
      </w:r>
    </w:p>
    <w:p w14:paraId="12627B77" w14:textId="77777777" w:rsidR="002A697F" w:rsidRPr="00765AC0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spellStart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prognoz_</w:t>
      </w:r>
      <w:proofErr w:type="gramStart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values</w:t>
      </w:r>
      <w:proofErr w:type="spellEnd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+ n] -= T;</w:t>
      </w:r>
    </w:p>
    <w:p w14:paraId="67273801" w14:textId="77777777" w:rsidR="002A697F" w:rsidRPr="00765AC0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669C6BE8" w14:textId="77777777" w:rsidR="002A697F" w:rsidRPr="00765AC0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spellStart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cout</w:t>
      </w:r>
      <w:proofErr w:type="spellEnd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765AC0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765AC0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</w:t>
      </w:r>
      <w:proofErr w:type="gramStart"/>
      <w:r w:rsidRPr="00765AC0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y[</w:t>
      </w:r>
      <w:proofErr w:type="gramEnd"/>
      <w:r w:rsidRPr="00765AC0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</w:t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765AC0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n + </w:t>
      </w:r>
      <w:proofErr w:type="spellStart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+ 1</w:t>
      </w:r>
      <w:r w:rsidRPr="00765AC0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765AC0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"] = "</w:t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765AC0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setw</w:t>
      </w:r>
      <w:proofErr w:type="spellEnd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(20) </w:t>
      </w:r>
      <w:r w:rsidRPr="00765AC0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right </w:t>
      </w:r>
      <w:r w:rsidRPr="00765AC0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etalon_values</w:t>
      </w:r>
      <w:proofErr w:type="spellEnd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</w:t>
      </w:r>
      <w:proofErr w:type="spellStart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+ n] </w:t>
      </w:r>
      <w:r w:rsidRPr="00765AC0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setw</w:t>
      </w:r>
      <w:proofErr w:type="spellEnd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(23) </w:t>
      </w:r>
      <w:r w:rsidRPr="00765AC0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right;</w:t>
      </w:r>
    </w:p>
    <w:p w14:paraId="19E4928D" w14:textId="77777777" w:rsidR="002A697F" w:rsidRPr="00765AC0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spellStart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cout</w:t>
      </w:r>
      <w:proofErr w:type="spellEnd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765AC0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prognoz_</w:t>
      </w:r>
      <w:proofErr w:type="gramStart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values</w:t>
      </w:r>
      <w:proofErr w:type="spellEnd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+ n] </w:t>
      </w:r>
      <w:r w:rsidRPr="00765AC0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setw</w:t>
      </w:r>
      <w:proofErr w:type="spellEnd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(23) </w:t>
      </w:r>
      <w:r w:rsidRPr="00765AC0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right  </w:t>
      </w:r>
      <w:r w:rsidRPr="00765AC0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etalon_values</w:t>
      </w:r>
      <w:proofErr w:type="spellEnd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</w:t>
      </w:r>
      <w:proofErr w:type="spellStart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+ n] - </w:t>
      </w:r>
      <w:proofErr w:type="spellStart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prognoz_values</w:t>
      </w:r>
      <w:proofErr w:type="spellEnd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</w:t>
      </w:r>
      <w:proofErr w:type="spellStart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+ n] </w:t>
      </w:r>
      <w:r w:rsidRPr="00765AC0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endl</w:t>
      </w:r>
      <w:proofErr w:type="spellEnd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;</w:t>
      </w:r>
    </w:p>
    <w:p w14:paraId="70D6FAF2" w14:textId="77777777" w:rsidR="002A697F" w:rsidRPr="00765AC0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}</w:t>
      </w:r>
    </w:p>
    <w:p w14:paraId="0265F9F3" w14:textId="77777777" w:rsidR="002A697F" w:rsidRPr="00765AC0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1D327F46" w14:textId="77777777" w:rsidR="002A697F" w:rsidRPr="00765AC0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765AC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delete[</w:t>
      </w:r>
      <w:proofErr w:type="gramEnd"/>
      <w:r w:rsidRPr="00765AC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]</w:t>
      </w:r>
      <w:proofErr w:type="spellStart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etalon_values</w:t>
      </w:r>
      <w:proofErr w:type="spellEnd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;</w:t>
      </w:r>
    </w:p>
    <w:p w14:paraId="3549696A" w14:textId="77777777" w:rsidR="002A697F" w:rsidRPr="00765AC0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765AC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delete[</w:t>
      </w:r>
      <w:proofErr w:type="gramEnd"/>
      <w:r w:rsidRPr="00765AC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]</w:t>
      </w:r>
      <w:proofErr w:type="spellStart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prognoz_values</w:t>
      </w:r>
      <w:proofErr w:type="spellEnd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;</w:t>
      </w:r>
    </w:p>
    <w:p w14:paraId="5C5DCED7" w14:textId="77777777" w:rsidR="002A697F" w:rsidRPr="00765AC0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765AC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delete[</w:t>
      </w:r>
      <w:proofErr w:type="gramEnd"/>
      <w:r w:rsidRPr="00765AC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]</w:t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W;</w:t>
      </w:r>
    </w:p>
    <w:p w14:paraId="15D4E4F3" w14:textId="77777777" w:rsidR="002A697F" w:rsidRPr="00765AC0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236005C3" w14:textId="77777777" w:rsidR="002A697F" w:rsidRPr="00765AC0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system(</w:t>
      </w:r>
      <w:r w:rsidRPr="00765AC0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"pause"</w:t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);</w:t>
      </w:r>
    </w:p>
    <w:p w14:paraId="35C9C842" w14:textId="77777777" w:rsidR="002A697F" w:rsidRPr="00765AC0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765AC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return</w:t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0;</w:t>
      </w:r>
    </w:p>
    <w:p w14:paraId="4EE40BC4" w14:textId="71F1FEC1" w:rsidR="002A2E3B" w:rsidRDefault="002A697F" w:rsidP="00607C57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}</w:t>
      </w:r>
    </w:p>
    <w:p w14:paraId="72182A50" w14:textId="21E37927" w:rsidR="00744B56" w:rsidRDefault="00744B56" w:rsidP="002A697F">
      <w:pPr>
        <w:widowControl/>
        <w:autoSpaceDE/>
        <w:autoSpaceDN/>
        <w:adjustRightInd/>
        <w:rPr>
          <w:sz w:val="26"/>
          <w:szCs w:val="26"/>
        </w:rPr>
      </w:pPr>
    </w:p>
    <w:p w14:paraId="52796C71" w14:textId="2EAB982C" w:rsidR="00CE4A56" w:rsidRPr="00407232" w:rsidRDefault="00CE4A56" w:rsidP="002A697F">
      <w:pPr>
        <w:widowControl/>
        <w:autoSpaceDE/>
        <w:autoSpaceDN/>
        <w:adjustRightInd/>
        <w:rPr>
          <w:sz w:val="26"/>
          <w:szCs w:val="26"/>
          <w:lang w:val="en-US"/>
        </w:rPr>
      </w:pPr>
    </w:p>
    <w:p w14:paraId="05AB11B9" w14:textId="58FC1E15" w:rsidR="00765AC0" w:rsidRDefault="00765AC0" w:rsidP="002A697F">
      <w:pPr>
        <w:widowControl/>
        <w:autoSpaceDE/>
        <w:autoSpaceDN/>
        <w:adjustRightInd/>
        <w:rPr>
          <w:noProof/>
        </w:rPr>
      </w:pPr>
      <w:r>
        <w:rPr>
          <w:noProof/>
        </w:rPr>
        <w:drawing>
          <wp:inline distT="0" distB="0" distL="0" distR="0" wp14:anchorId="79266BE2" wp14:editId="06591BA1">
            <wp:extent cx="1813560" cy="1408589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-117" t="2718" r="88005" b="80557"/>
                    <a:stretch/>
                  </pic:blipFill>
                  <pic:spPr bwMode="auto">
                    <a:xfrm>
                      <a:off x="0" y="0"/>
                      <a:ext cx="1824116" cy="14167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C51D26" w14:textId="77777777" w:rsidR="00765AC0" w:rsidRDefault="00765AC0" w:rsidP="002A697F">
      <w:pPr>
        <w:widowControl/>
        <w:autoSpaceDE/>
        <w:autoSpaceDN/>
        <w:adjustRightInd/>
        <w:rPr>
          <w:noProof/>
        </w:rPr>
      </w:pPr>
    </w:p>
    <w:p w14:paraId="0B3459FC" w14:textId="6D5F2BF8" w:rsidR="00607547" w:rsidRDefault="00765AC0" w:rsidP="002A697F">
      <w:pPr>
        <w:widowControl/>
        <w:autoSpaceDE/>
        <w:autoSpaceDN/>
        <w:adjustRightInd/>
        <w:rPr>
          <w:sz w:val="26"/>
          <w:szCs w:val="26"/>
        </w:rPr>
      </w:pPr>
      <w:r>
        <w:rPr>
          <w:noProof/>
        </w:rPr>
        <w:drawing>
          <wp:inline distT="0" distB="0" distL="0" distR="0" wp14:anchorId="07ADEA9A" wp14:editId="20F83316">
            <wp:extent cx="4459290" cy="43129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510" r="64841" b="37034"/>
                    <a:stretch/>
                  </pic:blipFill>
                  <pic:spPr bwMode="auto">
                    <a:xfrm>
                      <a:off x="0" y="0"/>
                      <a:ext cx="4468723" cy="43220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26AFD1" w14:textId="2233E654" w:rsidR="00765AC0" w:rsidRDefault="00765AC0" w:rsidP="002A697F">
      <w:pPr>
        <w:widowControl/>
        <w:autoSpaceDE/>
        <w:autoSpaceDN/>
        <w:adjustRightInd/>
        <w:rPr>
          <w:sz w:val="26"/>
          <w:szCs w:val="26"/>
        </w:rPr>
      </w:pPr>
    </w:p>
    <w:p w14:paraId="38F99763" w14:textId="77777777" w:rsidR="00765AC0" w:rsidRDefault="00765AC0" w:rsidP="002A697F">
      <w:pPr>
        <w:widowControl/>
        <w:autoSpaceDE/>
        <w:autoSpaceDN/>
        <w:adjustRightInd/>
        <w:rPr>
          <w:noProof/>
        </w:rPr>
      </w:pPr>
    </w:p>
    <w:p w14:paraId="3C17F2AB" w14:textId="34C3073E" w:rsidR="00765AC0" w:rsidRDefault="00765AC0" w:rsidP="002A697F">
      <w:pPr>
        <w:widowControl/>
        <w:autoSpaceDE/>
        <w:autoSpaceDN/>
        <w:adjustRightInd/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1570EA62" wp14:editId="08C2AC76">
            <wp:extent cx="4446630" cy="23012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63095" r="64841" b="4556"/>
                    <a:stretch/>
                  </pic:blipFill>
                  <pic:spPr bwMode="auto">
                    <a:xfrm>
                      <a:off x="0" y="0"/>
                      <a:ext cx="4456148" cy="23061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E1B8BA" w14:textId="1FBD93C0" w:rsidR="00744B56" w:rsidRPr="009909C2" w:rsidRDefault="00292D7A" w:rsidP="002A697F">
      <w:pPr>
        <w:widowControl/>
        <w:autoSpaceDE/>
        <w:autoSpaceDN/>
        <w:adjustRightInd/>
        <w:rPr>
          <w:sz w:val="26"/>
          <w:szCs w:val="26"/>
        </w:rPr>
      </w:pPr>
      <w:r>
        <w:rPr>
          <w:sz w:val="26"/>
          <w:szCs w:val="26"/>
          <w:lang w:val="en-US"/>
        </w:rPr>
        <w:t>E</w:t>
      </w:r>
    </w:p>
    <w:p w14:paraId="13CAF19B" w14:textId="7B64EEC6" w:rsidR="00765AC0" w:rsidRDefault="00765AC0" w:rsidP="002A697F">
      <w:pPr>
        <w:widowControl/>
        <w:autoSpaceDE/>
        <w:autoSpaceDN/>
        <w:adjustRightInd/>
        <w:rPr>
          <w:noProof/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6A290CDA" wp14:editId="63F43E0F">
            <wp:extent cx="5486400" cy="3200400"/>
            <wp:effectExtent l="0" t="0" r="0" b="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8CD9418" w14:textId="63E99A22" w:rsidR="00744B56" w:rsidRPr="009909C2" w:rsidRDefault="00292D7A" w:rsidP="00765AC0">
      <w:pPr>
        <w:widowControl/>
        <w:autoSpaceDE/>
        <w:autoSpaceDN/>
        <w:adjustRightInd/>
        <w:ind w:left="7788" w:firstLine="708"/>
        <w:rPr>
          <w:sz w:val="26"/>
          <w:szCs w:val="26"/>
        </w:rPr>
      </w:pPr>
      <w:r>
        <w:rPr>
          <w:sz w:val="26"/>
          <w:szCs w:val="26"/>
          <w:lang w:val="en-US"/>
        </w:rPr>
        <w:t>era</w:t>
      </w:r>
    </w:p>
    <w:p w14:paraId="2E2B7914" w14:textId="54D0C21D" w:rsidR="00292D7A" w:rsidRPr="009909C2" w:rsidRDefault="00292D7A" w:rsidP="002A697F">
      <w:pPr>
        <w:widowControl/>
        <w:autoSpaceDE/>
        <w:autoSpaceDN/>
        <w:adjustRightInd/>
        <w:rPr>
          <w:sz w:val="26"/>
          <w:szCs w:val="26"/>
        </w:rPr>
      </w:pPr>
    </w:p>
    <w:p w14:paraId="67B3C82C" w14:textId="2BFD9F84" w:rsidR="00292D7A" w:rsidRPr="009909C2" w:rsidRDefault="00292D7A" w:rsidP="009909C2">
      <w:pPr>
        <w:widowControl/>
        <w:autoSpaceDE/>
        <w:autoSpaceDN/>
        <w:adjustRightInd/>
        <w:rPr>
          <w:sz w:val="26"/>
          <w:szCs w:val="26"/>
        </w:rPr>
      </w:pPr>
      <w:r>
        <w:rPr>
          <w:sz w:val="26"/>
          <w:szCs w:val="26"/>
        </w:rPr>
        <w:t>Вывод: И</w:t>
      </w:r>
      <w:r w:rsidR="00607547">
        <w:rPr>
          <w:sz w:val="26"/>
          <w:szCs w:val="26"/>
        </w:rPr>
        <w:t>зучил</w:t>
      </w:r>
      <w:r w:rsidR="00765AC0">
        <w:rPr>
          <w:sz w:val="26"/>
          <w:szCs w:val="26"/>
          <w:lang w:val="en-US"/>
        </w:rPr>
        <w:t>f</w:t>
      </w:r>
      <w:r w:rsidRPr="0030462A">
        <w:rPr>
          <w:sz w:val="26"/>
          <w:szCs w:val="26"/>
        </w:rPr>
        <w:t xml:space="preserve"> обучение и функционирование линейной ИНС </w:t>
      </w:r>
      <w:r w:rsidR="009909C2">
        <w:rPr>
          <w:sz w:val="26"/>
          <w:szCs w:val="26"/>
        </w:rPr>
        <w:t xml:space="preserve">с использованием адаптивного шага. </w:t>
      </w:r>
    </w:p>
    <w:sectPr w:rsidR="00292D7A" w:rsidRPr="009909C2" w:rsidSect="00B613F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377F3FEC"/>
    <w:multiLevelType w:val="hybridMultilevel"/>
    <w:tmpl w:val="64C0797A"/>
    <w:lvl w:ilvl="0" w:tplc="AEC42F0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D7E"/>
    <w:rsid w:val="000069F3"/>
    <w:rsid w:val="000429D4"/>
    <w:rsid w:val="00083789"/>
    <w:rsid w:val="00084E8F"/>
    <w:rsid w:val="00097D56"/>
    <w:rsid w:val="000A7FC9"/>
    <w:rsid w:val="00120A46"/>
    <w:rsid w:val="00122A85"/>
    <w:rsid w:val="00124530"/>
    <w:rsid w:val="00141815"/>
    <w:rsid w:val="0017044B"/>
    <w:rsid w:val="00180E2C"/>
    <w:rsid w:val="001F28AC"/>
    <w:rsid w:val="002359DD"/>
    <w:rsid w:val="002440CB"/>
    <w:rsid w:val="00245BEA"/>
    <w:rsid w:val="0024717D"/>
    <w:rsid w:val="0027190E"/>
    <w:rsid w:val="00281C3D"/>
    <w:rsid w:val="00292D7A"/>
    <w:rsid w:val="002A2E3B"/>
    <w:rsid w:val="002A697F"/>
    <w:rsid w:val="002C475B"/>
    <w:rsid w:val="002F5DB7"/>
    <w:rsid w:val="0030462A"/>
    <w:rsid w:val="0030599D"/>
    <w:rsid w:val="00310127"/>
    <w:rsid w:val="003274C1"/>
    <w:rsid w:val="00347F80"/>
    <w:rsid w:val="003515E2"/>
    <w:rsid w:val="003645D2"/>
    <w:rsid w:val="00386D80"/>
    <w:rsid w:val="003C3888"/>
    <w:rsid w:val="003C5C96"/>
    <w:rsid w:val="003F2E83"/>
    <w:rsid w:val="00407232"/>
    <w:rsid w:val="0043084C"/>
    <w:rsid w:val="00481656"/>
    <w:rsid w:val="004846CB"/>
    <w:rsid w:val="004C297E"/>
    <w:rsid w:val="004E202C"/>
    <w:rsid w:val="004F7A49"/>
    <w:rsid w:val="00503350"/>
    <w:rsid w:val="00526A38"/>
    <w:rsid w:val="005737FD"/>
    <w:rsid w:val="0060014F"/>
    <w:rsid w:val="00604D95"/>
    <w:rsid w:val="00607547"/>
    <w:rsid w:val="00607C57"/>
    <w:rsid w:val="006C1F27"/>
    <w:rsid w:val="006E1C84"/>
    <w:rsid w:val="006F0D28"/>
    <w:rsid w:val="00712FF3"/>
    <w:rsid w:val="00720258"/>
    <w:rsid w:val="007234CF"/>
    <w:rsid w:val="00744B56"/>
    <w:rsid w:val="00745641"/>
    <w:rsid w:val="00765AC0"/>
    <w:rsid w:val="00767CB6"/>
    <w:rsid w:val="007E77E0"/>
    <w:rsid w:val="0081703F"/>
    <w:rsid w:val="00823CD3"/>
    <w:rsid w:val="00852152"/>
    <w:rsid w:val="00856499"/>
    <w:rsid w:val="008606F4"/>
    <w:rsid w:val="00863557"/>
    <w:rsid w:val="00891F69"/>
    <w:rsid w:val="008A3C91"/>
    <w:rsid w:val="008C61D3"/>
    <w:rsid w:val="008E2668"/>
    <w:rsid w:val="00906C6B"/>
    <w:rsid w:val="00925ABC"/>
    <w:rsid w:val="00932D31"/>
    <w:rsid w:val="00936049"/>
    <w:rsid w:val="00951BED"/>
    <w:rsid w:val="00965C25"/>
    <w:rsid w:val="00983A3D"/>
    <w:rsid w:val="009909C2"/>
    <w:rsid w:val="009B40F2"/>
    <w:rsid w:val="009B6913"/>
    <w:rsid w:val="009C2816"/>
    <w:rsid w:val="009D6DD1"/>
    <w:rsid w:val="009F2B0B"/>
    <w:rsid w:val="00A04B52"/>
    <w:rsid w:val="00A133B3"/>
    <w:rsid w:val="00A13615"/>
    <w:rsid w:val="00A27205"/>
    <w:rsid w:val="00A400F9"/>
    <w:rsid w:val="00A42A43"/>
    <w:rsid w:val="00A479E6"/>
    <w:rsid w:val="00A57CBA"/>
    <w:rsid w:val="00AC1B87"/>
    <w:rsid w:val="00AE36D0"/>
    <w:rsid w:val="00AE3C31"/>
    <w:rsid w:val="00B151CA"/>
    <w:rsid w:val="00B43BCF"/>
    <w:rsid w:val="00B47D5B"/>
    <w:rsid w:val="00B50737"/>
    <w:rsid w:val="00B613F5"/>
    <w:rsid w:val="00BA5B42"/>
    <w:rsid w:val="00BA6FE6"/>
    <w:rsid w:val="00BB2906"/>
    <w:rsid w:val="00BC3D7E"/>
    <w:rsid w:val="00BD297B"/>
    <w:rsid w:val="00BE60CA"/>
    <w:rsid w:val="00BF119C"/>
    <w:rsid w:val="00C108FC"/>
    <w:rsid w:val="00C3112D"/>
    <w:rsid w:val="00C34D34"/>
    <w:rsid w:val="00C359F1"/>
    <w:rsid w:val="00C76700"/>
    <w:rsid w:val="00C85081"/>
    <w:rsid w:val="00C90C5D"/>
    <w:rsid w:val="00CA1A51"/>
    <w:rsid w:val="00CA22C2"/>
    <w:rsid w:val="00CB53F5"/>
    <w:rsid w:val="00CD5728"/>
    <w:rsid w:val="00CE4A56"/>
    <w:rsid w:val="00CF3746"/>
    <w:rsid w:val="00D34100"/>
    <w:rsid w:val="00D71C6A"/>
    <w:rsid w:val="00D817E1"/>
    <w:rsid w:val="00E017AD"/>
    <w:rsid w:val="00E53825"/>
    <w:rsid w:val="00E55788"/>
    <w:rsid w:val="00E55AFA"/>
    <w:rsid w:val="00E62A05"/>
    <w:rsid w:val="00E92EB5"/>
    <w:rsid w:val="00EA7896"/>
    <w:rsid w:val="00EE0FA0"/>
    <w:rsid w:val="00EE5319"/>
    <w:rsid w:val="00EE5F17"/>
    <w:rsid w:val="00EF79FA"/>
    <w:rsid w:val="00F04F42"/>
    <w:rsid w:val="00F10E60"/>
    <w:rsid w:val="00F22885"/>
    <w:rsid w:val="00F71989"/>
    <w:rsid w:val="00F741A1"/>
    <w:rsid w:val="00FD1924"/>
    <w:rsid w:val="00FD6F4A"/>
    <w:rsid w:val="00FE607C"/>
    <w:rsid w:val="00FF3C63"/>
    <w:rsid w:val="00FF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BCF27"/>
  <w15:chartTrackingRefBased/>
  <w15:docId w15:val="{6EE08D3A-42C4-406D-A0A6-0CF57EF67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3D7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92EB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C3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92EB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E92EB5"/>
    <w:pPr>
      <w:widowControl/>
      <w:autoSpaceDE/>
      <w:autoSpaceDN/>
      <w:adjustRightInd/>
      <w:spacing w:line="259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BY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Лист1!$A$2:$A$4</c:f>
              <c:numCache>
                <c:formatCode>General</c:formatCode>
                <c:ptCount val="3"/>
                <c:pt idx="0">
                  <c:v>26</c:v>
                </c:pt>
                <c:pt idx="1">
                  <c:v>52</c:v>
                </c:pt>
                <c:pt idx="2">
                  <c:v>78</c:v>
                </c:pt>
              </c:numCache>
            </c:numRef>
          </c:xVal>
          <c:yVal>
            <c:numRef>
              <c:f>Лист1!$B$2:$B$4</c:f>
              <c:numCache>
                <c:formatCode>General</c:formatCode>
                <c:ptCount val="3"/>
                <c:pt idx="0">
                  <c:v>8.4548799999999993</c:v>
                </c:pt>
                <c:pt idx="1">
                  <c:v>0.284854</c:v>
                </c:pt>
                <c:pt idx="2">
                  <c:v>7.9994100000000002E-3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2C2-4C32-92D2-070D1610645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22065343"/>
        <c:axId val="1911402111"/>
      </c:scatterChart>
      <c:valAx>
        <c:axId val="192206534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BY"/>
          </a:p>
        </c:txPr>
        <c:crossAx val="1911402111"/>
        <c:crosses val="autoZero"/>
        <c:crossBetween val="midCat"/>
      </c:valAx>
      <c:valAx>
        <c:axId val="19114021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BY"/>
          </a:p>
        </c:txPr>
        <c:crossAx val="192206534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BY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44E2F1-CED9-40A1-B40C-4995817DE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830</Words>
  <Characters>4733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Рената ッ</dc:creator>
  <cp:keywords/>
  <dc:description/>
  <cp:lastModifiedBy>Яна Байдук</cp:lastModifiedBy>
  <cp:revision>2</cp:revision>
  <dcterms:created xsi:type="dcterms:W3CDTF">2020-11-10T15:13:00Z</dcterms:created>
  <dcterms:modified xsi:type="dcterms:W3CDTF">2020-11-10T15:13:00Z</dcterms:modified>
</cp:coreProperties>
</file>