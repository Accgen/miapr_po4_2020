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0502EE77" w:rsidR="00BC3D7E" w:rsidRPr="00004994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561C42">
        <w:rPr>
          <w:sz w:val="26"/>
          <w:szCs w:val="26"/>
        </w:rPr>
        <w:t>4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61B8804E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</w:t>
      </w:r>
      <w:r w:rsidR="009A4645" w:rsidRPr="009A4645">
        <w:rPr>
          <w:sz w:val="26"/>
          <w:szCs w:val="26"/>
        </w:rPr>
        <w:t>Нелинейные ИНС в задачах прогнозирования</w:t>
      </w:r>
      <w:r w:rsidR="00216AA9">
        <w:rPr>
          <w:sz w:val="26"/>
          <w:szCs w:val="26"/>
        </w:rPr>
        <w:t>. Адаптивный шаг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41123F18" w:rsidR="00BC3D7E" w:rsidRPr="00A44A82" w:rsidRDefault="00A44A82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Калиновский Владимир</w:t>
      </w:r>
      <w:r>
        <w:rPr>
          <w:sz w:val="26"/>
          <w:szCs w:val="26"/>
        </w:rPr>
        <w:br/>
        <w:t>Евгеньевич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7F4B0D3C" w:rsidR="00BC3D7E" w:rsidRPr="00D34100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</w:t>
      </w:r>
      <w:r w:rsidR="00D34100">
        <w:rPr>
          <w:sz w:val="26"/>
          <w:szCs w:val="26"/>
        </w:rPr>
        <w:t>Александр Александрович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3E65504B" w14:textId="06B064A3" w:rsidR="00BC3D7E" w:rsidRPr="00B47D5B" w:rsidRDefault="009A4645" w:rsidP="00A44A82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54DBF5E2" w:rsidR="00084E8F" w:rsidRDefault="00BC3D7E" w:rsidP="00084E8F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B47D5B">
        <w:rPr>
          <w:sz w:val="26"/>
          <w:szCs w:val="26"/>
        </w:rPr>
        <w:br w:type="page"/>
      </w:r>
      <w:r w:rsidR="00084E8F" w:rsidRPr="00803768">
        <w:rPr>
          <w:sz w:val="25"/>
          <w:szCs w:val="25"/>
        </w:rPr>
        <w:lastRenderedPageBreak/>
        <w:t>Лабораторная работа №</w:t>
      </w:r>
      <w:r w:rsidR="003B2368">
        <w:rPr>
          <w:sz w:val="25"/>
          <w:szCs w:val="25"/>
        </w:rPr>
        <w:t>4</w:t>
      </w:r>
    </w:p>
    <w:p w14:paraId="1574C2AF" w14:textId="77777777" w:rsidR="003B2368" w:rsidRPr="00803768" w:rsidRDefault="003B2368" w:rsidP="00084E8F">
      <w:pPr>
        <w:widowControl/>
        <w:autoSpaceDE/>
        <w:autoSpaceDN/>
        <w:adjustRightInd/>
        <w:jc w:val="center"/>
        <w:rPr>
          <w:sz w:val="25"/>
          <w:szCs w:val="25"/>
        </w:rPr>
      </w:pPr>
    </w:p>
    <w:p w14:paraId="0ED5F5CF" w14:textId="3B5D7669" w:rsidR="009A4645" w:rsidRDefault="009A4645" w:rsidP="009A4645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803768">
        <w:rPr>
          <w:sz w:val="25"/>
          <w:szCs w:val="25"/>
        </w:rPr>
        <w:t>Нелинейные ИНС в задачах прогнозирования</w:t>
      </w:r>
      <w:r w:rsidR="00216AA9">
        <w:rPr>
          <w:sz w:val="25"/>
          <w:szCs w:val="25"/>
        </w:rPr>
        <w:t>. Адаптивный шаг</w:t>
      </w:r>
    </w:p>
    <w:p w14:paraId="0B9474E3" w14:textId="77777777" w:rsidR="003B2368" w:rsidRPr="00216AA9" w:rsidRDefault="003B2368" w:rsidP="009A4645">
      <w:pPr>
        <w:widowControl/>
        <w:autoSpaceDE/>
        <w:autoSpaceDN/>
        <w:adjustRightInd/>
        <w:jc w:val="center"/>
        <w:rPr>
          <w:sz w:val="25"/>
          <w:szCs w:val="25"/>
        </w:rPr>
      </w:pPr>
    </w:p>
    <w:p w14:paraId="468406D9" w14:textId="66D4137E" w:rsidR="002A697F" w:rsidRDefault="00084E8F" w:rsidP="00803768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 xml:space="preserve">Цель работы: </w:t>
      </w:r>
      <w:r w:rsidR="009A4645" w:rsidRPr="00803768">
        <w:rPr>
          <w:sz w:val="25"/>
          <w:szCs w:val="25"/>
        </w:rPr>
        <w:t>Изучить обучение и функционирование нелинейной ИНС при решении задач прогнозирования</w:t>
      </w:r>
      <w:r w:rsidR="003B2368">
        <w:rPr>
          <w:sz w:val="25"/>
          <w:szCs w:val="25"/>
        </w:rPr>
        <w:t xml:space="preserve"> с использованием адаптивного шага обучения.</w:t>
      </w:r>
    </w:p>
    <w:p w14:paraId="58BDC893" w14:textId="77777777" w:rsidR="00216AA9" w:rsidRPr="00803768" w:rsidRDefault="00216AA9" w:rsidP="00803768">
      <w:pPr>
        <w:widowControl/>
        <w:autoSpaceDE/>
        <w:autoSpaceDN/>
        <w:adjustRightInd/>
        <w:rPr>
          <w:sz w:val="25"/>
          <w:szCs w:val="25"/>
        </w:rPr>
      </w:pPr>
    </w:p>
    <w:p w14:paraId="32855D63" w14:textId="65377E76" w:rsidR="002A697F" w:rsidRPr="00803768" w:rsidRDefault="00A44A82" w:rsidP="00A44A82">
      <w:pPr>
        <w:widowControl/>
        <w:autoSpaceDE/>
        <w:autoSpaceDN/>
        <w:adjustRightInd/>
        <w:spacing w:after="240"/>
        <w:jc w:val="center"/>
        <w:rPr>
          <w:sz w:val="25"/>
          <w:szCs w:val="25"/>
        </w:rPr>
      </w:pPr>
      <w:r>
        <w:rPr>
          <w:sz w:val="25"/>
          <w:szCs w:val="25"/>
        </w:rPr>
        <w:t>Вариант 11</w:t>
      </w:r>
    </w:p>
    <w:p w14:paraId="415C7A74" w14:textId="77777777" w:rsidR="002A697F" w:rsidRPr="00803768" w:rsidRDefault="002A697F" w:rsidP="002A697F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>Задание:</w:t>
      </w:r>
    </w:p>
    <w:p w14:paraId="2E3DE9BA" w14:textId="00BB18F1" w:rsidR="009A4645" w:rsidRPr="00803768" w:rsidRDefault="00216AA9" w:rsidP="009A4645">
      <w:pPr>
        <w:widowControl/>
        <w:autoSpaceDE/>
        <w:autoSpaceDN/>
        <w:adjustRightInd/>
        <w:rPr>
          <w:color w:val="000000"/>
          <w:sz w:val="25"/>
          <w:szCs w:val="25"/>
        </w:rPr>
      </w:pPr>
      <w:r w:rsidRPr="00216AA9">
        <w:rPr>
          <w:sz w:val="25"/>
          <w:szCs w:val="25"/>
        </w:rPr>
        <w:t xml:space="preserve">Спрогнозировать нелинейный временной ряд, применяя параметры лабораторной работы №3. При этом необходимо использовать алгоритм обучения многослойной ИНС с адаптивным шагом. </w:t>
      </w:r>
      <w:r w:rsidR="002A697F" w:rsidRPr="00803768">
        <w:rPr>
          <w:sz w:val="25"/>
          <w:szCs w:val="25"/>
        </w:rPr>
        <w:t>Для тестирования использовать функцию</w:t>
      </w:r>
      <w:r w:rsidR="009A4645" w:rsidRPr="00803768">
        <w:rPr>
          <w:sz w:val="25"/>
          <w:szCs w:val="25"/>
        </w:rPr>
        <w:t xml:space="preserve"> </w:t>
      </w:r>
      <w:r w:rsidR="009A4645" w:rsidRPr="00803768">
        <w:rPr>
          <w:i/>
          <w:iCs/>
          <w:noProof/>
          <w:color w:val="000000"/>
          <w:sz w:val="25"/>
          <w:szCs w:val="25"/>
          <w:bdr w:val="none" w:sz="0" w:space="0" w:color="auto" w:frame="1"/>
        </w:rPr>
        <w:drawing>
          <wp:inline distT="0" distB="0" distL="0" distR="0" wp14:anchorId="495EB722" wp14:editId="46DDCC7C">
            <wp:extent cx="1498600" cy="2000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645" w:rsidRPr="00803768">
        <w:rPr>
          <w:color w:val="000000"/>
          <w:sz w:val="25"/>
          <w:szCs w:val="25"/>
        </w:rPr>
        <w:t xml:space="preserve"> </w:t>
      </w:r>
    </w:p>
    <w:p w14:paraId="4EB42D8E" w14:textId="77777777" w:rsidR="009A4645" w:rsidRPr="009A4645" w:rsidRDefault="009A4645" w:rsidP="009A4645">
      <w:pPr>
        <w:widowControl/>
        <w:autoSpaceDE/>
        <w:autoSpaceDN/>
        <w:adjustRightInd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67"/>
        <w:gridCol w:w="567"/>
        <w:gridCol w:w="567"/>
        <w:gridCol w:w="567"/>
        <w:gridCol w:w="1559"/>
        <w:gridCol w:w="1559"/>
      </w:tblGrid>
      <w:tr w:rsidR="00A44A82" w:rsidRPr="00F6491A" w14:paraId="656D0EF4" w14:textId="77777777" w:rsidTr="00A44A82">
        <w:trPr>
          <w:jc w:val="center"/>
        </w:trPr>
        <w:tc>
          <w:tcPr>
            <w:tcW w:w="1101" w:type="dxa"/>
          </w:tcPr>
          <w:p w14:paraId="3CD09028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вариант</w:t>
            </w:r>
          </w:p>
        </w:tc>
        <w:tc>
          <w:tcPr>
            <w:tcW w:w="567" w:type="dxa"/>
          </w:tcPr>
          <w:p w14:paraId="28371B7C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14:paraId="65262C6D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b </w:t>
            </w:r>
          </w:p>
        </w:tc>
        <w:tc>
          <w:tcPr>
            <w:tcW w:w="567" w:type="dxa"/>
          </w:tcPr>
          <w:p w14:paraId="04833D46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с </w:t>
            </w:r>
          </w:p>
        </w:tc>
        <w:tc>
          <w:tcPr>
            <w:tcW w:w="567" w:type="dxa"/>
          </w:tcPr>
          <w:p w14:paraId="39D25A95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d</w:t>
            </w:r>
          </w:p>
        </w:tc>
        <w:tc>
          <w:tcPr>
            <w:tcW w:w="1559" w:type="dxa"/>
          </w:tcPr>
          <w:p w14:paraId="55E9C9CA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входов ИНС</w:t>
            </w:r>
          </w:p>
        </w:tc>
        <w:tc>
          <w:tcPr>
            <w:tcW w:w="1559" w:type="dxa"/>
          </w:tcPr>
          <w:p w14:paraId="04EF250D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НЭ в скрытом слое</w:t>
            </w:r>
          </w:p>
        </w:tc>
      </w:tr>
      <w:tr w:rsidR="00A44A82" w:rsidRPr="00F6491A" w14:paraId="164E3459" w14:textId="77777777" w:rsidTr="00A44A82">
        <w:trPr>
          <w:jc w:val="center"/>
        </w:trPr>
        <w:tc>
          <w:tcPr>
            <w:tcW w:w="1101" w:type="dxa"/>
          </w:tcPr>
          <w:p w14:paraId="23E39F6D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67" w:type="dxa"/>
          </w:tcPr>
          <w:p w14:paraId="6E67EAF1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67" w:type="dxa"/>
          </w:tcPr>
          <w:p w14:paraId="23AD114B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67" w:type="dxa"/>
          </w:tcPr>
          <w:p w14:paraId="417D39E5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7C22E340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559" w:type="dxa"/>
          </w:tcPr>
          <w:p w14:paraId="6174FF04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60682487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20D53084" w14:textId="2D71307B" w:rsidR="00803768" w:rsidRPr="00AC1B87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0B1A8B8F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proofErr w:type="spellStart"/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iostream</w:t>
      </w:r>
      <w:proofErr w:type="spellEnd"/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14:paraId="146895A3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#include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&lt;</w:t>
      </w:r>
      <w:proofErr w:type="spellStart"/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iomanip</w:t>
      </w:r>
      <w:proofErr w:type="spellEnd"/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&gt;</w:t>
      </w:r>
    </w:p>
    <w:p w14:paraId="0B4159E5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5226B33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using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namespace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std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74776887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3F1FD8E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Func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1598E377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Sigmoid(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255B0C85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 Hidden(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Wes1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[3]);</w:t>
      </w:r>
    </w:p>
    <w:p w14:paraId="30FC1E50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output(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Wes1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Wes2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 + 1]);</w:t>
      </w:r>
    </w:p>
    <w:p w14:paraId="5323AE4A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Adapt(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Wes2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[],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error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output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[]);</w:t>
      </w:r>
    </w:p>
    <w:p w14:paraId="1AE234D0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310C090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main() {</w:t>
      </w:r>
    </w:p>
    <w:p w14:paraId="64B84C92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setlocale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0, 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""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0D5E6B69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Wes1[3][8], Wes2[3], T[3 + 1],</w:t>
      </w:r>
    </w:p>
    <w:p w14:paraId="7A4B63F9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ethelon_value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, current,</w:t>
      </w:r>
    </w:p>
    <w:p w14:paraId="39473694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Alpha = 0.4, Alpha2, x = 4,</w:t>
      </w:r>
    </w:p>
    <w:p w14:paraId="7C058DA0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Emin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0.002,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Emax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</w:t>
      </w:r>
    </w:p>
    <w:p w14:paraId="7C17265D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eras = 0;</w:t>
      </w:r>
    </w:p>
    <w:p w14:paraId="1F27A5B7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 {</w:t>
      </w:r>
    </w:p>
    <w:p w14:paraId="4F0D0E8F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8; k++) {</w:t>
      </w:r>
    </w:p>
    <w:p w14:paraId="42F45CD0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Wes1[</w:t>
      </w:r>
      <w:proofErr w:type="spellStart"/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][k] = ((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)rand() / </w:t>
      </w:r>
      <w:r w:rsidRPr="0023663C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339981BD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2312F1E6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Wes2[</w:t>
      </w:r>
      <w:proofErr w:type="spellStart"/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((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)rand() / </w:t>
      </w:r>
      <w:r w:rsidRPr="0023663C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28D6CDE9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((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)rand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 / </w:t>
      </w:r>
      <w:r w:rsidRPr="0023663C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53A636D0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2A91BB3B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T[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4] = ((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)rand() / </w:t>
      </w:r>
      <w:r w:rsidRPr="0023663C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33C88EF7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{</w:t>
      </w:r>
    </w:p>
    <w:p w14:paraId="30216CFA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Emax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</w:t>
      </w:r>
    </w:p>
    <w:p w14:paraId="0D5E8518" w14:textId="22E142EF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="00921011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q = 0; q &lt; 2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00; q++) {</w:t>
      </w:r>
    </w:p>
    <w:p w14:paraId="7E24AE20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current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output(x, Wes1, Wes2, T);</w:t>
      </w:r>
    </w:p>
    <w:p w14:paraId="6038FB9B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ethelon_value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Func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(x + 8 * 0.1);</w:t>
      </w:r>
    </w:p>
    <w:p w14:paraId="05195E6D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error = current -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ethelon_value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9482B67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Hidden(x, Wes1, T);</w:t>
      </w:r>
    </w:p>
    <w:p w14:paraId="20B5E3EA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Alpha2 = </w:t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Adapt(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Wes2, error, current,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7CF54525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{</w:t>
      </w:r>
    </w:p>
    <w:p w14:paraId="686AA509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Wes2[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j] -= Alpha * error *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[j];</w:t>
      </w:r>
    </w:p>
    <w:p w14:paraId="5E4A2934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5E1B8F0C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T[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4] += Alpha * error;</w:t>
      </w:r>
    </w:p>
    <w:p w14:paraId="624BB36C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3; k++) {</w:t>
      </w:r>
    </w:p>
    <w:p w14:paraId="0D2F1DF0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 {</w:t>
      </w:r>
    </w:p>
    <w:p w14:paraId="639C42A6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Wes1[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k][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-= Alpha2 *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Func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(x +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0.1) *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[k]) * Wes2[k] * error;</w:t>
      </w:r>
    </w:p>
    <w:p w14:paraId="7CB5B890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6276597B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T[k] += Alpha2 *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[k]) * </w:t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Wes2[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k] * error;</w:t>
      </w:r>
    </w:p>
    <w:p w14:paraId="7153B68C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338F0428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x += 0.1;</w:t>
      </w:r>
    </w:p>
    <w:p w14:paraId="109F5092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Emax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+= </w:t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pow(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error, 2);</w:t>
      </w:r>
    </w:p>
    <w:p w14:paraId="4AE2A2F1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7391D057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Emax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/= 2;</w:t>
      </w:r>
    </w:p>
    <w:p w14:paraId="3BF27CD0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eras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++;</w:t>
      </w:r>
    </w:p>
    <w:p w14:paraId="60AAFDEB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"\</w:t>
      </w:r>
      <w:proofErr w:type="spellStart"/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rError</w:t>
      </w:r>
      <w:proofErr w:type="spellEnd"/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: "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Emax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1ADC0FB8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}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Emax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Emin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0753B62D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18095E5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Эпохи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: "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eras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2D0338DA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(27)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left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Эталон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s"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(29)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left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proofErr w:type="spellStart"/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Получ</w:t>
      </w:r>
      <w:proofErr w:type="spellEnd"/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. </w:t>
      </w:r>
      <w:proofErr w:type="spellStart"/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знач</w:t>
      </w:r>
      <w:proofErr w:type="spellEnd"/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."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(20)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left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Отклонение</w:t>
      </w:r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6FA8C1AF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20;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 {</w:t>
      </w:r>
    </w:p>
    <w:p w14:paraId="381B4325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result = output(x, Wes1, Wes2, T),</w:t>
      </w:r>
    </w:p>
    <w:p w14:paraId="08EBC3ED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ethelon_value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Func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(x + 8 * 0.1);</w:t>
      </w:r>
    </w:p>
    <w:p w14:paraId="57C81AA3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(27)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left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ethelon_value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(27)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left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result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(30)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(result -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ethelon_value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* (result -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ethelon_value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</w:t>
      </w:r>
      <w:r w:rsidRPr="0023663C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32B2BA41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x += 0.1;</w:t>
      </w:r>
    </w:p>
    <w:p w14:paraId="0DA01DB1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529FCD1E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system(</w:t>
      </w:r>
      <w:proofErr w:type="gramEnd"/>
      <w:r w:rsidRPr="0023663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"pause"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578CCC1E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0;</w:t>
      </w:r>
    </w:p>
    <w:p w14:paraId="4F7F7B08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689FBD77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3347D15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Func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{</w:t>
      </w:r>
    </w:p>
    <w:p w14:paraId="1FAF7C54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a = 0.3, b = 0.5, c = 0.05, d = 0.5;</w:t>
      </w:r>
    </w:p>
    <w:p w14:paraId="2A4152FF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a * cos(b *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+ c * sin(d *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2719C81F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231F0BAE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Sigmoid(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{</w:t>
      </w:r>
    </w:p>
    <w:p w14:paraId="790FD172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1 / (1 + pow(2, -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14:paraId="6EE30E4D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17A8A4F9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 Hidden(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Wes1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[3]) {</w:t>
      </w:r>
    </w:p>
    <w:p w14:paraId="3BCDA7D1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[3];</w:t>
      </w:r>
    </w:p>
    <w:p w14:paraId="5BABE214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 {</w:t>
      </w:r>
    </w:p>
    <w:p w14:paraId="6C0CFB58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0;</w:t>
      </w:r>
    </w:p>
    <w:p w14:paraId="49135641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05E0DC0D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entrances[8];</w:t>
      </w:r>
    </w:p>
    <w:p w14:paraId="1E66896F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8; k++,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+= 0.1) {</w:t>
      </w:r>
    </w:p>
    <w:p w14:paraId="5EB32F54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entrances[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k] =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Func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1B2B98B6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728E46DF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 {</w:t>
      </w:r>
    </w:p>
    <w:p w14:paraId="5741C129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8; k++) {</w:t>
      </w:r>
    </w:p>
    <w:p w14:paraId="109C2E52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+= entrances[k] * </w:t>
      </w:r>
      <w:proofErr w:type="gram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Wes1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][k];</w:t>
      </w:r>
    </w:p>
    <w:p w14:paraId="52A9ACE5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525AB45E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-=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];</w:t>
      </w:r>
    </w:p>
    <w:p w14:paraId="7CC6588E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Sigmoid(</w:t>
      </w:r>
      <w:proofErr w:type="spellStart"/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]);</w:t>
      </w:r>
    </w:p>
    <w:p w14:paraId="60403AB1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1B1882ED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result_value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166383C9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02C366A7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output(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Wes1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Wes2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 + 1]) {</w:t>
      </w:r>
    </w:p>
    <w:p w14:paraId="1D45C3BA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result = 0;</w:t>
      </w:r>
    </w:p>
    <w:p w14:paraId="18726CC0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hidden_neuron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Hidden(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Wes1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78C2B260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{</w:t>
      </w:r>
    </w:p>
    <w:p w14:paraId="604208A8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hidden_neuron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[j] *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Wes2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[j];</w:t>
      </w:r>
    </w:p>
    <w:p w14:paraId="6052F191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690A2E07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-=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[4];</w:t>
      </w:r>
    </w:p>
    <w:p w14:paraId="4694A107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result;</w:t>
      </w:r>
    </w:p>
    <w:p w14:paraId="4EF26541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4423550A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Adapt(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Wes2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[],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error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output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[]) {</w:t>
      </w:r>
    </w:p>
    <w:p w14:paraId="1A824617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Alpha2 = 0, A = 0, B = 0;</w:t>
      </w:r>
    </w:p>
    <w:p w14:paraId="12C79196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 {</w:t>
      </w:r>
    </w:p>
    <w:p w14:paraId="0D28E7EF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A += </w:t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pow(</w:t>
      </w:r>
      <w:proofErr w:type="gramEnd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error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Wes2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]) * </w:t>
      </w:r>
      <w:proofErr w:type="spell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], 2) * </w:t>
      </w:r>
      <w:proofErr w:type="spell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]);</w:t>
      </w:r>
    </w:p>
    <w:p w14:paraId="75567764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B += </w:t>
      </w:r>
      <w:proofErr w:type="gram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pow(</w:t>
      </w:r>
      <w:proofErr w:type="gramEnd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error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Wes2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]) * </w:t>
      </w:r>
      <w:proofErr w:type="spell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], 2) * </w:t>
      </w:r>
      <w:proofErr w:type="spell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]) * (1 - </w:t>
      </w:r>
      <w:proofErr w:type="spellStart"/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]);</w:t>
      </w:r>
    </w:p>
    <w:p w14:paraId="112F20AE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580575AC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Alpha2 = 4 * A / (B * (1 +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output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</w:t>
      </w:r>
      <w:r w:rsidRPr="0023663C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output</w:t>
      </w: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14:paraId="648025BE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23663C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return</w:t>
      </w:r>
      <w:proofErr w:type="spellEnd"/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Alpha2;</w:t>
      </w:r>
    </w:p>
    <w:p w14:paraId="2334D732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3663C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3D306597" w14:textId="77777777" w:rsidR="0023663C" w:rsidRPr="0023663C" w:rsidRDefault="0023663C" w:rsidP="0023663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65774A8" w14:textId="04230749" w:rsid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EDB1C1D" w14:textId="70C147D4" w:rsidR="00840C1E" w:rsidRPr="00840C1E" w:rsidRDefault="00840C1E" w:rsidP="00840C1E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840C1E">
        <w:rPr>
          <w:rFonts w:eastAsiaTheme="minorHAnsi"/>
          <w:color w:val="000000"/>
          <w:sz w:val="26"/>
          <w:szCs w:val="26"/>
          <w:lang w:eastAsia="en-US"/>
        </w:rPr>
        <w:t>Результат выполнения программы:</w:t>
      </w:r>
    </w:p>
    <w:p w14:paraId="437CA425" w14:textId="3433194C" w:rsidR="00803768" w:rsidRDefault="00921011" w:rsidP="00292D7A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275E58E5" wp14:editId="416A3D52">
            <wp:extent cx="6480175" cy="33889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F3FBD1" w14:textId="77777777" w:rsidR="003B2368" w:rsidRDefault="003B2368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67B3C82C" w14:textId="02616ADB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Вывод: И</w:t>
      </w:r>
      <w:r w:rsidR="00A44A82">
        <w:rPr>
          <w:sz w:val="26"/>
          <w:szCs w:val="26"/>
        </w:rPr>
        <w:t>зучил</w:t>
      </w:r>
      <w:r w:rsidRPr="0030462A">
        <w:rPr>
          <w:sz w:val="26"/>
          <w:szCs w:val="26"/>
        </w:rPr>
        <w:t xml:space="preserve"> обучение и функционирование </w:t>
      </w:r>
      <w:r w:rsidR="00BA20B5">
        <w:rPr>
          <w:sz w:val="26"/>
          <w:szCs w:val="26"/>
        </w:rPr>
        <w:t>не</w:t>
      </w:r>
      <w:r w:rsidRPr="0030462A">
        <w:rPr>
          <w:sz w:val="26"/>
          <w:szCs w:val="26"/>
        </w:rPr>
        <w:t xml:space="preserve">линейной ИНС </w:t>
      </w:r>
      <w:r w:rsidR="00BA20B5">
        <w:rPr>
          <w:sz w:val="26"/>
          <w:szCs w:val="26"/>
        </w:rPr>
        <w:t>при решении задач прогнозирования</w:t>
      </w:r>
      <w:r w:rsidR="003B2368">
        <w:rPr>
          <w:sz w:val="26"/>
          <w:szCs w:val="26"/>
        </w:rPr>
        <w:t xml:space="preserve"> с использованием адаптивного шага обучения</w:t>
      </w:r>
      <w:r w:rsidR="00BA20B5">
        <w:rPr>
          <w:sz w:val="26"/>
          <w:szCs w:val="26"/>
        </w:rPr>
        <w:t>.</w:t>
      </w:r>
      <w:r w:rsidR="009909C2">
        <w:rPr>
          <w:sz w:val="26"/>
          <w:szCs w:val="26"/>
        </w:rPr>
        <w:t xml:space="preserve"> </w:t>
      </w:r>
    </w:p>
    <w:sectPr w:rsidR="00292D7A" w:rsidRPr="009909C2" w:rsidSect="00A44A82">
      <w:pgSz w:w="11906" w:h="16838"/>
      <w:pgMar w:top="567" w:right="567" w:bottom="113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4994"/>
    <w:rsid w:val="000069F3"/>
    <w:rsid w:val="000429D4"/>
    <w:rsid w:val="00083789"/>
    <w:rsid w:val="00084E8F"/>
    <w:rsid w:val="00097D56"/>
    <w:rsid w:val="000A7FC9"/>
    <w:rsid w:val="000D7AF4"/>
    <w:rsid w:val="00103F5B"/>
    <w:rsid w:val="00120A46"/>
    <w:rsid w:val="00122A85"/>
    <w:rsid w:val="00124530"/>
    <w:rsid w:val="00141815"/>
    <w:rsid w:val="0017044B"/>
    <w:rsid w:val="00180E2C"/>
    <w:rsid w:val="001F28AC"/>
    <w:rsid w:val="00216AA9"/>
    <w:rsid w:val="002359DD"/>
    <w:rsid w:val="0023663C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949C8"/>
    <w:rsid w:val="003B2368"/>
    <w:rsid w:val="003C3888"/>
    <w:rsid w:val="003C5C96"/>
    <w:rsid w:val="003D3B63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61C42"/>
    <w:rsid w:val="005737FD"/>
    <w:rsid w:val="0060014F"/>
    <w:rsid w:val="00604D95"/>
    <w:rsid w:val="00607C57"/>
    <w:rsid w:val="00654A95"/>
    <w:rsid w:val="00695B6F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C16D1"/>
    <w:rsid w:val="007E77E0"/>
    <w:rsid w:val="00803768"/>
    <w:rsid w:val="0081703F"/>
    <w:rsid w:val="00823CD3"/>
    <w:rsid w:val="00840C1E"/>
    <w:rsid w:val="00852152"/>
    <w:rsid w:val="00856499"/>
    <w:rsid w:val="008606F4"/>
    <w:rsid w:val="00863557"/>
    <w:rsid w:val="0088030A"/>
    <w:rsid w:val="00891F69"/>
    <w:rsid w:val="008A3C91"/>
    <w:rsid w:val="008C61D3"/>
    <w:rsid w:val="008E2668"/>
    <w:rsid w:val="00906C6B"/>
    <w:rsid w:val="00921011"/>
    <w:rsid w:val="00925ABC"/>
    <w:rsid w:val="00932D31"/>
    <w:rsid w:val="00936049"/>
    <w:rsid w:val="00951BED"/>
    <w:rsid w:val="00965C25"/>
    <w:rsid w:val="00983A3D"/>
    <w:rsid w:val="009909C2"/>
    <w:rsid w:val="009A4645"/>
    <w:rsid w:val="009B40F2"/>
    <w:rsid w:val="009B6913"/>
    <w:rsid w:val="009C2816"/>
    <w:rsid w:val="009D6DD1"/>
    <w:rsid w:val="009E37E9"/>
    <w:rsid w:val="009F2B0B"/>
    <w:rsid w:val="00A04B52"/>
    <w:rsid w:val="00A13615"/>
    <w:rsid w:val="00A27205"/>
    <w:rsid w:val="00A400F9"/>
    <w:rsid w:val="00A42A43"/>
    <w:rsid w:val="00A44A82"/>
    <w:rsid w:val="00A479E6"/>
    <w:rsid w:val="00A57CBA"/>
    <w:rsid w:val="00AC1B87"/>
    <w:rsid w:val="00AE36D0"/>
    <w:rsid w:val="00AE3C31"/>
    <w:rsid w:val="00B151CA"/>
    <w:rsid w:val="00B43BCF"/>
    <w:rsid w:val="00B47D5B"/>
    <w:rsid w:val="00B50737"/>
    <w:rsid w:val="00B613F5"/>
    <w:rsid w:val="00BA20B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92EB5"/>
    <w:rsid w:val="00EA7896"/>
    <w:rsid w:val="00EE0FA0"/>
    <w:rsid w:val="00EE5319"/>
    <w:rsid w:val="00EE5BF3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  <w:style w:type="paragraph" w:styleId="a5">
    <w:name w:val="Normal (Web)"/>
    <w:basedOn w:val="a"/>
    <w:uiPriority w:val="99"/>
    <w:semiHidden/>
    <w:unhideWhenUsed/>
    <w:rsid w:val="009A4645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FAC94-7658-4328-B4DB-693F13D95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Пользователь Windows</cp:lastModifiedBy>
  <cp:revision>8</cp:revision>
  <dcterms:created xsi:type="dcterms:W3CDTF">2020-11-24T12:34:00Z</dcterms:created>
  <dcterms:modified xsi:type="dcterms:W3CDTF">2020-12-01T16:38:00Z</dcterms:modified>
</cp:coreProperties>
</file>