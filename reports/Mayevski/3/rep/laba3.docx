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F6491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F6491A" w:rsidRPr="00F6491A">
        <w:rPr>
          <w:sz w:val="28"/>
          <w:szCs w:val="28"/>
        </w:rPr>
        <w:t>Нелинейные ИНС в задачах прогнозирования</w:t>
      </w:r>
      <w:r w:rsidR="00BC3D7E" w:rsidRPr="008E5F99">
        <w:rPr>
          <w:sz w:val="28"/>
          <w:szCs w:val="28"/>
        </w:rPr>
        <w:t>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565012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565012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565012">
        <w:rPr>
          <w:sz w:val="28"/>
          <w:szCs w:val="28"/>
        </w:rPr>
        <w:t>4</w:t>
      </w:r>
      <w:r w:rsidR="003645D2" w:rsidRPr="008E5F99">
        <w:rPr>
          <w:sz w:val="28"/>
          <w:szCs w:val="28"/>
        </w:rPr>
        <w:t>(</w:t>
      </w:r>
      <w:r w:rsidR="00565012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:rsidR="00BC3D7E" w:rsidRPr="008E5F99" w:rsidRDefault="00565012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Маевский А.В.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:rsidR="00565012" w:rsidRDefault="00565012" w:rsidP="00565012">
      <w:pPr>
        <w:ind w:left="6946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D03BDB" w:rsidRPr="008E5F99" w:rsidRDefault="00D03BDB" w:rsidP="00BC3D7E">
      <w:pPr>
        <w:jc w:val="center"/>
        <w:rPr>
          <w:sz w:val="28"/>
          <w:szCs w:val="28"/>
        </w:rPr>
      </w:pPr>
    </w:p>
    <w:p w:rsidR="00BC3D7E" w:rsidRPr="008E5F99" w:rsidRDefault="0056501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F6491A">
        <w:rPr>
          <w:sz w:val="28"/>
          <w:szCs w:val="28"/>
        </w:rPr>
        <w:lastRenderedPageBreak/>
        <w:t>Лабораторная работа №3</w:t>
      </w:r>
    </w:p>
    <w:p w:rsidR="009B730A" w:rsidRPr="008E5F99" w:rsidRDefault="00F6491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t>Нелинейные ИНС в задачах прогнозирования</w:t>
      </w:r>
    </w:p>
    <w:p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 xml:space="preserve">изучить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="00F6491A" w:rsidRPr="00F6491A">
        <w:rPr>
          <w:sz w:val="28"/>
          <w:szCs w:val="28"/>
        </w:rPr>
        <w:t>решении  задач</w:t>
      </w:r>
      <w:proofErr w:type="gramEnd"/>
      <w:r w:rsidR="00F6491A" w:rsidRPr="00F6491A">
        <w:rPr>
          <w:sz w:val="28"/>
          <w:szCs w:val="28"/>
        </w:rPr>
        <w:t xml:space="preserve"> прогнозирования.</w:t>
      </w:r>
    </w:p>
    <w:p w:rsidR="00EE5F17" w:rsidRPr="008E5F99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Вариант 6</w:t>
      </w:r>
    </w:p>
    <w:p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16.2pt" o:ole="" fillcolor="window">
            <v:imagedata r:id="rId6" o:title=""/>
          </v:shape>
          <o:OLEObject Type="Embed" ProgID="Equation.3" ShapeID="_x0000_i1025" DrawAspect="Content" ObjectID="_1667140798" r:id="rId7"/>
        </w:object>
      </w:r>
      <w:r w:rsidRPr="00F6491A">
        <w:rPr>
          <w:sz w:val="28"/>
          <w:szCs w:val="28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F6491A" w:rsidRPr="00F6491A" w:rsidTr="00FE50C6">
        <w:trPr>
          <w:jc w:val="center"/>
        </w:trPr>
        <w:tc>
          <w:tcPr>
            <w:tcW w:w="1101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F6491A" w:rsidRPr="00F6491A" w:rsidTr="00FE50C6">
        <w:trPr>
          <w:jc w:val="center"/>
        </w:trPr>
        <w:tc>
          <w:tcPr>
            <w:tcW w:w="1101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0.2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0.6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0.6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4</w:t>
            </w:r>
          </w:p>
        </w:tc>
      </w:tr>
    </w:tbl>
    <w:p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F6491A">
        <w:rPr>
          <w:sz w:val="28"/>
          <w:szCs w:val="28"/>
        </w:rPr>
        <w:t>сигмоидную</w:t>
      </w:r>
      <w:proofErr w:type="spellEnd"/>
      <w:r w:rsidRPr="00F6491A">
        <w:rPr>
          <w:sz w:val="28"/>
          <w:szCs w:val="28"/>
        </w:rPr>
        <w:t xml:space="preserve"> функцию, для выходного - линейную.</w:t>
      </w:r>
    </w:p>
    <w:p w:rsidR="001201AA" w:rsidRPr="00CB557E" w:rsidRDefault="001201AA" w:rsidP="00F6491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sigmoid(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(1 + pow(2, -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0.2 * cos(0.6 *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+ 0.05 * sin(0.6 *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hidden(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Inputs[10];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k++,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Inputs[k] = function(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Inputs[k] *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sigmoid(result[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[4][10],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[4],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 + 1])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hidden_result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hidden(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j++) 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hidden_result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-= </w:t>
      </w:r>
      <w:r w:rsidRPr="00016F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16F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16F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w1[4][10], w2[4], T[4 + 1], Reference,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0.00002, alpha = 0.4, x = 4, current, E = 0;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10; k++)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 = ((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016F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0.05;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w2[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016F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0.05;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016F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0.05;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T[4] = ((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016FB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0.05;</w:t>
      </w:r>
    </w:p>
    <w:p w:rsidR="00016FBA" w:rsidRPr="00994345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43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016FBA" w:rsidRPr="00994345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43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994345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43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43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43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43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200; q++)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output(x, w1, w2, T);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Reference = function(x + 10 * 0.1);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current - Reference;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hidden(x, w1, T);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j++)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w2[j] -= alpha * error *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T[4] += alpha * error;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4; k++)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w1[k][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alpha * function(x +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0.1) *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* w2[k] * error;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T[k] += alpha *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* w2[k] * error;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0.1;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+= pow(error, 2);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"Полученное значение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output(x, w1, w2, T),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function(x + 10 * 0.1);</w:t>
      </w:r>
    </w:p>
    <w:p w:rsidR="00016FBA" w:rsidRP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(21)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(29)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-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Ethalonn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6F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6F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0.1;</w:t>
      </w:r>
    </w:p>
    <w:p w:rsid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16FBA" w:rsidRDefault="00016FBA" w:rsidP="00016FB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E5F99" w:rsidRDefault="00016FBA" w:rsidP="00016FBA">
      <w:pPr>
        <w:widowControl/>
        <w:rPr>
          <w:rFonts w:ascii="Consolas" w:eastAsiaTheme="minorHAnsi" w:hAnsi="Consolas" w:cs="Consolas"/>
          <w:noProof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565012" w:rsidRPr="00565012">
        <w:rPr>
          <w:noProof/>
        </w:rPr>
        <w:t xml:space="preserve"> </w:t>
      </w:r>
    </w:p>
    <w:p w:rsidR="00016FBA" w:rsidRDefault="00994345" w:rsidP="00016FBA">
      <w:pPr>
        <w:widowControl/>
        <w:rPr>
          <w:sz w:val="28"/>
          <w:szCs w:val="28"/>
        </w:rPr>
      </w:pPr>
      <w:r w:rsidRPr="00994345">
        <w:rPr>
          <w:sz w:val="28"/>
          <w:szCs w:val="28"/>
        </w:rPr>
        <w:drawing>
          <wp:inline distT="0" distB="0" distL="0" distR="0" wp14:anchorId="0193E44C" wp14:editId="0B794187">
            <wp:extent cx="4115157" cy="2293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lastRenderedPageBreak/>
        <w:t>Вывод:</w:t>
      </w:r>
      <w:r w:rsidR="006F0D28" w:rsidRPr="008E5F99">
        <w:rPr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 xml:space="preserve">изучил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="00F6491A" w:rsidRPr="00F6491A">
        <w:rPr>
          <w:sz w:val="28"/>
          <w:szCs w:val="28"/>
        </w:rPr>
        <w:t>решении  задач</w:t>
      </w:r>
      <w:proofErr w:type="gramEnd"/>
      <w:r w:rsidR="00F6491A" w:rsidRPr="00F6491A">
        <w:rPr>
          <w:sz w:val="28"/>
          <w:szCs w:val="28"/>
        </w:rPr>
        <w:t xml:space="preserve"> прогнозирования.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16FBA"/>
    <w:rsid w:val="000429D4"/>
    <w:rsid w:val="00083789"/>
    <w:rsid w:val="000A1A48"/>
    <w:rsid w:val="000A7FC9"/>
    <w:rsid w:val="001201AA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5A3F"/>
    <w:rsid w:val="003C3888"/>
    <w:rsid w:val="003C5C96"/>
    <w:rsid w:val="003F2E83"/>
    <w:rsid w:val="004121E3"/>
    <w:rsid w:val="0043084C"/>
    <w:rsid w:val="00447DFC"/>
    <w:rsid w:val="004639BC"/>
    <w:rsid w:val="00481656"/>
    <w:rsid w:val="004846CB"/>
    <w:rsid w:val="004E202C"/>
    <w:rsid w:val="004F7A49"/>
    <w:rsid w:val="00526A38"/>
    <w:rsid w:val="00565012"/>
    <w:rsid w:val="005737FD"/>
    <w:rsid w:val="0060014F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937F0"/>
    <w:rsid w:val="008A3C91"/>
    <w:rsid w:val="008C61D3"/>
    <w:rsid w:val="008E5F99"/>
    <w:rsid w:val="008F5B75"/>
    <w:rsid w:val="00906C6B"/>
    <w:rsid w:val="00925ABC"/>
    <w:rsid w:val="00932D31"/>
    <w:rsid w:val="00936049"/>
    <w:rsid w:val="00951BED"/>
    <w:rsid w:val="00965C25"/>
    <w:rsid w:val="00983A3D"/>
    <w:rsid w:val="00994345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85081"/>
    <w:rsid w:val="00CA1A51"/>
    <w:rsid w:val="00CA22C2"/>
    <w:rsid w:val="00CB53F5"/>
    <w:rsid w:val="00CB557E"/>
    <w:rsid w:val="00CD5728"/>
    <w:rsid w:val="00CE4419"/>
    <w:rsid w:val="00CF3746"/>
    <w:rsid w:val="00D03BDB"/>
    <w:rsid w:val="00D71C6A"/>
    <w:rsid w:val="00D817E1"/>
    <w:rsid w:val="00E53825"/>
    <w:rsid w:val="00E55788"/>
    <w:rsid w:val="00E62A05"/>
    <w:rsid w:val="00E87809"/>
    <w:rsid w:val="00EE5319"/>
    <w:rsid w:val="00EE5F17"/>
    <w:rsid w:val="00EF79FA"/>
    <w:rsid w:val="00F04F42"/>
    <w:rsid w:val="00F10E60"/>
    <w:rsid w:val="00F22885"/>
    <w:rsid w:val="00F6491A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F6491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D79D4-040B-4D1D-A512-B1EE6AC4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GroDy</dc:creator>
  <cp:keywords/>
  <dc:description/>
  <cp:lastModifiedBy>GroDy</cp:lastModifiedBy>
  <cp:revision>7</cp:revision>
  <dcterms:created xsi:type="dcterms:W3CDTF">2019-11-07T16:09:00Z</dcterms:created>
  <dcterms:modified xsi:type="dcterms:W3CDTF">2020-11-17T14:54:00Z</dcterms:modified>
</cp:coreProperties>
</file>