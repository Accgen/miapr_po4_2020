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3D6428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:rsidR="00BC3D7E" w:rsidRPr="003D6428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Елисеев С.Г.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№1</w:t>
      </w:r>
    </w:p>
    <w:p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:rsidR="00EE5F17" w:rsidRPr="008E5F99" w:rsidRDefault="003D6428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0.2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 w:rsidRPr="008E5F99">
        <w:rPr>
          <w:sz w:val="28"/>
          <w:szCs w:val="28"/>
        </w:rPr>
        <w:t xml:space="preserve">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>.</w:t>
      </w:r>
      <w:proofErr w:type="gramEnd"/>
      <w:r w:rsidRPr="008E5F99">
        <w:rPr>
          <w:sz w:val="28"/>
          <w:szCs w:val="28"/>
        </w:rPr>
        <w:t xml:space="preserve">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CB557E" w:rsidRP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4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= 7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= 0.2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= 0.2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 = []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1e-6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"Весовые коэффициенты:"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.random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30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 = 15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+ n2):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step *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* </w:t>
      </w:r>
      <w:proofErr w:type="spellStart"/>
      <w:r w:rsidRPr="00721F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* x) + d)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 = 0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y1 = 0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y1 += w[j] *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y1 -=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-= alpha * (y1 - et[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 * et[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+= alpha * (y1 -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 += 0.5 * ((y1 - (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inputs]) ** 2))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&lt;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тренировки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%2s  %2s  %2s  %2s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))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training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[]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w[j] * et[j +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%2d  %9lf  %18lf  %19lf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training[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прогназированния</w:t>
      </w:r>
      <w:proofErr w:type="spell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%2s  %2s  %2s  %2s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(n2):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training.append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21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(inputs):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et[n - inputs + j +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21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%2d  %9lf  %18lf  %19lf "</w:t>
      </w: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n],</w:t>
      </w:r>
    </w:p>
    <w:p w:rsidR="00721F28" w:rsidRPr="00721F28" w:rsidRDefault="00721F28" w:rsidP="00721F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et[</w:t>
      </w:r>
      <w:proofErr w:type="spellStart"/>
      <w:proofErr w:type="gram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training[</w:t>
      </w:r>
      <w:proofErr w:type="spellStart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</w:t>
      </w:r>
    </w:p>
    <w:p w:rsidR="006531F4" w:rsidRDefault="00721F28" w:rsidP="00721F28">
      <w:pPr>
        <w:widowControl/>
        <w:autoSpaceDE/>
        <w:autoSpaceDN/>
        <w:adjustRightInd/>
        <w:spacing w:before="240" w:after="240"/>
        <w:rPr>
          <w:noProof/>
          <w:sz w:val="28"/>
          <w:szCs w:val="28"/>
        </w:rPr>
      </w:pPr>
      <w:r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 w:rsidR="006531F4">
        <w:rPr>
          <w:noProof/>
          <w:sz w:val="28"/>
          <w:szCs w:val="28"/>
        </w:rPr>
        <w:t>Результаты</w:t>
      </w:r>
      <w:proofErr w:type="gramEnd"/>
      <w:r w:rsidR="006531F4">
        <w:rPr>
          <w:noProof/>
          <w:sz w:val="28"/>
          <w:szCs w:val="28"/>
        </w:rPr>
        <w:t>:</w:t>
      </w:r>
    </w:p>
    <w:p w:rsidR="006E1C84" w:rsidRPr="008E5F99" w:rsidRDefault="00721F2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721F28">
        <w:rPr>
          <w:sz w:val="28"/>
          <w:szCs w:val="28"/>
        </w:rPr>
        <w:lastRenderedPageBreak/>
        <w:drawing>
          <wp:inline distT="0" distB="0" distL="0" distR="0" wp14:anchorId="01909773" wp14:editId="322FD346">
            <wp:extent cx="4511431" cy="45419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21F28">
        <w:rPr>
          <w:sz w:val="28"/>
          <w:szCs w:val="28"/>
        </w:rPr>
        <w:drawing>
          <wp:inline distT="0" distB="0" distL="0" distR="0" wp14:anchorId="0EA072EF" wp14:editId="4989D424">
            <wp:extent cx="3840813" cy="42751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изучил</w:t>
      </w:r>
      <w:r w:rsidR="008E5F99" w:rsidRPr="008E5F99">
        <w:rPr>
          <w:sz w:val="28"/>
          <w:szCs w:val="28"/>
        </w:rPr>
        <w:t xml:space="preserve">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4C6A-4B73-4F69-9A9F-2B0E02C2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sergey</cp:lastModifiedBy>
  <cp:revision>20</cp:revision>
  <dcterms:created xsi:type="dcterms:W3CDTF">2019-09-14T14:07:00Z</dcterms:created>
  <dcterms:modified xsi:type="dcterms:W3CDTF">2020-11-10T14:44:00Z</dcterms:modified>
</cp:coreProperties>
</file>